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3E7" w:rsidRPr="008703E7" w:rsidRDefault="008703E7" w:rsidP="008703E7">
      <w:pPr>
        <w:shd w:val="clear" w:color="auto" w:fill="FFFFFF"/>
        <w:spacing w:before="100" w:beforeAutospacing="1" w:after="100" w:afterAutospacing="1" w:line="240" w:lineRule="auto"/>
        <w:rPr>
          <w:rFonts w:ascii="Segoe UI" w:eastAsia="Times New Roman" w:hAnsi="Segoe UI" w:cs="Segoe UI"/>
          <w:color w:val="212121"/>
          <w:sz w:val="23"/>
          <w:szCs w:val="23"/>
          <w:lang w:val="ru-RU"/>
        </w:rPr>
      </w:pPr>
      <w:r w:rsidRPr="008703E7">
        <w:rPr>
          <w:rFonts w:ascii="Times New Roman" w:eastAsia="Times New Roman" w:hAnsi="Times New Roman" w:cs="Times New Roman"/>
          <w:color w:val="212121"/>
          <w:sz w:val="20"/>
          <w:szCs w:val="20"/>
          <w:lang w:val="ru-RU"/>
        </w:rPr>
        <w:t>Общие требования ко всем приложениям</w:t>
      </w:r>
    </w:p>
    <w:p w:rsidR="008703E7" w:rsidRPr="008703E7" w:rsidRDefault="008703E7" w:rsidP="008703E7">
      <w:pPr>
        <w:spacing w:after="0" w:line="240" w:lineRule="auto"/>
        <w:rPr>
          <w:rFonts w:ascii="Times New Roman" w:eastAsia="Times New Roman" w:hAnsi="Times New Roman" w:cs="Times New Roman"/>
          <w:sz w:val="24"/>
          <w:szCs w:val="24"/>
        </w:rPr>
      </w:pPr>
      <w:r w:rsidRPr="008703E7">
        <w:rPr>
          <w:rFonts w:ascii="Segoe UI" w:eastAsia="Times New Roman" w:hAnsi="Segoe UI" w:cs="Segoe UI"/>
          <w:color w:val="212121"/>
          <w:sz w:val="20"/>
          <w:szCs w:val="20"/>
          <w:shd w:val="clear" w:color="auto" w:fill="FFFFFF"/>
          <w:lang w:val="ru-RU"/>
        </w:rPr>
        <w:t xml:space="preserve">1. Записано видео об использовании приложения (с двух ракурсов или совмещенное). Видео должно быть загружено на </w:t>
      </w:r>
      <w:r w:rsidRPr="008703E7">
        <w:rPr>
          <w:rFonts w:ascii="Segoe UI" w:eastAsia="Times New Roman" w:hAnsi="Segoe UI" w:cs="Segoe UI"/>
          <w:color w:val="212121"/>
          <w:sz w:val="20"/>
          <w:szCs w:val="20"/>
          <w:shd w:val="clear" w:color="auto" w:fill="FFFFFF"/>
        </w:rPr>
        <w:t>https</w:t>
      </w:r>
      <w:r w:rsidRPr="008703E7">
        <w:rPr>
          <w:rFonts w:ascii="Segoe UI" w:eastAsia="Times New Roman" w:hAnsi="Segoe UI" w:cs="Segoe UI"/>
          <w:color w:val="212121"/>
          <w:sz w:val="20"/>
          <w:szCs w:val="20"/>
          <w:shd w:val="clear" w:color="auto" w:fill="FFFFFF"/>
          <w:lang w:val="ru-RU"/>
        </w:rPr>
        <w:t>://</w:t>
      </w:r>
      <w:r w:rsidRPr="008703E7">
        <w:rPr>
          <w:rFonts w:ascii="Segoe UI" w:eastAsia="Times New Roman" w:hAnsi="Segoe UI" w:cs="Segoe UI"/>
          <w:color w:val="212121"/>
          <w:sz w:val="20"/>
          <w:szCs w:val="20"/>
          <w:shd w:val="clear" w:color="auto" w:fill="FFFFFF"/>
        </w:rPr>
        <w:t>www</w:t>
      </w:r>
      <w:r w:rsidRPr="008703E7">
        <w:rPr>
          <w:rFonts w:ascii="Segoe UI" w:eastAsia="Times New Roman" w:hAnsi="Segoe UI" w:cs="Segoe UI"/>
          <w:color w:val="212121"/>
          <w:sz w:val="20"/>
          <w:szCs w:val="20"/>
          <w:shd w:val="clear" w:color="auto" w:fill="FFFFFF"/>
          <w:lang w:val="ru-RU"/>
        </w:rPr>
        <w:t>.</w:t>
      </w:r>
      <w:proofErr w:type="spellStart"/>
      <w:r w:rsidRPr="008703E7">
        <w:rPr>
          <w:rFonts w:ascii="Segoe UI" w:eastAsia="Times New Roman" w:hAnsi="Segoe UI" w:cs="Segoe UI"/>
          <w:color w:val="212121"/>
          <w:sz w:val="20"/>
          <w:szCs w:val="20"/>
          <w:shd w:val="clear" w:color="auto" w:fill="FFFFFF"/>
        </w:rPr>
        <w:t>youtube</w:t>
      </w:r>
      <w:proofErr w:type="spellEnd"/>
      <w:r w:rsidRPr="008703E7">
        <w:rPr>
          <w:rFonts w:ascii="Segoe UI" w:eastAsia="Times New Roman" w:hAnsi="Segoe UI" w:cs="Segoe UI"/>
          <w:color w:val="212121"/>
          <w:sz w:val="20"/>
          <w:szCs w:val="20"/>
          <w:shd w:val="clear" w:color="auto" w:fill="FFFFFF"/>
          <w:lang w:val="ru-RU"/>
        </w:rPr>
        <w:t>.</w:t>
      </w:r>
      <w:r w:rsidRPr="008703E7">
        <w:rPr>
          <w:rFonts w:ascii="Segoe UI" w:eastAsia="Times New Roman" w:hAnsi="Segoe UI" w:cs="Segoe UI"/>
          <w:color w:val="212121"/>
          <w:sz w:val="20"/>
          <w:szCs w:val="20"/>
          <w:shd w:val="clear" w:color="auto" w:fill="FFFFFF"/>
        </w:rPr>
        <w:t>com</w:t>
      </w:r>
      <w:r w:rsidRPr="008703E7">
        <w:rPr>
          <w:rFonts w:ascii="Segoe UI" w:eastAsia="Times New Roman" w:hAnsi="Segoe UI" w:cs="Segoe UI"/>
          <w:color w:val="212121"/>
          <w:sz w:val="20"/>
          <w:szCs w:val="20"/>
          <w:shd w:val="clear" w:color="auto" w:fill="FFFFFF"/>
          <w:lang w:val="ru-RU"/>
        </w:rPr>
        <w:t xml:space="preserve">/. </w:t>
      </w:r>
      <w:proofErr w:type="gramStart"/>
      <w:r w:rsidRPr="008703E7">
        <w:rPr>
          <w:rFonts w:ascii="Segoe UI" w:eastAsia="Times New Roman" w:hAnsi="Segoe UI" w:cs="Segoe UI"/>
          <w:color w:val="212121"/>
          <w:sz w:val="20"/>
          <w:szCs w:val="20"/>
          <w:shd w:val="clear" w:color="auto" w:fill="FFFFFF"/>
          <w:lang w:val="ru-RU"/>
        </w:rPr>
        <w:t>Продолжительность &gt;</w:t>
      </w:r>
      <w:proofErr w:type="gramEnd"/>
      <w:r w:rsidRPr="008703E7">
        <w:rPr>
          <w:rFonts w:ascii="Segoe UI" w:eastAsia="Times New Roman" w:hAnsi="Segoe UI" w:cs="Segoe UI"/>
          <w:color w:val="212121"/>
          <w:sz w:val="20"/>
          <w:szCs w:val="20"/>
          <w:shd w:val="clear" w:color="auto" w:fill="FFFFFF"/>
          <w:lang w:val="ru-RU"/>
        </w:rPr>
        <w:t>= 2 минут.</w:t>
      </w:r>
      <w:r w:rsidRPr="008703E7">
        <w:rPr>
          <w:rFonts w:ascii="Segoe UI" w:eastAsia="Times New Roman" w:hAnsi="Segoe UI" w:cs="Segoe UI"/>
          <w:color w:val="212121"/>
          <w:sz w:val="20"/>
          <w:szCs w:val="20"/>
          <w:shd w:val="clear" w:color="auto" w:fill="FFFFFF"/>
        </w:rPr>
        <w:t>   </w:t>
      </w:r>
      <w:proofErr w:type="spellStart"/>
      <w:r w:rsidRPr="008703E7">
        <w:rPr>
          <w:rFonts w:ascii="Segoe UI" w:eastAsia="Times New Roman" w:hAnsi="Segoe UI" w:cs="Segoe UI"/>
          <w:color w:val="212121"/>
          <w:sz w:val="20"/>
          <w:szCs w:val="20"/>
          <w:shd w:val="clear" w:color="auto" w:fill="FFFFFF"/>
        </w:rPr>
        <w:t>Примеры</w:t>
      </w:r>
      <w:proofErr w:type="spellEnd"/>
      <w:r w:rsidRPr="008703E7">
        <w:rPr>
          <w:rFonts w:ascii="Segoe UI" w:eastAsia="Times New Roman" w:hAnsi="Segoe UI" w:cs="Segoe UI"/>
          <w:color w:val="212121"/>
          <w:sz w:val="20"/>
          <w:szCs w:val="20"/>
          <w:shd w:val="clear" w:color="auto" w:fill="FFFFFF"/>
        </w:rPr>
        <w:t>:</w:t>
      </w:r>
    </w:p>
    <w:p w:rsidR="008703E7" w:rsidRPr="008703E7" w:rsidRDefault="008703E7" w:rsidP="008703E7">
      <w:pPr>
        <w:shd w:val="clear" w:color="auto" w:fill="FFFFFF"/>
        <w:spacing w:after="0" w:line="240" w:lineRule="auto"/>
        <w:ind w:left="208"/>
        <w:rPr>
          <w:rFonts w:ascii="Segoe UI" w:eastAsia="Times New Roman" w:hAnsi="Segoe UI" w:cs="Segoe UI"/>
          <w:color w:val="212121"/>
          <w:sz w:val="23"/>
          <w:szCs w:val="23"/>
        </w:rPr>
      </w:pPr>
      <w:r w:rsidRPr="008703E7">
        <w:rPr>
          <w:rFonts w:ascii="Times New Roman" w:eastAsia="Times New Roman" w:hAnsi="Times New Roman" w:cs="Times New Roman"/>
          <w:color w:val="212121"/>
          <w:sz w:val="20"/>
          <w:szCs w:val="20"/>
        </w:rPr>
        <w:t>a.   </w:t>
      </w:r>
      <w:hyperlink r:id="rId6" w:tgtFrame="_blank" w:history="1">
        <w:r w:rsidRPr="008703E7">
          <w:rPr>
            <w:rFonts w:ascii="Times New Roman" w:eastAsia="Times New Roman" w:hAnsi="Times New Roman" w:cs="Times New Roman"/>
            <w:color w:val="0563C1"/>
            <w:sz w:val="20"/>
            <w:szCs w:val="20"/>
            <w:u w:val="single"/>
          </w:rPr>
          <w:t>https://www.youtube.com/watch?v=DYzOSCX6gp0</w:t>
        </w:r>
      </w:hyperlink>
    </w:p>
    <w:p w:rsidR="008703E7" w:rsidRPr="008703E7" w:rsidRDefault="008703E7" w:rsidP="008703E7">
      <w:pPr>
        <w:shd w:val="clear" w:color="auto" w:fill="FFFFFF"/>
        <w:spacing w:after="0" w:line="240" w:lineRule="auto"/>
        <w:ind w:left="208"/>
        <w:rPr>
          <w:rFonts w:ascii="Segoe UI" w:eastAsia="Times New Roman" w:hAnsi="Segoe UI" w:cs="Segoe UI"/>
          <w:color w:val="212121"/>
          <w:sz w:val="23"/>
          <w:szCs w:val="23"/>
          <w:lang w:val="ru-RU"/>
        </w:rPr>
      </w:pPr>
      <w:r w:rsidRPr="008703E7">
        <w:rPr>
          <w:rFonts w:ascii="Times New Roman" w:eastAsia="Times New Roman" w:hAnsi="Times New Roman" w:cs="Times New Roman"/>
          <w:color w:val="212121"/>
          <w:sz w:val="20"/>
          <w:szCs w:val="20"/>
        </w:rPr>
        <w:t>b.   </w:t>
      </w:r>
      <w:hyperlink r:id="rId7" w:tgtFrame="_blank" w:history="1">
        <w:r w:rsidRPr="008703E7">
          <w:rPr>
            <w:rFonts w:ascii="Times New Roman" w:eastAsia="Times New Roman" w:hAnsi="Times New Roman" w:cs="Times New Roman"/>
            <w:color w:val="0563C1"/>
            <w:sz w:val="20"/>
            <w:szCs w:val="20"/>
            <w:u w:val="single"/>
            <w:lang w:val="ru-RU"/>
          </w:rPr>
          <w:t>https://www.youtube.com/watch?v=r42z259-HHE</w:t>
        </w:r>
      </w:hyperlink>
    </w:p>
    <w:p w:rsidR="008703E7" w:rsidRPr="008703E7" w:rsidRDefault="008703E7" w:rsidP="008703E7">
      <w:pPr>
        <w:spacing w:after="0" w:line="240" w:lineRule="auto"/>
        <w:rPr>
          <w:rFonts w:ascii="Times New Roman" w:eastAsia="Times New Roman" w:hAnsi="Times New Roman" w:cs="Times New Roman"/>
          <w:sz w:val="24"/>
          <w:szCs w:val="24"/>
          <w:lang w:val="ru-RU"/>
        </w:rPr>
      </w:pPr>
      <w:r w:rsidRPr="008703E7">
        <w:rPr>
          <w:rFonts w:ascii="Times New Roman" w:eastAsia="Times New Roman" w:hAnsi="Times New Roman" w:cs="Times New Roman"/>
          <w:color w:val="212121"/>
          <w:sz w:val="20"/>
          <w:szCs w:val="20"/>
          <w:shd w:val="clear" w:color="auto" w:fill="FFFFFF"/>
          <w:lang w:val="ru-RU"/>
        </w:rPr>
        <w:t xml:space="preserve">2. Пользовательская документация </w:t>
      </w:r>
      <w:proofErr w:type="spellStart"/>
      <w:r w:rsidRPr="008703E7">
        <w:rPr>
          <w:rFonts w:ascii="Times New Roman" w:eastAsia="Times New Roman" w:hAnsi="Times New Roman" w:cs="Times New Roman"/>
          <w:color w:val="212121"/>
          <w:sz w:val="20"/>
          <w:szCs w:val="20"/>
          <w:shd w:val="clear" w:color="auto" w:fill="FFFFFF"/>
          <w:lang w:val="ru-RU"/>
        </w:rPr>
        <w:t>доспуна</w:t>
      </w:r>
      <w:proofErr w:type="spellEnd"/>
      <w:r w:rsidRPr="008703E7">
        <w:rPr>
          <w:rFonts w:ascii="Times New Roman" w:eastAsia="Times New Roman" w:hAnsi="Times New Roman" w:cs="Times New Roman"/>
          <w:color w:val="212121"/>
          <w:sz w:val="20"/>
          <w:szCs w:val="20"/>
          <w:shd w:val="clear" w:color="auto" w:fill="FFFFFF"/>
          <w:lang w:val="ru-RU"/>
        </w:rPr>
        <w:t xml:space="preserve"> в </w:t>
      </w:r>
      <w:r w:rsidRPr="008703E7">
        <w:rPr>
          <w:rFonts w:ascii="Times New Roman" w:eastAsia="Times New Roman" w:hAnsi="Times New Roman" w:cs="Times New Roman"/>
          <w:color w:val="212121"/>
          <w:sz w:val="20"/>
          <w:szCs w:val="20"/>
          <w:shd w:val="clear" w:color="auto" w:fill="FFFFFF"/>
        </w:rPr>
        <w:t>pdf</w:t>
      </w:r>
      <w:r w:rsidRPr="008703E7">
        <w:rPr>
          <w:rFonts w:ascii="Times New Roman" w:eastAsia="Times New Roman" w:hAnsi="Times New Roman" w:cs="Times New Roman"/>
          <w:color w:val="212121"/>
          <w:sz w:val="20"/>
          <w:szCs w:val="20"/>
          <w:shd w:val="clear" w:color="auto" w:fill="FFFFFF"/>
          <w:lang w:val="ru-RU"/>
        </w:rPr>
        <w:t xml:space="preserve"> или </w:t>
      </w:r>
      <w:r w:rsidRPr="008703E7">
        <w:rPr>
          <w:rFonts w:ascii="Times New Roman" w:eastAsia="Times New Roman" w:hAnsi="Times New Roman" w:cs="Times New Roman"/>
          <w:color w:val="212121"/>
          <w:sz w:val="20"/>
          <w:szCs w:val="20"/>
          <w:shd w:val="clear" w:color="auto" w:fill="FFFFFF"/>
        </w:rPr>
        <w:t>html</w:t>
      </w:r>
      <w:r w:rsidRPr="008703E7">
        <w:rPr>
          <w:rFonts w:ascii="Times New Roman" w:eastAsia="Times New Roman" w:hAnsi="Times New Roman" w:cs="Times New Roman"/>
          <w:color w:val="212121"/>
          <w:sz w:val="20"/>
          <w:szCs w:val="20"/>
          <w:shd w:val="clear" w:color="auto" w:fill="FFFFFF"/>
          <w:lang w:val="ru-RU"/>
        </w:rPr>
        <w:t xml:space="preserve"> формате и включает в себя:</w:t>
      </w:r>
    </w:p>
    <w:p w:rsidR="008703E7" w:rsidRPr="008703E7" w:rsidRDefault="008703E7" w:rsidP="008703E7">
      <w:pPr>
        <w:shd w:val="clear" w:color="auto" w:fill="FFFFFF"/>
        <w:spacing w:after="0" w:line="240" w:lineRule="auto"/>
        <w:ind w:left="208"/>
        <w:rPr>
          <w:rFonts w:ascii="Segoe UI" w:eastAsia="Times New Roman" w:hAnsi="Segoe UI" w:cs="Segoe UI"/>
          <w:color w:val="212121"/>
          <w:sz w:val="23"/>
          <w:szCs w:val="23"/>
          <w:lang w:val="ru-RU"/>
        </w:rPr>
      </w:pPr>
      <w:proofErr w:type="gramStart"/>
      <w:r w:rsidRPr="008703E7">
        <w:rPr>
          <w:rFonts w:ascii="Times New Roman" w:eastAsia="Times New Roman" w:hAnsi="Times New Roman" w:cs="Times New Roman"/>
          <w:color w:val="212121"/>
          <w:sz w:val="20"/>
          <w:szCs w:val="20"/>
        </w:rPr>
        <w:t>a</w:t>
      </w:r>
      <w:proofErr w:type="gramEnd"/>
      <w:r w:rsidRPr="008703E7">
        <w:rPr>
          <w:rFonts w:ascii="Times New Roman" w:eastAsia="Times New Roman" w:hAnsi="Times New Roman" w:cs="Times New Roman"/>
          <w:color w:val="212121"/>
          <w:sz w:val="20"/>
          <w:szCs w:val="20"/>
          <w:lang w:val="ru-RU"/>
        </w:rPr>
        <w:t>.</w:t>
      </w:r>
      <w:r w:rsidRPr="008703E7">
        <w:rPr>
          <w:rFonts w:ascii="Times New Roman" w:eastAsia="Times New Roman" w:hAnsi="Times New Roman" w:cs="Times New Roman"/>
          <w:color w:val="212121"/>
          <w:sz w:val="20"/>
          <w:szCs w:val="20"/>
        </w:rPr>
        <w:t>   </w:t>
      </w:r>
      <w:r w:rsidRPr="008703E7">
        <w:rPr>
          <w:rFonts w:ascii="Times New Roman" w:eastAsia="Times New Roman" w:hAnsi="Times New Roman" w:cs="Times New Roman"/>
          <w:color w:val="212121"/>
          <w:sz w:val="20"/>
          <w:szCs w:val="20"/>
          <w:lang w:val="ru-RU"/>
        </w:rPr>
        <w:t>Как получить и установить приложение</w:t>
      </w:r>
    </w:p>
    <w:p w:rsidR="008703E7" w:rsidRPr="008703E7" w:rsidRDefault="008703E7" w:rsidP="008703E7">
      <w:pPr>
        <w:shd w:val="clear" w:color="auto" w:fill="FFFFFF"/>
        <w:spacing w:after="0" w:line="240" w:lineRule="auto"/>
        <w:ind w:left="208"/>
        <w:rPr>
          <w:rFonts w:ascii="Segoe UI" w:eastAsia="Times New Roman" w:hAnsi="Segoe UI" w:cs="Segoe UI"/>
          <w:color w:val="212121"/>
          <w:sz w:val="23"/>
          <w:szCs w:val="23"/>
          <w:lang w:val="ru-RU"/>
        </w:rPr>
      </w:pPr>
      <w:r w:rsidRPr="008703E7">
        <w:rPr>
          <w:rFonts w:ascii="Times New Roman" w:eastAsia="Times New Roman" w:hAnsi="Times New Roman" w:cs="Times New Roman"/>
          <w:color w:val="212121"/>
          <w:sz w:val="20"/>
          <w:szCs w:val="20"/>
        </w:rPr>
        <w:t> b</w:t>
      </w:r>
      <w:r w:rsidRPr="008703E7">
        <w:rPr>
          <w:rFonts w:ascii="Times New Roman" w:eastAsia="Times New Roman" w:hAnsi="Times New Roman" w:cs="Times New Roman"/>
          <w:color w:val="212121"/>
          <w:sz w:val="20"/>
          <w:szCs w:val="20"/>
          <w:lang w:val="ru-RU"/>
        </w:rPr>
        <w:t>.</w:t>
      </w:r>
      <w:proofErr w:type="gramStart"/>
      <w:r w:rsidRPr="008703E7">
        <w:rPr>
          <w:rFonts w:ascii="Times New Roman" w:eastAsia="Times New Roman" w:hAnsi="Times New Roman" w:cs="Times New Roman"/>
          <w:color w:val="212121"/>
          <w:sz w:val="20"/>
          <w:szCs w:val="20"/>
        </w:rPr>
        <w:t>  </w:t>
      </w:r>
      <w:r w:rsidRPr="008703E7">
        <w:rPr>
          <w:rFonts w:ascii="Times New Roman" w:eastAsia="Times New Roman" w:hAnsi="Times New Roman" w:cs="Times New Roman"/>
          <w:color w:val="212121"/>
          <w:sz w:val="20"/>
          <w:szCs w:val="20"/>
          <w:lang w:val="ru-RU"/>
        </w:rPr>
        <w:t>Как</w:t>
      </w:r>
      <w:proofErr w:type="gramEnd"/>
      <w:r w:rsidRPr="008703E7">
        <w:rPr>
          <w:rFonts w:ascii="Times New Roman" w:eastAsia="Times New Roman" w:hAnsi="Times New Roman" w:cs="Times New Roman"/>
          <w:color w:val="212121"/>
          <w:sz w:val="20"/>
          <w:szCs w:val="20"/>
          <w:lang w:val="ru-RU"/>
        </w:rPr>
        <w:t xml:space="preserve"> сконфигурировать и запустить приложение</w:t>
      </w:r>
      <w:r w:rsidRPr="008703E7">
        <w:rPr>
          <w:rFonts w:ascii="Times New Roman" w:eastAsia="Times New Roman" w:hAnsi="Times New Roman" w:cs="Times New Roman"/>
          <w:color w:val="212121"/>
          <w:sz w:val="20"/>
          <w:szCs w:val="20"/>
        </w:rPr>
        <w:t> </w:t>
      </w:r>
    </w:p>
    <w:p w:rsidR="008703E7" w:rsidRPr="008703E7" w:rsidRDefault="008703E7" w:rsidP="008703E7">
      <w:pPr>
        <w:shd w:val="clear" w:color="auto" w:fill="FFFFFF"/>
        <w:spacing w:after="0" w:line="240" w:lineRule="auto"/>
        <w:ind w:left="208"/>
        <w:rPr>
          <w:rFonts w:ascii="Segoe UI" w:eastAsia="Times New Roman" w:hAnsi="Segoe UI" w:cs="Segoe UI"/>
          <w:color w:val="212121"/>
          <w:sz w:val="23"/>
          <w:szCs w:val="23"/>
          <w:lang w:val="ru-RU"/>
        </w:rPr>
      </w:pPr>
      <w:proofErr w:type="gramStart"/>
      <w:r w:rsidRPr="008703E7">
        <w:rPr>
          <w:rFonts w:ascii="Times New Roman" w:eastAsia="Times New Roman" w:hAnsi="Times New Roman" w:cs="Times New Roman"/>
          <w:color w:val="212121"/>
          <w:sz w:val="20"/>
          <w:szCs w:val="20"/>
        </w:rPr>
        <w:t>c</w:t>
      </w:r>
      <w:proofErr w:type="gramEnd"/>
      <w:r w:rsidRPr="008703E7">
        <w:rPr>
          <w:rFonts w:ascii="Times New Roman" w:eastAsia="Times New Roman" w:hAnsi="Times New Roman" w:cs="Times New Roman"/>
          <w:color w:val="212121"/>
          <w:sz w:val="20"/>
          <w:szCs w:val="20"/>
          <w:lang w:val="ru-RU"/>
        </w:rPr>
        <w:t>.</w:t>
      </w:r>
      <w:r w:rsidRPr="008703E7">
        <w:rPr>
          <w:rFonts w:ascii="Times New Roman" w:eastAsia="Times New Roman" w:hAnsi="Times New Roman" w:cs="Times New Roman"/>
          <w:color w:val="212121"/>
          <w:sz w:val="20"/>
          <w:szCs w:val="20"/>
        </w:rPr>
        <w:t>   </w:t>
      </w:r>
      <w:r w:rsidRPr="008703E7">
        <w:rPr>
          <w:rFonts w:ascii="Times New Roman" w:eastAsia="Times New Roman" w:hAnsi="Times New Roman" w:cs="Times New Roman"/>
          <w:color w:val="212121"/>
          <w:sz w:val="20"/>
          <w:szCs w:val="20"/>
          <w:lang w:val="ru-RU"/>
        </w:rPr>
        <w:t>Описание функциональности приложения</w:t>
      </w:r>
      <w:r w:rsidRPr="008703E7">
        <w:rPr>
          <w:rFonts w:ascii="Times New Roman" w:eastAsia="Times New Roman" w:hAnsi="Times New Roman" w:cs="Times New Roman"/>
          <w:color w:val="212121"/>
          <w:sz w:val="20"/>
          <w:szCs w:val="20"/>
        </w:rPr>
        <w:t> </w:t>
      </w:r>
    </w:p>
    <w:p w:rsidR="008703E7" w:rsidRPr="008703E7" w:rsidRDefault="008703E7" w:rsidP="008703E7">
      <w:pPr>
        <w:shd w:val="clear" w:color="auto" w:fill="FFFFFF"/>
        <w:spacing w:after="0" w:line="240" w:lineRule="auto"/>
        <w:ind w:left="208"/>
        <w:rPr>
          <w:rFonts w:ascii="Segoe UI" w:eastAsia="Times New Roman" w:hAnsi="Segoe UI" w:cs="Segoe UI"/>
          <w:color w:val="212121"/>
          <w:sz w:val="23"/>
          <w:szCs w:val="23"/>
          <w:lang w:val="ru-RU"/>
        </w:rPr>
      </w:pPr>
      <w:proofErr w:type="gramStart"/>
      <w:r w:rsidRPr="008703E7">
        <w:rPr>
          <w:rFonts w:ascii="Times New Roman" w:eastAsia="Times New Roman" w:hAnsi="Times New Roman" w:cs="Times New Roman"/>
          <w:color w:val="212121"/>
          <w:sz w:val="20"/>
          <w:szCs w:val="20"/>
        </w:rPr>
        <w:t>d</w:t>
      </w:r>
      <w:proofErr w:type="gramEnd"/>
      <w:r w:rsidRPr="008703E7">
        <w:rPr>
          <w:rFonts w:ascii="Times New Roman" w:eastAsia="Times New Roman" w:hAnsi="Times New Roman" w:cs="Times New Roman"/>
          <w:color w:val="212121"/>
          <w:sz w:val="20"/>
          <w:szCs w:val="20"/>
          <w:lang w:val="ru-RU"/>
        </w:rPr>
        <w:t>.</w:t>
      </w:r>
      <w:r w:rsidRPr="008703E7">
        <w:rPr>
          <w:rFonts w:ascii="Times New Roman" w:eastAsia="Times New Roman" w:hAnsi="Times New Roman" w:cs="Times New Roman"/>
          <w:color w:val="212121"/>
          <w:sz w:val="20"/>
          <w:szCs w:val="20"/>
        </w:rPr>
        <w:t>   </w:t>
      </w:r>
      <w:r w:rsidRPr="008703E7">
        <w:rPr>
          <w:rFonts w:ascii="Times New Roman" w:eastAsia="Times New Roman" w:hAnsi="Times New Roman" w:cs="Times New Roman"/>
          <w:color w:val="212121"/>
          <w:sz w:val="20"/>
          <w:szCs w:val="20"/>
          <w:lang w:val="ru-RU"/>
        </w:rPr>
        <w:t>Примеры использования</w:t>
      </w:r>
    </w:p>
    <w:p w:rsidR="008703E7" w:rsidRPr="008703E7" w:rsidRDefault="008703E7" w:rsidP="008703E7">
      <w:pPr>
        <w:shd w:val="clear" w:color="auto" w:fill="FFFFFF"/>
        <w:spacing w:after="0" w:line="240" w:lineRule="auto"/>
        <w:ind w:left="208"/>
        <w:rPr>
          <w:rFonts w:ascii="Segoe UI" w:eastAsia="Times New Roman" w:hAnsi="Segoe UI" w:cs="Segoe UI"/>
          <w:color w:val="212121"/>
          <w:sz w:val="23"/>
          <w:szCs w:val="23"/>
          <w:lang w:val="ru-RU"/>
        </w:rPr>
      </w:pPr>
      <w:proofErr w:type="gramStart"/>
      <w:r w:rsidRPr="008703E7">
        <w:rPr>
          <w:rFonts w:ascii="Times New Roman" w:eastAsia="Times New Roman" w:hAnsi="Times New Roman" w:cs="Times New Roman"/>
          <w:color w:val="212121"/>
          <w:sz w:val="20"/>
          <w:szCs w:val="20"/>
        </w:rPr>
        <w:t>e</w:t>
      </w:r>
      <w:proofErr w:type="gramEnd"/>
      <w:r w:rsidRPr="008703E7">
        <w:rPr>
          <w:rFonts w:ascii="Times New Roman" w:eastAsia="Times New Roman" w:hAnsi="Times New Roman" w:cs="Times New Roman"/>
          <w:color w:val="212121"/>
          <w:sz w:val="20"/>
          <w:szCs w:val="20"/>
          <w:lang w:val="ru-RU"/>
        </w:rPr>
        <w:t>.</w:t>
      </w:r>
      <w:r w:rsidRPr="008703E7">
        <w:rPr>
          <w:rFonts w:ascii="Times New Roman" w:eastAsia="Times New Roman" w:hAnsi="Times New Roman" w:cs="Times New Roman"/>
          <w:color w:val="212121"/>
          <w:sz w:val="20"/>
          <w:szCs w:val="20"/>
        </w:rPr>
        <w:t>   </w:t>
      </w:r>
      <w:r w:rsidRPr="008703E7">
        <w:rPr>
          <w:rFonts w:ascii="Times New Roman" w:eastAsia="Times New Roman" w:hAnsi="Times New Roman" w:cs="Times New Roman"/>
          <w:color w:val="212121"/>
          <w:sz w:val="20"/>
          <w:szCs w:val="20"/>
          <w:lang w:val="ru-RU"/>
        </w:rPr>
        <w:t>Известные проблемы</w:t>
      </w:r>
      <w:r w:rsidRPr="008703E7">
        <w:rPr>
          <w:rFonts w:ascii="Times New Roman" w:eastAsia="Times New Roman" w:hAnsi="Times New Roman" w:cs="Times New Roman"/>
          <w:color w:val="212121"/>
          <w:sz w:val="20"/>
          <w:szCs w:val="20"/>
        </w:rPr>
        <w:t> </w:t>
      </w:r>
    </w:p>
    <w:p w:rsidR="008703E7" w:rsidRPr="008703E7" w:rsidRDefault="008703E7" w:rsidP="008703E7">
      <w:pPr>
        <w:shd w:val="clear" w:color="auto" w:fill="FFFFFF"/>
        <w:spacing w:after="0" w:line="240" w:lineRule="auto"/>
        <w:ind w:left="208" w:hanging="208"/>
        <w:rPr>
          <w:rFonts w:ascii="Segoe UI" w:eastAsia="Times New Roman" w:hAnsi="Segoe UI" w:cs="Segoe UI"/>
          <w:color w:val="212121"/>
          <w:sz w:val="23"/>
          <w:szCs w:val="23"/>
          <w:lang w:val="ru-RU"/>
        </w:rPr>
      </w:pPr>
      <w:r w:rsidRPr="008703E7">
        <w:rPr>
          <w:rFonts w:ascii="Times New Roman" w:eastAsia="Times New Roman" w:hAnsi="Times New Roman" w:cs="Times New Roman"/>
          <w:color w:val="212121"/>
          <w:sz w:val="20"/>
          <w:szCs w:val="20"/>
          <w:lang w:val="ru-RU"/>
        </w:rPr>
        <w:t>3.</w:t>
      </w:r>
      <w:r w:rsidRPr="008703E7">
        <w:rPr>
          <w:rFonts w:ascii="Times New Roman" w:eastAsia="Times New Roman" w:hAnsi="Times New Roman" w:cs="Times New Roman"/>
          <w:color w:val="212121"/>
          <w:sz w:val="20"/>
          <w:szCs w:val="20"/>
        </w:rPr>
        <w:t> </w:t>
      </w:r>
      <w:r w:rsidRPr="008703E7">
        <w:rPr>
          <w:rFonts w:ascii="Times New Roman" w:eastAsia="Times New Roman" w:hAnsi="Times New Roman" w:cs="Times New Roman"/>
          <w:color w:val="212121"/>
          <w:sz w:val="20"/>
          <w:szCs w:val="20"/>
          <w:lang w:val="ru-RU"/>
        </w:rPr>
        <w:t>Подготовлена презентация (</w:t>
      </w:r>
      <w:proofErr w:type="spellStart"/>
      <w:r w:rsidRPr="008703E7">
        <w:rPr>
          <w:rFonts w:ascii="Times New Roman" w:eastAsia="Times New Roman" w:hAnsi="Times New Roman" w:cs="Times New Roman"/>
          <w:color w:val="212121"/>
          <w:sz w:val="20"/>
          <w:szCs w:val="20"/>
        </w:rPr>
        <w:t>ppt</w:t>
      </w:r>
      <w:proofErr w:type="spellEnd"/>
      <w:r w:rsidRPr="008703E7">
        <w:rPr>
          <w:rFonts w:ascii="Times New Roman" w:eastAsia="Times New Roman" w:hAnsi="Times New Roman" w:cs="Times New Roman"/>
          <w:color w:val="212121"/>
          <w:sz w:val="20"/>
          <w:szCs w:val="20"/>
          <w:lang w:val="ru-RU"/>
        </w:rPr>
        <w:t xml:space="preserve">) о разработанном </w:t>
      </w:r>
      <w:proofErr w:type="spellStart"/>
      <w:r w:rsidRPr="008703E7">
        <w:rPr>
          <w:rFonts w:ascii="Times New Roman" w:eastAsia="Times New Roman" w:hAnsi="Times New Roman" w:cs="Times New Roman"/>
          <w:color w:val="212121"/>
          <w:sz w:val="20"/>
          <w:szCs w:val="20"/>
          <w:lang w:val="ru-RU"/>
        </w:rPr>
        <w:t>демо</w:t>
      </w:r>
      <w:proofErr w:type="spellEnd"/>
      <w:r w:rsidRPr="008703E7">
        <w:rPr>
          <w:rFonts w:ascii="Times New Roman" w:eastAsia="Times New Roman" w:hAnsi="Times New Roman" w:cs="Times New Roman"/>
          <w:color w:val="212121"/>
          <w:sz w:val="20"/>
          <w:szCs w:val="20"/>
          <w:lang w:val="ru-RU"/>
        </w:rPr>
        <w:t>. Презентация должна содержать следующие части:</w:t>
      </w:r>
      <w:r w:rsidRPr="008703E7">
        <w:rPr>
          <w:rFonts w:ascii="Times New Roman" w:eastAsia="Times New Roman" w:hAnsi="Times New Roman" w:cs="Times New Roman"/>
          <w:color w:val="212121"/>
          <w:sz w:val="20"/>
          <w:szCs w:val="20"/>
        </w:rPr>
        <w:t> </w:t>
      </w:r>
      <w:r w:rsidRPr="008703E7">
        <w:rPr>
          <w:rFonts w:ascii="Times New Roman" w:eastAsia="Times New Roman" w:hAnsi="Times New Roman" w:cs="Times New Roman"/>
          <w:color w:val="212121"/>
          <w:sz w:val="20"/>
          <w:szCs w:val="20"/>
          <w:lang w:val="ru-RU"/>
        </w:rPr>
        <w:br/>
      </w:r>
      <w:r w:rsidRPr="008703E7">
        <w:rPr>
          <w:rFonts w:ascii="Times New Roman" w:eastAsia="Times New Roman" w:hAnsi="Times New Roman" w:cs="Times New Roman"/>
          <w:color w:val="212121"/>
          <w:sz w:val="20"/>
          <w:szCs w:val="20"/>
        </w:rPr>
        <w:t>a</w:t>
      </w:r>
      <w:r w:rsidRPr="008703E7">
        <w:rPr>
          <w:rFonts w:ascii="Times New Roman" w:eastAsia="Times New Roman" w:hAnsi="Times New Roman" w:cs="Times New Roman"/>
          <w:color w:val="212121"/>
          <w:sz w:val="20"/>
          <w:szCs w:val="20"/>
          <w:lang w:val="ru-RU"/>
        </w:rPr>
        <w:t>.</w:t>
      </w:r>
      <w:r w:rsidRPr="008703E7">
        <w:rPr>
          <w:rFonts w:ascii="Times New Roman" w:eastAsia="Times New Roman" w:hAnsi="Times New Roman" w:cs="Times New Roman"/>
          <w:color w:val="212121"/>
          <w:sz w:val="20"/>
          <w:szCs w:val="20"/>
        </w:rPr>
        <w:t>    </w:t>
      </w:r>
      <w:r w:rsidRPr="008703E7">
        <w:rPr>
          <w:rFonts w:ascii="Times New Roman" w:eastAsia="Times New Roman" w:hAnsi="Times New Roman" w:cs="Times New Roman"/>
          <w:color w:val="212121"/>
          <w:sz w:val="20"/>
          <w:szCs w:val="20"/>
          <w:lang w:val="ru-RU"/>
        </w:rPr>
        <w:t>О проекте (</w:t>
      </w:r>
      <w:proofErr w:type="spellStart"/>
      <w:r w:rsidRPr="008703E7">
        <w:rPr>
          <w:rFonts w:ascii="Times New Roman" w:eastAsia="Times New Roman" w:hAnsi="Times New Roman" w:cs="Times New Roman"/>
          <w:color w:val="212121"/>
          <w:sz w:val="20"/>
          <w:szCs w:val="20"/>
          <w:lang w:val="ru-RU"/>
        </w:rPr>
        <w:t>описане</w:t>
      </w:r>
      <w:proofErr w:type="spellEnd"/>
      <w:r w:rsidRPr="008703E7">
        <w:rPr>
          <w:rFonts w:ascii="Times New Roman" w:eastAsia="Times New Roman" w:hAnsi="Times New Roman" w:cs="Times New Roman"/>
          <w:color w:val="212121"/>
          <w:sz w:val="20"/>
          <w:szCs w:val="20"/>
          <w:lang w:val="ru-RU"/>
        </w:rPr>
        <w:t>, функционал и т.д.)</w:t>
      </w:r>
      <w:r w:rsidRPr="008703E7">
        <w:rPr>
          <w:rFonts w:ascii="Times New Roman" w:eastAsia="Times New Roman" w:hAnsi="Times New Roman" w:cs="Times New Roman"/>
          <w:color w:val="212121"/>
          <w:sz w:val="20"/>
          <w:szCs w:val="20"/>
        </w:rPr>
        <w:t> </w:t>
      </w:r>
    </w:p>
    <w:p w:rsidR="008703E7" w:rsidRPr="008703E7" w:rsidRDefault="008703E7" w:rsidP="008703E7">
      <w:pPr>
        <w:spacing w:after="0" w:line="240" w:lineRule="auto"/>
        <w:rPr>
          <w:rFonts w:ascii="Times New Roman" w:eastAsia="Times New Roman" w:hAnsi="Times New Roman" w:cs="Times New Roman"/>
          <w:sz w:val="24"/>
          <w:szCs w:val="24"/>
          <w:lang w:val="ru-RU"/>
        </w:rPr>
      </w:pPr>
      <w:proofErr w:type="gramStart"/>
      <w:r w:rsidRPr="008703E7">
        <w:rPr>
          <w:rFonts w:ascii="Times New Roman" w:eastAsia="Times New Roman" w:hAnsi="Times New Roman" w:cs="Times New Roman"/>
          <w:color w:val="212121"/>
          <w:sz w:val="20"/>
          <w:szCs w:val="20"/>
          <w:shd w:val="clear" w:color="auto" w:fill="FFFFFF"/>
        </w:rPr>
        <w:t>b</w:t>
      </w:r>
      <w:proofErr w:type="gramEnd"/>
      <w:r w:rsidRPr="008703E7">
        <w:rPr>
          <w:rFonts w:ascii="Times New Roman" w:eastAsia="Times New Roman" w:hAnsi="Times New Roman" w:cs="Times New Roman"/>
          <w:color w:val="212121"/>
          <w:sz w:val="20"/>
          <w:szCs w:val="20"/>
          <w:shd w:val="clear" w:color="auto" w:fill="FFFFFF"/>
          <w:lang w:val="ru-RU"/>
        </w:rPr>
        <w:t>.</w:t>
      </w:r>
      <w:r w:rsidRPr="008703E7">
        <w:rPr>
          <w:rFonts w:ascii="Times New Roman" w:eastAsia="Times New Roman" w:hAnsi="Times New Roman" w:cs="Times New Roman"/>
          <w:color w:val="212121"/>
          <w:sz w:val="20"/>
          <w:szCs w:val="20"/>
          <w:shd w:val="clear" w:color="auto" w:fill="FFFFFF"/>
        </w:rPr>
        <w:t>           </w:t>
      </w:r>
      <w:r w:rsidRPr="008703E7">
        <w:rPr>
          <w:rFonts w:ascii="Times New Roman" w:eastAsia="Times New Roman" w:hAnsi="Times New Roman" w:cs="Times New Roman"/>
          <w:color w:val="212121"/>
          <w:sz w:val="20"/>
          <w:szCs w:val="20"/>
          <w:shd w:val="clear" w:color="auto" w:fill="FFFFFF"/>
          <w:lang w:val="ru-RU"/>
        </w:rPr>
        <w:t>О разработке (ссылки на проектные ресурсы, используемые инструменты, трюки и ловушки, и т.д.).</w:t>
      </w:r>
      <w:r w:rsidRPr="008703E7">
        <w:rPr>
          <w:rFonts w:ascii="Times New Roman" w:eastAsia="Times New Roman" w:hAnsi="Times New Roman" w:cs="Times New Roman"/>
          <w:color w:val="212121"/>
          <w:sz w:val="20"/>
          <w:szCs w:val="20"/>
          <w:shd w:val="clear" w:color="auto" w:fill="FFFFFF"/>
        </w:rPr>
        <w:t> </w:t>
      </w:r>
    </w:p>
    <w:p w:rsidR="008703E7" w:rsidRPr="008703E7" w:rsidRDefault="008703E7" w:rsidP="008703E7">
      <w:pPr>
        <w:shd w:val="clear" w:color="auto" w:fill="FFFFFF"/>
        <w:spacing w:after="0" w:line="240" w:lineRule="auto"/>
        <w:ind w:left="208" w:hanging="208"/>
        <w:rPr>
          <w:rFonts w:ascii="Segoe UI" w:eastAsia="Times New Roman" w:hAnsi="Segoe UI" w:cs="Segoe UI"/>
          <w:color w:val="212121"/>
          <w:sz w:val="23"/>
          <w:szCs w:val="23"/>
          <w:lang w:val="ru-RU"/>
        </w:rPr>
      </w:pPr>
      <w:r w:rsidRPr="008703E7">
        <w:rPr>
          <w:rFonts w:ascii="Times New Roman" w:eastAsia="Times New Roman" w:hAnsi="Times New Roman" w:cs="Times New Roman"/>
          <w:color w:val="212121"/>
          <w:sz w:val="20"/>
          <w:szCs w:val="20"/>
          <w:lang w:val="ru-RU"/>
        </w:rPr>
        <w:t>4.</w:t>
      </w:r>
      <w:r w:rsidRPr="008703E7">
        <w:rPr>
          <w:rFonts w:ascii="Times New Roman" w:eastAsia="Times New Roman" w:hAnsi="Times New Roman" w:cs="Times New Roman"/>
          <w:color w:val="212121"/>
          <w:sz w:val="20"/>
          <w:szCs w:val="20"/>
        </w:rPr>
        <w:t> </w:t>
      </w:r>
      <w:r w:rsidRPr="008703E7">
        <w:rPr>
          <w:rFonts w:ascii="Times New Roman" w:eastAsia="Times New Roman" w:hAnsi="Times New Roman" w:cs="Times New Roman"/>
          <w:color w:val="212121"/>
          <w:sz w:val="20"/>
          <w:szCs w:val="20"/>
          <w:lang w:val="ru-RU"/>
        </w:rPr>
        <w:t xml:space="preserve">Все материалы проекта (комментарии в коде, документация, </w:t>
      </w:r>
      <w:proofErr w:type="spellStart"/>
      <w:r w:rsidRPr="008703E7">
        <w:rPr>
          <w:rFonts w:ascii="Times New Roman" w:eastAsia="Times New Roman" w:hAnsi="Times New Roman" w:cs="Times New Roman"/>
          <w:color w:val="212121"/>
          <w:sz w:val="20"/>
          <w:szCs w:val="20"/>
          <w:lang w:val="ru-RU"/>
        </w:rPr>
        <w:t>демо</w:t>
      </w:r>
      <w:proofErr w:type="spellEnd"/>
      <w:r w:rsidRPr="008703E7">
        <w:rPr>
          <w:rFonts w:ascii="Times New Roman" w:eastAsia="Times New Roman" w:hAnsi="Times New Roman" w:cs="Times New Roman"/>
          <w:color w:val="212121"/>
          <w:sz w:val="20"/>
          <w:szCs w:val="20"/>
          <w:lang w:val="ru-RU"/>
        </w:rPr>
        <w:t xml:space="preserve"> и пр.) на Английском языке.</w:t>
      </w:r>
      <w:r w:rsidRPr="008703E7">
        <w:rPr>
          <w:rFonts w:ascii="Times New Roman" w:eastAsia="Times New Roman" w:hAnsi="Times New Roman" w:cs="Times New Roman"/>
          <w:color w:val="212121"/>
          <w:sz w:val="20"/>
          <w:szCs w:val="20"/>
        </w:rPr>
        <w:t> </w:t>
      </w:r>
    </w:p>
    <w:p w:rsidR="006E56D4" w:rsidRDefault="008703E7" w:rsidP="008703E7">
      <w:pPr>
        <w:rPr>
          <w:rFonts w:ascii="Times New Roman" w:eastAsia="Times New Roman" w:hAnsi="Times New Roman" w:cs="Times New Roman"/>
          <w:color w:val="212121"/>
          <w:sz w:val="20"/>
          <w:szCs w:val="20"/>
          <w:shd w:val="clear" w:color="auto" w:fill="FFFFFF"/>
          <w:lang w:val="ru-RU"/>
        </w:rPr>
      </w:pPr>
      <w:r w:rsidRPr="008703E7">
        <w:rPr>
          <w:rFonts w:ascii="Times New Roman" w:eastAsia="Times New Roman" w:hAnsi="Times New Roman" w:cs="Times New Roman"/>
          <w:color w:val="212121"/>
          <w:sz w:val="20"/>
          <w:szCs w:val="20"/>
          <w:shd w:val="clear" w:color="auto" w:fill="FFFFFF"/>
          <w:lang w:val="ru-RU"/>
        </w:rPr>
        <w:t>5.</w:t>
      </w:r>
      <w:r w:rsidRPr="008703E7">
        <w:rPr>
          <w:rFonts w:ascii="Times New Roman" w:eastAsia="Times New Roman" w:hAnsi="Times New Roman" w:cs="Times New Roman"/>
          <w:color w:val="212121"/>
          <w:sz w:val="20"/>
          <w:szCs w:val="20"/>
          <w:shd w:val="clear" w:color="auto" w:fill="FFFFFF"/>
        </w:rPr>
        <w:t>            </w:t>
      </w:r>
      <w:r w:rsidRPr="008703E7">
        <w:rPr>
          <w:rFonts w:ascii="Times New Roman" w:eastAsia="Times New Roman" w:hAnsi="Times New Roman" w:cs="Times New Roman"/>
          <w:color w:val="212121"/>
          <w:sz w:val="20"/>
          <w:szCs w:val="20"/>
          <w:shd w:val="clear" w:color="auto" w:fill="FFFFFF"/>
          <w:lang w:val="ru-RU"/>
        </w:rPr>
        <w:t>Приложение не должно содержать критических ошибок.</w:t>
      </w:r>
    </w:p>
    <w:p w:rsidR="008703E7" w:rsidRPr="008703E7" w:rsidRDefault="008703E7" w:rsidP="008703E7">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rPr>
      </w:pPr>
      <w:r w:rsidRPr="008703E7">
        <w:rPr>
          <w:rFonts w:ascii="Segoe UI" w:eastAsia="Times New Roman" w:hAnsi="Segoe UI" w:cs="Segoe UI"/>
          <w:b/>
          <w:bCs/>
          <w:color w:val="333333"/>
          <w:kern w:val="36"/>
          <w:sz w:val="48"/>
          <w:szCs w:val="48"/>
        </w:rPr>
        <w:t>Emotion tracker</w:t>
      </w:r>
    </w:p>
    <w:p w:rsidR="008703E7" w:rsidRDefault="008703E7" w:rsidP="008703E7">
      <w:pPr>
        <w:pBdr>
          <w:bottom w:val="single" w:sz="6" w:space="4" w:color="EEEEEE"/>
        </w:pBdr>
        <w:spacing w:before="360" w:after="240" w:line="240" w:lineRule="auto"/>
        <w:outlineLvl w:val="1"/>
        <w:rPr>
          <w:rFonts w:ascii="Segoe UI" w:eastAsia="Times New Roman" w:hAnsi="Segoe UI" w:cs="Segoe UI"/>
          <w:color w:val="333333"/>
          <w:sz w:val="24"/>
          <w:szCs w:val="24"/>
        </w:rPr>
      </w:pPr>
      <w:r>
        <w:rPr>
          <w:rFonts w:ascii="Segoe UI" w:eastAsia="Times New Roman" w:hAnsi="Segoe UI" w:cs="Segoe UI"/>
          <w:color w:val="333333"/>
          <w:sz w:val="24"/>
          <w:szCs w:val="24"/>
        </w:rPr>
        <w:t>The main aim of this project is to d</w:t>
      </w:r>
      <w:r w:rsidRPr="008703E7">
        <w:rPr>
          <w:rFonts w:ascii="Segoe UI" w:eastAsia="Times New Roman" w:hAnsi="Segoe UI" w:cs="Segoe UI"/>
          <w:color w:val="333333"/>
          <w:sz w:val="24"/>
          <w:szCs w:val="24"/>
        </w:rPr>
        <w:t xml:space="preserve">evelop a </w:t>
      </w:r>
      <w:r>
        <w:rPr>
          <w:rFonts w:ascii="Segoe UI" w:eastAsia="Times New Roman" w:hAnsi="Segoe UI" w:cs="Segoe UI"/>
          <w:color w:val="333333"/>
          <w:sz w:val="24"/>
          <w:szCs w:val="24"/>
        </w:rPr>
        <w:t xml:space="preserve">library and </w:t>
      </w:r>
      <w:r w:rsidRPr="008703E7">
        <w:rPr>
          <w:rFonts w:ascii="Segoe UI" w:eastAsia="Times New Roman" w:hAnsi="Segoe UI" w:cs="Segoe UI"/>
          <w:color w:val="333333"/>
          <w:sz w:val="24"/>
          <w:szCs w:val="24"/>
        </w:rPr>
        <w:t>demo application</w:t>
      </w:r>
      <w:r>
        <w:rPr>
          <w:rFonts w:ascii="Segoe UI" w:eastAsia="Times New Roman" w:hAnsi="Segoe UI" w:cs="Segoe UI"/>
          <w:color w:val="333333"/>
          <w:sz w:val="24"/>
          <w:szCs w:val="24"/>
        </w:rPr>
        <w:t>s</w:t>
      </w:r>
      <w:r w:rsidRPr="008703E7">
        <w:rPr>
          <w:rFonts w:ascii="Segoe UI" w:eastAsia="Times New Roman" w:hAnsi="Segoe UI" w:cs="Segoe UI"/>
          <w:color w:val="333333"/>
          <w:sz w:val="24"/>
          <w:szCs w:val="24"/>
        </w:rPr>
        <w:t xml:space="preserve"> to track and write </w:t>
      </w:r>
      <w:r w:rsidR="00A471F9">
        <w:rPr>
          <w:rFonts w:ascii="Segoe UI" w:eastAsia="Times New Roman" w:hAnsi="Segoe UI" w:cs="Segoe UI"/>
          <w:color w:val="333333"/>
          <w:sz w:val="24"/>
          <w:szCs w:val="24"/>
        </w:rPr>
        <w:t xml:space="preserve">users </w:t>
      </w:r>
      <w:r w:rsidRPr="008703E7">
        <w:rPr>
          <w:rFonts w:ascii="Segoe UI" w:eastAsia="Times New Roman" w:hAnsi="Segoe UI" w:cs="Segoe UI"/>
          <w:color w:val="333333"/>
          <w:sz w:val="24"/>
          <w:szCs w:val="24"/>
        </w:rPr>
        <w:t>emotions (sadness</w:t>
      </w:r>
      <w:r w:rsidR="00A471F9">
        <w:rPr>
          <w:rFonts w:ascii="Segoe UI" w:eastAsia="Times New Roman" w:hAnsi="Segoe UI" w:cs="Segoe UI"/>
          <w:color w:val="333333"/>
          <w:sz w:val="24"/>
          <w:szCs w:val="24"/>
        </w:rPr>
        <w:t>, smile, laugh, etc.)</w:t>
      </w:r>
      <w:r w:rsidRPr="008703E7">
        <w:rPr>
          <w:rFonts w:ascii="Segoe UI" w:eastAsia="Times New Roman" w:hAnsi="Segoe UI" w:cs="Segoe UI"/>
          <w:color w:val="333333"/>
          <w:sz w:val="24"/>
          <w:szCs w:val="24"/>
        </w:rPr>
        <w:t xml:space="preserve"> during watching movie.  Test recognition of emotions with different conditions. Implement logic to “merge” files with emotions and provide average rating. Implement logic to gather eyes track and to build heat map for user’s attention.</w:t>
      </w:r>
      <w:r w:rsidR="00B379FB">
        <w:rPr>
          <w:rFonts w:ascii="Segoe UI" w:eastAsia="Times New Roman" w:hAnsi="Segoe UI" w:cs="Segoe UI"/>
          <w:color w:val="333333"/>
          <w:sz w:val="24"/>
          <w:szCs w:val="24"/>
        </w:rPr>
        <w:t xml:space="preserve"> All of that</w:t>
      </w:r>
      <w:r w:rsidR="00A471F9">
        <w:rPr>
          <w:rFonts w:ascii="Segoe UI" w:eastAsia="Times New Roman" w:hAnsi="Segoe UI" w:cs="Segoe UI"/>
          <w:color w:val="333333"/>
          <w:sz w:val="24"/>
          <w:szCs w:val="24"/>
        </w:rPr>
        <w:t xml:space="preserve"> </w:t>
      </w:r>
      <w:proofErr w:type="gramStart"/>
      <w:r w:rsidR="00A471F9">
        <w:rPr>
          <w:rFonts w:ascii="Segoe UI" w:eastAsia="Times New Roman" w:hAnsi="Segoe UI" w:cs="Segoe UI"/>
          <w:color w:val="333333"/>
          <w:sz w:val="24"/>
          <w:szCs w:val="24"/>
        </w:rPr>
        <w:t>should be done</w:t>
      </w:r>
      <w:proofErr w:type="gramEnd"/>
      <w:r w:rsidR="00A471F9">
        <w:rPr>
          <w:rFonts w:ascii="Segoe UI" w:eastAsia="Times New Roman" w:hAnsi="Segoe UI" w:cs="Segoe UI"/>
          <w:color w:val="333333"/>
          <w:sz w:val="24"/>
          <w:szCs w:val="24"/>
        </w:rPr>
        <w:t xml:space="preserve"> by using Intel RSSDK tools.</w:t>
      </w:r>
    </w:p>
    <w:p w:rsidR="00A32917" w:rsidRDefault="00A32917">
      <w:pPr>
        <w:rPr>
          <w:rFonts w:ascii="Segoe UI" w:eastAsia="Times New Roman" w:hAnsi="Segoe UI" w:cs="Segoe UI"/>
          <w:b/>
          <w:bCs/>
          <w:color w:val="333333"/>
          <w:sz w:val="36"/>
          <w:szCs w:val="36"/>
        </w:rPr>
      </w:pPr>
      <w:r>
        <w:rPr>
          <w:rFonts w:ascii="Segoe UI" w:eastAsia="Times New Roman" w:hAnsi="Segoe UI" w:cs="Segoe UI"/>
          <w:b/>
          <w:bCs/>
          <w:color w:val="333333"/>
          <w:sz w:val="36"/>
          <w:szCs w:val="36"/>
        </w:rPr>
        <w:br w:type="page"/>
      </w:r>
    </w:p>
    <w:p w:rsidR="00073579" w:rsidRDefault="00073579" w:rsidP="00073579">
      <w:pPr>
        <w:pBdr>
          <w:bottom w:val="single" w:sz="6" w:space="4" w:color="EEEEEE"/>
        </w:pBdr>
        <w:spacing w:before="360" w:after="240" w:line="240" w:lineRule="auto"/>
        <w:outlineLvl w:val="1"/>
        <w:rPr>
          <w:rFonts w:ascii="Segoe UI" w:eastAsia="Times New Roman" w:hAnsi="Segoe UI" w:cs="Segoe UI"/>
          <w:color w:val="333333"/>
          <w:sz w:val="24"/>
          <w:szCs w:val="24"/>
        </w:rPr>
      </w:pPr>
      <w:r>
        <w:rPr>
          <w:rFonts w:ascii="Segoe UI" w:eastAsia="Times New Roman" w:hAnsi="Segoe UI" w:cs="Segoe UI"/>
          <w:b/>
          <w:bCs/>
          <w:color w:val="333333"/>
          <w:sz w:val="36"/>
          <w:szCs w:val="36"/>
        </w:rPr>
        <w:lastRenderedPageBreak/>
        <w:t>Project tree</w:t>
      </w:r>
    </w:p>
    <w:p w:rsidR="00073579" w:rsidRDefault="00073579" w:rsidP="000735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1864A5" w:rsidRDefault="001864A5" w:rsidP="008703E7">
      <w:pPr>
        <w:pBdr>
          <w:bottom w:val="single" w:sz="6" w:space="4" w:color="EEEEEE"/>
        </w:pBdr>
        <w:spacing w:before="360" w:after="240" w:line="240" w:lineRule="auto"/>
        <w:outlineLvl w:val="1"/>
        <w:rPr>
          <w:rFonts w:ascii="Segoe UI" w:eastAsia="Times New Roman" w:hAnsi="Segoe UI" w:cs="Segoe UI"/>
          <w:color w:val="333333"/>
          <w:sz w:val="24"/>
          <w:szCs w:val="24"/>
        </w:rPr>
      </w:pPr>
      <w:r>
        <w:rPr>
          <w:rFonts w:ascii="Segoe UI" w:eastAsia="Times New Roman" w:hAnsi="Segoe UI" w:cs="Segoe UI"/>
          <w:b/>
          <w:bCs/>
          <w:color w:val="333333"/>
          <w:sz w:val="36"/>
          <w:szCs w:val="36"/>
        </w:rPr>
        <w:t>Project tree</w:t>
      </w:r>
    </w:p>
    <w:p w:rsidR="001864A5" w:rsidRDefault="001864A5" w:rsidP="00FD4F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FD4F22" w:rsidRPr="00FD4F22" w:rsidRDefault="00FD4F22" w:rsidP="00FD4F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w:t>
      </w:r>
    </w:p>
    <w:p w:rsidR="00FD4F22" w:rsidRPr="00FD4F22" w:rsidRDefault="001864A5" w:rsidP="00FD4F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Pr>
          <w:rFonts w:ascii="Consolas" w:eastAsia="Times New Roman" w:hAnsi="Consolas" w:cs="Courier New"/>
          <w:color w:val="333333"/>
          <w:sz w:val="20"/>
          <w:szCs w:val="20"/>
          <w:bdr w:val="none" w:sz="0" w:space="0" w:color="auto" w:frame="1"/>
        </w:rPr>
        <w:t xml:space="preserve">├── </w:t>
      </w:r>
      <w:hyperlink r:id="rId8" w:tooltip="" w:history="1">
        <w:proofErr w:type="spellStart"/>
        <w:proofErr w:type="gramStart"/>
        <w:r w:rsidR="00400DEB">
          <w:rPr>
            <w:rStyle w:val="a4"/>
            <w:rFonts w:ascii="Arial" w:hAnsi="Arial" w:cs="Arial"/>
            <w:b/>
            <w:bCs/>
            <w:color w:val="3572B0"/>
            <w:sz w:val="21"/>
            <w:szCs w:val="21"/>
            <w:shd w:val="clear" w:color="auto" w:fill="FFFFFF"/>
          </w:rPr>
          <w:t>emotracker</w:t>
        </w:r>
        <w:proofErr w:type="spellEnd"/>
        <w:proofErr w:type="gramEnd"/>
      </w:hyperlink>
      <w:r>
        <w:rPr>
          <w:rFonts w:ascii="Consolas" w:eastAsia="Times New Roman" w:hAnsi="Consolas" w:cs="Courier New"/>
          <w:color w:val="333333"/>
          <w:sz w:val="20"/>
          <w:szCs w:val="20"/>
          <w:bdr w:val="none" w:sz="0" w:space="0" w:color="auto" w:frame="1"/>
        </w:rPr>
        <w:tab/>
      </w:r>
      <w:r>
        <w:rPr>
          <w:rFonts w:ascii="Consolas" w:eastAsia="Times New Roman" w:hAnsi="Consolas" w:cs="Courier New"/>
          <w:color w:val="333333"/>
          <w:sz w:val="20"/>
          <w:szCs w:val="20"/>
          <w:bdr w:val="none" w:sz="0" w:space="0" w:color="auto" w:frame="1"/>
        </w:rPr>
        <w:tab/>
        <w:t xml:space="preserve">   # emotions</w:t>
      </w:r>
      <w:r w:rsidR="002F5726">
        <w:rPr>
          <w:rFonts w:ascii="Consolas" w:eastAsia="Times New Roman" w:hAnsi="Consolas" w:cs="Courier New"/>
          <w:color w:val="333333"/>
          <w:sz w:val="20"/>
          <w:szCs w:val="20"/>
          <w:bdr w:val="none" w:sz="0" w:space="0" w:color="auto" w:frame="1"/>
        </w:rPr>
        <w:t xml:space="preserve"> </w:t>
      </w:r>
      <w:r>
        <w:rPr>
          <w:rFonts w:ascii="Consolas" w:eastAsia="Times New Roman" w:hAnsi="Consolas" w:cs="Courier New"/>
          <w:color w:val="333333"/>
          <w:sz w:val="20"/>
          <w:szCs w:val="20"/>
          <w:bdr w:val="none" w:sz="0" w:space="0" w:color="auto" w:frame="1"/>
        </w:rPr>
        <w:t xml:space="preserve">writer prototype (used only for research </w:t>
      </w:r>
      <w:r w:rsidRPr="00FD4F22">
        <w:rPr>
          <w:rFonts w:ascii="Consolas" w:eastAsia="Times New Roman" w:hAnsi="Consolas" w:cs="Courier New"/>
          <w:color w:val="333333"/>
          <w:sz w:val="20"/>
          <w:szCs w:val="20"/>
          <w:bdr w:val="none" w:sz="0" w:space="0" w:color="auto" w:frame="1"/>
        </w:rPr>
        <w:t>│</w:t>
      </w:r>
      <w:r>
        <w:rPr>
          <w:rFonts w:ascii="Consolas" w:eastAsia="Times New Roman" w:hAnsi="Consolas" w:cs="Courier New"/>
          <w:color w:val="333333"/>
          <w:sz w:val="20"/>
          <w:szCs w:val="20"/>
          <w:bdr w:val="none" w:sz="0" w:space="0" w:color="auto" w:frame="1"/>
        </w:rPr>
        <w:tab/>
      </w:r>
      <w:r>
        <w:rPr>
          <w:rFonts w:ascii="Consolas" w:eastAsia="Times New Roman" w:hAnsi="Consolas" w:cs="Courier New"/>
          <w:color w:val="333333"/>
          <w:sz w:val="20"/>
          <w:szCs w:val="20"/>
          <w:bdr w:val="none" w:sz="0" w:space="0" w:color="auto" w:frame="1"/>
        </w:rPr>
        <w:tab/>
      </w:r>
      <w:r>
        <w:rPr>
          <w:rFonts w:ascii="Consolas" w:eastAsia="Times New Roman" w:hAnsi="Consolas" w:cs="Courier New"/>
          <w:color w:val="333333"/>
          <w:sz w:val="20"/>
          <w:szCs w:val="20"/>
          <w:bdr w:val="none" w:sz="0" w:space="0" w:color="auto" w:frame="1"/>
        </w:rPr>
        <w:tab/>
        <w:t xml:space="preserve">   # purposes)</w:t>
      </w:r>
    </w:p>
    <w:p w:rsidR="00FD4F22" w:rsidRPr="00FD4F22" w:rsidRDefault="00400DEB" w:rsidP="00FD4F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Pr>
          <w:rFonts w:ascii="Consolas" w:eastAsia="Times New Roman" w:hAnsi="Consolas" w:cs="Courier New"/>
          <w:color w:val="333333"/>
          <w:sz w:val="20"/>
          <w:szCs w:val="20"/>
          <w:bdr w:val="none" w:sz="0" w:space="0" w:color="auto" w:frame="1"/>
        </w:rPr>
        <w:t xml:space="preserve">├── </w:t>
      </w:r>
      <w:hyperlink r:id="rId9" w:tooltip="" w:history="1">
        <w:proofErr w:type="gramStart"/>
        <w:r>
          <w:rPr>
            <w:rStyle w:val="a4"/>
            <w:rFonts w:ascii="Arial" w:hAnsi="Arial" w:cs="Arial"/>
            <w:b/>
            <w:bCs/>
            <w:color w:val="3572B0"/>
            <w:sz w:val="21"/>
            <w:szCs w:val="21"/>
            <w:shd w:val="clear" w:color="auto" w:fill="F5F5F5"/>
          </w:rPr>
          <w:t>library</w:t>
        </w:r>
        <w:proofErr w:type="gramEnd"/>
      </w:hyperlink>
      <w:r w:rsidR="00D17820">
        <w:rPr>
          <w:rFonts w:ascii="Consolas" w:eastAsia="Times New Roman" w:hAnsi="Consolas" w:cs="Courier New"/>
          <w:color w:val="333333"/>
          <w:sz w:val="20"/>
          <w:szCs w:val="20"/>
          <w:bdr w:val="none" w:sz="0" w:space="0" w:color="auto" w:frame="1"/>
        </w:rPr>
        <w:t xml:space="preserve">                  </w:t>
      </w:r>
      <w:r w:rsidR="005356BF">
        <w:rPr>
          <w:rFonts w:ascii="Consolas" w:eastAsia="Times New Roman" w:hAnsi="Consolas" w:cs="Courier New"/>
          <w:color w:val="333333"/>
          <w:sz w:val="20"/>
          <w:szCs w:val="20"/>
          <w:bdr w:val="none" w:sz="0" w:space="0" w:color="auto" w:frame="1"/>
        </w:rPr>
        <w:t xml:space="preserve"># </w:t>
      </w:r>
      <w:proofErr w:type="spellStart"/>
      <w:r w:rsidR="005356BF">
        <w:rPr>
          <w:rFonts w:ascii="Consolas" w:eastAsia="Times New Roman" w:hAnsi="Consolas" w:cs="Courier New"/>
          <w:color w:val="333333"/>
          <w:sz w:val="20"/>
          <w:szCs w:val="20"/>
          <w:bdr w:val="none" w:sz="0" w:space="0" w:color="auto" w:frame="1"/>
        </w:rPr>
        <w:t>EmoTracker</w:t>
      </w:r>
      <w:proofErr w:type="spellEnd"/>
      <w:r w:rsidR="005356BF">
        <w:rPr>
          <w:rFonts w:ascii="Consolas" w:eastAsia="Times New Roman" w:hAnsi="Consolas" w:cs="Courier New"/>
          <w:color w:val="333333"/>
          <w:sz w:val="20"/>
          <w:szCs w:val="20"/>
          <w:bdr w:val="none" w:sz="0" w:space="0" w:color="auto" w:frame="1"/>
        </w:rPr>
        <w:t xml:space="preserve"> libraries</w:t>
      </w:r>
    </w:p>
    <w:p w:rsidR="00D17820" w:rsidRPr="00FD4F22" w:rsidRDefault="00400DEB" w:rsidP="00D178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Pr>
          <w:rFonts w:ascii="Consolas" w:eastAsia="Times New Roman" w:hAnsi="Consolas" w:cs="Courier New"/>
          <w:color w:val="333333"/>
          <w:sz w:val="20"/>
          <w:szCs w:val="20"/>
          <w:bdr w:val="none" w:sz="0" w:space="0" w:color="auto" w:frame="1"/>
        </w:rPr>
        <w:t xml:space="preserve">│   ├── </w:t>
      </w:r>
      <w:hyperlink r:id="rId10" w:tooltip="" w:history="1">
        <w:proofErr w:type="spellStart"/>
        <w:r>
          <w:rPr>
            <w:rStyle w:val="a4"/>
            <w:rFonts w:ascii="Arial" w:hAnsi="Arial" w:cs="Arial"/>
            <w:b/>
            <w:bCs/>
            <w:color w:val="3572B0"/>
            <w:sz w:val="21"/>
            <w:szCs w:val="21"/>
            <w:shd w:val="clear" w:color="auto" w:fill="F5F5F5"/>
          </w:rPr>
          <w:t>CSharpLibrary</w:t>
        </w:r>
        <w:proofErr w:type="spellEnd"/>
      </w:hyperlink>
      <w:r w:rsidR="00FD4F22" w:rsidRPr="00FD4F22">
        <w:rPr>
          <w:rFonts w:ascii="Consolas" w:eastAsia="Times New Roman" w:hAnsi="Consolas" w:cs="Courier New"/>
          <w:color w:val="333333"/>
          <w:sz w:val="20"/>
          <w:szCs w:val="20"/>
          <w:bdr w:val="none" w:sz="0" w:space="0" w:color="auto" w:frame="1"/>
        </w:rPr>
        <w:t xml:space="preserve">    </w:t>
      </w:r>
      <w:r w:rsidR="005356BF">
        <w:rPr>
          <w:rFonts w:ascii="Consolas" w:eastAsia="Times New Roman" w:hAnsi="Consolas" w:cs="Courier New"/>
          <w:color w:val="333333"/>
          <w:sz w:val="20"/>
          <w:szCs w:val="20"/>
          <w:bdr w:val="none" w:sz="0" w:space="0" w:color="auto" w:frame="1"/>
        </w:rPr>
        <w:t xml:space="preserve">   # C# wrapper for native library</w:t>
      </w:r>
    </w:p>
    <w:p w:rsidR="00D17820" w:rsidRPr="00FD4F22" w:rsidRDefault="00D17820" w:rsidP="00D178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w:t>
      </w:r>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xml:space="preserve"> ├──</w:t>
      </w:r>
      <w:hyperlink r:id="rId11" w:tooltip="Build.docx" w:history="1">
        <w:r>
          <w:rPr>
            <w:rStyle w:val="a4"/>
            <w:rFonts w:ascii="Arial" w:hAnsi="Arial" w:cs="Arial"/>
            <w:color w:val="3572B0"/>
            <w:sz w:val="21"/>
            <w:szCs w:val="21"/>
            <w:shd w:val="clear" w:color="auto" w:fill="F5F5F5"/>
          </w:rPr>
          <w:t>Build.docx</w:t>
        </w:r>
      </w:hyperlink>
      <w:r w:rsidR="005356BF">
        <w:tab/>
        <w:t xml:space="preserve">       </w:t>
      </w:r>
      <w:r w:rsidR="005356BF">
        <w:rPr>
          <w:rFonts w:ascii="Consolas" w:eastAsia="Times New Roman" w:hAnsi="Consolas" w:cs="Courier New"/>
          <w:color w:val="333333"/>
          <w:sz w:val="20"/>
          <w:szCs w:val="20"/>
          <w:bdr w:val="none" w:sz="0" w:space="0" w:color="auto" w:frame="1"/>
        </w:rPr>
        <w:t># Build instructions</w:t>
      </w:r>
    </w:p>
    <w:p w:rsidR="00D17820" w:rsidRDefault="00D17820" w:rsidP="00D178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w:t>
      </w:r>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xml:space="preserve"> </w:t>
      </w:r>
      <w:r>
        <w:rPr>
          <w:rFonts w:ascii="Consolas" w:eastAsia="Times New Roman" w:hAnsi="Consolas" w:cs="Courier New"/>
          <w:color w:val="333333"/>
          <w:sz w:val="20"/>
          <w:szCs w:val="20"/>
          <w:bdr w:val="none" w:sz="0" w:space="0" w:color="auto" w:frame="1"/>
        </w:rPr>
        <w:t>└──</w:t>
      </w:r>
      <w:hyperlink r:id="rId12" w:tooltip="CSharpLibrary.sln" w:history="1">
        <w:r>
          <w:rPr>
            <w:rStyle w:val="a4"/>
            <w:rFonts w:ascii="Arial" w:hAnsi="Arial" w:cs="Arial"/>
            <w:color w:val="3572B0"/>
            <w:sz w:val="21"/>
            <w:szCs w:val="21"/>
            <w:shd w:val="clear" w:color="auto" w:fill="F5F5F5"/>
          </w:rPr>
          <w:t>CSharpLibrary.sln</w:t>
        </w:r>
      </w:hyperlink>
      <w:r w:rsidR="005356BF">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xml:space="preserve"># </w:t>
      </w:r>
      <w:r w:rsidR="005356BF">
        <w:rPr>
          <w:rFonts w:ascii="Consolas" w:eastAsia="Times New Roman" w:hAnsi="Consolas" w:cs="Courier New"/>
          <w:color w:val="333333"/>
          <w:sz w:val="20"/>
          <w:szCs w:val="20"/>
          <w:bdr w:val="none" w:sz="0" w:space="0" w:color="auto" w:frame="1"/>
        </w:rPr>
        <w:t>VS 2015 solution</w:t>
      </w:r>
    </w:p>
    <w:p w:rsidR="00D17820" w:rsidRPr="00FD4F22" w:rsidRDefault="00D17820" w:rsidP="00D178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Pr>
          <w:rFonts w:ascii="Consolas" w:eastAsia="Times New Roman" w:hAnsi="Consolas" w:cs="Courier New"/>
          <w:color w:val="333333"/>
          <w:sz w:val="20"/>
          <w:szCs w:val="20"/>
          <w:bdr w:val="none" w:sz="0" w:space="0" w:color="auto" w:frame="1"/>
        </w:rPr>
        <w:t xml:space="preserve">│   ├── </w:t>
      </w:r>
      <w:hyperlink r:id="rId13" w:tooltip="" w:history="1">
        <w:proofErr w:type="spellStart"/>
        <w:r>
          <w:rPr>
            <w:rStyle w:val="a4"/>
            <w:rFonts w:ascii="Arial" w:hAnsi="Arial" w:cs="Arial"/>
            <w:b/>
            <w:bCs/>
            <w:color w:val="3572B0"/>
            <w:sz w:val="21"/>
            <w:szCs w:val="21"/>
            <w:shd w:val="clear" w:color="auto" w:fill="FFFFFF"/>
          </w:rPr>
          <w:t>emotracker</w:t>
        </w:r>
        <w:proofErr w:type="spellEnd"/>
      </w:hyperlink>
      <w:r w:rsidRPr="00FD4F22">
        <w:rPr>
          <w:rFonts w:ascii="Consolas" w:eastAsia="Times New Roman" w:hAnsi="Consolas" w:cs="Courier New"/>
          <w:color w:val="333333"/>
          <w:sz w:val="20"/>
          <w:szCs w:val="20"/>
          <w:bdr w:val="none" w:sz="0" w:space="0" w:color="auto" w:frame="1"/>
        </w:rPr>
        <w:t xml:space="preserve">    </w:t>
      </w:r>
      <w:r w:rsidR="005356BF">
        <w:rPr>
          <w:rFonts w:ascii="Consolas" w:eastAsia="Times New Roman" w:hAnsi="Consolas" w:cs="Courier New"/>
          <w:color w:val="333333"/>
          <w:sz w:val="20"/>
          <w:szCs w:val="20"/>
          <w:bdr w:val="none" w:sz="0" w:space="0" w:color="auto" w:frame="1"/>
        </w:rPr>
        <w:t xml:space="preserve">      # Native C++ Windows library</w:t>
      </w:r>
    </w:p>
    <w:p w:rsidR="00D17820" w:rsidRPr="00FD4F22" w:rsidRDefault="00D17820" w:rsidP="00D178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w:t>
      </w:r>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xml:space="preserve"> ├──</w:t>
      </w:r>
      <w:hyperlink r:id="rId14" w:tooltip="" w:history="1">
        <w:proofErr w:type="gramStart"/>
        <w:r>
          <w:rPr>
            <w:rStyle w:val="a4"/>
            <w:rFonts w:ascii="Arial" w:hAnsi="Arial" w:cs="Arial"/>
            <w:b/>
            <w:bCs/>
            <w:color w:val="3572B0"/>
            <w:sz w:val="21"/>
            <w:szCs w:val="21"/>
            <w:shd w:val="clear" w:color="auto" w:fill="F5F5F5"/>
          </w:rPr>
          <w:t>docs</w:t>
        </w:r>
        <w:proofErr w:type="gramEnd"/>
      </w:hyperlink>
      <w:r w:rsidR="005356BF">
        <w:tab/>
      </w:r>
      <w:r w:rsidR="005356BF">
        <w:tab/>
        <w:t xml:space="preserve">         </w:t>
      </w:r>
      <w:r w:rsidR="001B2F58">
        <w:rPr>
          <w:rFonts w:ascii="Consolas" w:eastAsia="Times New Roman" w:hAnsi="Consolas" w:cs="Courier New"/>
          <w:color w:val="333333"/>
          <w:sz w:val="20"/>
          <w:szCs w:val="20"/>
          <w:bdr w:val="none" w:sz="0" w:space="0" w:color="auto" w:frame="1"/>
        </w:rPr>
        <w:t># API d</w:t>
      </w:r>
      <w:r w:rsidR="005356BF">
        <w:rPr>
          <w:rFonts w:ascii="Consolas" w:eastAsia="Times New Roman" w:hAnsi="Consolas" w:cs="Courier New"/>
          <w:color w:val="333333"/>
          <w:sz w:val="20"/>
          <w:szCs w:val="20"/>
          <w:bdr w:val="none" w:sz="0" w:space="0" w:color="auto" w:frame="1"/>
        </w:rPr>
        <w:t>ocumentation</w:t>
      </w:r>
    </w:p>
    <w:p w:rsidR="00D17820" w:rsidRPr="00FD4F22" w:rsidRDefault="00D17820" w:rsidP="00D178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w:t>
      </w:r>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xml:space="preserve"> ├──</w:t>
      </w:r>
      <w:hyperlink r:id="rId15" w:tooltip="Build.docx" w:history="1">
        <w:r w:rsidR="005356BF">
          <w:rPr>
            <w:rStyle w:val="a4"/>
            <w:rFonts w:ascii="Arial" w:hAnsi="Arial" w:cs="Arial"/>
            <w:color w:val="3572B0"/>
            <w:sz w:val="21"/>
            <w:szCs w:val="21"/>
            <w:shd w:val="clear" w:color="auto" w:fill="F5F5F5"/>
          </w:rPr>
          <w:t>Build.docx</w:t>
        </w:r>
      </w:hyperlink>
      <w:r w:rsidR="005356BF">
        <w:tab/>
        <w:t xml:space="preserve">         </w:t>
      </w:r>
      <w:r w:rsidR="005356BF">
        <w:rPr>
          <w:rFonts w:ascii="Consolas" w:eastAsia="Times New Roman" w:hAnsi="Consolas" w:cs="Courier New"/>
          <w:color w:val="333333"/>
          <w:sz w:val="20"/>
          <w:szCs w:val="20"/>
          <w:bdr w:val="none" w:sz="0" w:space="0" w:color="auto" w:frame="1"/>
        </w:rPr>
        <w:t># Build instructions</w:t>
      </w:r>
    </w:p>
    <w:p w:rsidR="00D17820" w:rsidRPr="00FD4F22" w:rsidRDefault="00D17820" w:rsidP="00D178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w:t>
      </w:r>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xml:space="preserve"> ├──</w:t>
      </w:r>
      <w:hyperlink r:id="rId16" w:tooltip="emotracker.sln" w:history="1">
        <w:r w:rsidR="005356BF">
          <w:rPr>
            <w:rStyle w:val="a4"/>
            <w:rFonts w:ascii="Arial" w:hAnsi="Arial" w:cs="Arial"/>
            <w:color w:val="3572B0"/>
            <w:sz w:val="21"/>
            <w:szCs w:val="21"/>
            <w:shd w:val="clear" w:color="auto" w:fill="F5F5F5"/>
          </w:rPr>
          <w:t>emotracker.sln</w:t>
        </w:r>
      </w:hyperlink>
      <w:r w:rsidRPr="00FD4F22">
        <w:rPr>
          <w:rFonts w:ascii="Consolas" w:eastAsia="Times New Roman" w:hAnsi="Consolas" w:cs="Courier New"/>
          <w:color w:val="333333"/>
          <w:sz w:val="20"/>
          <w:szCs w:val="20"/>
          <w:bdr w:val="none" w:sz="0" w:space="0" w:color="auto" w:frame="1"/>
        </w:rPr>
        <w:t xml:space="preserve">      </w:t>
      </w:r>
      <w:r w:rsidR="005356BF" w:rsidRPr="00FD4F22">
        <w:rPr>
          <w:rFonts w:ascii="Consolas" w:eastAsia="Times New Roman" w:hAnsi="Consolas" w:cs="Courier New"/>
          <w:color w:val="333333"/>
          <w:sz w:val="20"/>
          <w:szCs w:val="20"/>
          <w:bdr w:val="none" w:sz="0" w:space="0" w:color="auto" w:frame="1"/>
        </w:rPr>
        <w:t xml:space="preserve"># </w:t>
      </w:r>
      <w:r w:rsidR="005356BF">
        <w:rPr>
          <w:rFonts w:ascii="Consolas" w:eastAsia="Times New Roman" w:hAnsi="Consolas" w:cs="Courier New"/>
          <w:color w:val="333333"/>
          <w:sz w:val="20"/>
          <w:szCs w:val="20"/>
          <w:bdr w:val="none" w:sz="0" w:space="0" w:color="auto" w:frame="1"/>
        </w:rPr>
        <w:t>VS 2015 solution</w:t>
      </w:r>
    </w:p>
    <w:p w:rsidR="00D17820" w:rsidRPr="00FD4F22" w:rsidRDefault="00D17820" w:rsidP="00D178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w:t>
      </w:r>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xml:space="preserve"> </w:t>
      </w:r>
      <w:r>
        <w:rPr>
          <w:rFonts w:ascii="Consolas" w:eastAsia="Times New Roman" w:hAnsi="Consolas" w:cs="Courier New"/>
          <w:color w:val="333333"/>
          <w:sz w:val="20"/>
          <w:szCs w:val="20"/>
          <w:bdr w:val="none" w:sz="0" w:space="0" w:color="auto" w:frame="1"/>
        </w:rPr>
        <w:t>└──</w:t>
      </w:r>
      <w:r w:rsidR="005356BF">
        <w:rPr>
          <w:rFonts w:ascii="Consolas" w:eastAsia="Times New Roman" w:hAnsi="Consolas" w:cs="Courier New"/>
          <w:color w:val="333333"/>
          <w:sz w:val="20"/>
          <w:szCs w:val="20"/>
          <w:bdr w:val="none" w:sz="0" w:space="0" w:color="auto" w:frame="1"/>
        </w:rPr>
        <w:t xml:space="preserve"> ...              </w:t>
      </w:r>
      <w:r w:rsidRPr="00FD4F22">
        <w:rPr>
          <w:rFonts w:ascii="Consolas" w:eastAsia="Times New Roman" w:hAnsi="Consolas" w:cs="Courier New"/>
          <w:color w:val="333333"/>
          <w:sz w:val="20"/>
          <w:szCs w:val="20"/>
          <w:bdr w:val="none" w:sz="0" w:space="0" w:color="auto" w:frame="1"/>
        </w:rPr>
        <w:t># etc.</w:t>
      </w:r>
    </w:p>
    <w:p w:rsidR="00D17820" w:rsidRPr="00FD4F22" w:rsidRDefault="00D17820" w:rsidP="00D178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xml:space="preserve">│   └── ...                 </w:t>
      </w:r>
      <w:r w:rsidR="005356BF">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etc.</w:t>
      </w:r>
    </w:p>
    <w:p w:rsidR="002F2DDE" w:rsidRDefault="005356BF" w:rsidP="002F2D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Pr>
          <w:rFonts w:ascii="Consolas" w:eastAsia="Times New Roman" w:hAnsi="Consolas" w:cs="Courier New"/>
          <w:color w:val="333333"/>
          <w:sz w:val="20"/>
          <w:szCs w:val="20"/>
          <w:bdr w:val="none" w:sz="0" w:space="0" w:color="auto" w:frame="1"/>
        </w:rPr>
        <w:t xml:space="preserve">├── </w:t>
      </w:r>
      <w:hyperlink r:id="rId17" w:tooltip="" w:history="1">
        <w:r>
          <w:rPr>
            <w:rStyle w:val="a4"/>
            <w:rFonts w:ascii="Arial" w:hAnsi="Arial" w:cs="Arial"/>
            <w:b/>
            <w:bCs/>
            <w:color w:val="3572B0"/>
            <w:sz w:val="21"/>
            <w:szCs w:val="21"/>
            <w:shd w:val="clear" w:color="auto" w:fill="F5F5F5"/>
          </w:rPr>
          <w:t>rssdk2video</w:t>
        </w:r>
      </w:hyperlink>
      <w:r>
        <w:rPr>
          <w:rFonts w:ascii="Consolas" w:eastAsia="Times New Roman" w:hAnsi="Consolas" w:cs="Courier New"/>
          <w:color w:val="333333"/>
          <w:sz w:val="20"/>
          <w:szCs w:val="20"/>
          <w:bdr w:val="none" w:sz="0" w:space="0" w:color="auto" w:frame="1"/>
        </w:rPr>
        <w:t xml:space="preserve">              </w:t>
      </w:r>
      <w:r w:rsidR="002F2DDE">
        <w:rPr>
          <w:rFonts w:ascii="Consolas" w:eastAsia="Times New Roman" w:hAnsi="Consolas" w:cs="Courier New"/>
          <w:color w:val="333333"/>
          <w:sz w:val="20"/>
          <w:szCs w:val="20"/>
          <w:bdr w:val="none" w:sz="0" w:space="0" w:color="auto" w:frame="1"/>
        </w:rPr>
        <w:t xml:space="preserve"># Utility for converting </w:t>
      </w:r>
      <w:proofErr w:type="spellStart"/>
      <w:r w:rsidR="002F2DDE">
        <w:rPr>
          <w:rFonts w:ascii="Consolas" w:eastAsia="Times New Roman" w:hAnsi="Consolas" w:cs="Courier New"/>
          <w:color w:val="333333"/>
          <w:sz w:val="20"/>
          <w:szCs w:val="20"/>
          <w:bdr w:val="none" w:sz="0" w:space="0" w:color="auto" w:frame="1"/>
        </w:rPr>
        <w:t>rssdk</w:t>
      </w:r>
      <w:proofErr w:type="spellEnd"/>
      <w:r w:rsidR="002F2DDE">
        <w:rPr>
          <w:rFonts w:ascii="Consolas" w:eastAsia="Times New Roman" w:hAnsi="Consolas" w:cs="Courier New"/>
          <w:color w:val="333333"/>
          <w:sz w:val="20"/>
          <w:szCs w:val="20"/>
          <w:bdr w:val="none" w:sz="0" w:space="0" w:color="auto" w:frame="1"/>
        </w:rPr>
        <w:t xml:space="preserve"> format to video formats</w:t>
      </w:r>
    </w:p>
    <w:p w:rsidR="005356BF" w:rsidRDefault="002F2DDE" w:rsidP="005356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w:t>
      </w:r>
      <w:r>
        <w:rPr>
          <w:rFonts w:ascii="Consolas" w:eastAsia="Times New Roman" w:hAnsi="Consolas" w:cs="Courier New"/>
          <w:color w:val="333333"/>
          <w:sz w:val="20"/>
          <w:szCs w:val="20"/>
          <w:bdr w:val="none" w:sz="0" w:space="0" w:color="auto" w:frame="1"/>
        </w:rPr>
        <w:tab/>
      </w:r>
      <w:r>
        <w:rPr>
          <w:rFonts w:ascii="Consolas" w:eastAsia="Times New Roman" w:hAnsi="Consolas" w:cs="Courier New"/>
          <w:color w:val="333333"/>
          <w:sz w:val="20"/>
          <w:szCs w:val="20"/>
          <w:bdr w:val="none" w:sz="0" w:space="0" w:color="auto" w:frame="1"/>
        </w:rPr>
        <w:tab/>
      </w:r>
      <w:r>
        <w:rPr>
          <w:rFonts w:ascii="Consolas" w:eastAsia="Times New Roman" w:hAnsi="Consolas" w:cs="Courier New"/>
          <w:color w:val="333333"/>
          <w:sz w:val="20"/>
          <w:szCs w:val="20"/>
          <w:bdr w:val="none" w:sz="0" w:space="0" w:color="auto" w:frame="1"/>
        </w:rPr>
        <w:tab/>
        <w:t xml:space="preserve">    # (it should be in </w:t>
      </w:r>
      <w:proofErr w:type="spellStart"/>
      <w:r>
        <w:rPr>
          <w:rFonts w:ascii="Consolas" w:eastAsia="Times New Roman" w:hAnsi="Consolas" w:cs="Courier New"/>
          <w:color w:val="333333"/>
          <w:sz w:val="20"/>
          <w:szCs w:val="20"/>
          <w:bdr w:val="none" w:sz="0" w:space="0" w:color="auto" w:frame="1"/>
        </w:rPr>
        <w:t>utils</w:t>
      </w:r>
      <w:proofErr w:type="spellEnd"/>
      <w:r>
        <w:rPr>
          <w:rFonts w:ascii="Consolas" w:eastAsia="Times New Roman" w:hAnsi="Consolas" w:cs="Courier New"/>
          <w:color w:val="333333"/>
          <w:sz w:val="20"/>
          <w:szCs w:val="20"/>
          <w:bdr w:val="none" w:sz="0" w:space="0" w:color="auto" w:frame="1"/>
        </w:rPr>
        <w:t xml:space="preserve"> </w:t>
      </w:r>
      <w:proofErr w:type="spellStart"/>
      <w:r>
        <w:rPr>
          <w:rFonts w:ascii="Consolas" w:eastAsia="Times New Roman" w:hAnsi="Consolas" w:cs="Courier New"/>
          <w:color w:val="333333"/>
          <w:sz w:val="20"/>
          <w:szCs w:val="20"/>
          <w:bdr w:val="none" w:sz="0" w:space="0" w:color="auto" w:frame="1"/>
        </w:rPr>
        <w:t>dir</w:t>
      </w:r>
      <w:proofErr w:type="spellEnd"/>
      <w:r>
        <w:rPr>
          <w:rFonts w:ascii="Consolas" w:eastAsia="Times New Roman" w:hAnsi="Consolas" w:cs="Courier New"/>
          <w:color w:val="333333"/>
          <w:sz w:val="20"/>
          <w:szCs w:val="20"/>
          <w:bdr w:val="none" w:sz="0" w:space="0" w:color="auto" w:frame="1"/>
        </w:rPr>
        <w:t>)</w:t>
      </w:r>
    </w:p>
    <w:p w:rsidR="002F2DDE" w:rsidRPr="00FD4F22" w:rsidRDefault="002F2DDE" w:rsidP="002F2D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xml:space="preserve">│   ├── </w:t>
      </w:r>
      <w:hyperlink r:id="rId18" w:tooltip="Build.docx" w:history="1">
        <w:r>
          <w:rPr>
            <w:rStyle w:val="a4"/>
            <w:rFonts w:ascii="Arial" w:hAnsi="Arial" w:cs="Arial"/>
            <w:color w:val="3572B0"/>
            <w:sz w:val="21"/>
            <w:szCs w:val="21"/>
            <w:shd w:val="clear" w:color="auto" w:fill="F5F5F5"/>
          </w:rPr>
          <w:t>Build.docx</w:t>
        </w:r>
      </w:hyperlink>
      <w:r>
        <w:tab/>
        <w:t xml:space="preserve">         </w:t>
      </w:r>
      <w:r w:rsidRPr="00FD4F22">
        <w:rPr>
          <w:rFonts w:ascii="Consolas" w:eastAsia="Times New Roman" w:hAnsi="Consolas" w:cs="Courier New"/>
          <w:color w:val="333333"/>
          <w:sz w:val="20"/>
          <w:szCs w:val="20"/>
          <w:bdr w:val="none" w:sz="0" w:space="0" w:color="auto" w:frame="1"/>
        </w:rPr>
        <w:t xml:space="preserve"># </w:t>
      </w:r>
      <w:r w:rsidR="001B2F58">
        <w:rPr>
          <w:rFonts w:ascii="Consolas" w:eastAsia="Times New Roman" w:hAnsi="Consolas" w:cs="Courier New"/>
          <w:color w:val="333333"/>
          <w:sz w:val="20"/>
          <w:szCs w:val="20"/>
          <w:bdr w:val="none" w:sz="0" w:space="0" w:color="auto" w:frame="1"/>
        </w:rPr>
        <w:t>Build instructions</w:t>
      </w:r>
    </w:p>
    <w:p w:rsidR="002F2DDE" w:rsidRPr="00FD4F22" w:rsidRDefault="002F2DDE" w:rsidP="002F2D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xml:space="preserve">│   ├── </w:t>
      </w:r>
      <w:hyperlink r:id="rId19" w:tooltip="rssdk2video.sln" w:history="1">
        <w:r>
          <w:rPr>
            <w:rStyle w:val="a4"/>
            <w:rFonts w:ascii="Arial" w:hAnsi="Arial" w:cs="Arial"/>
            <w:color w:val="3572B0"/>
            <w:sz w:val="21"/>
            <w:szCs w:val="21"/>
            <w:shd w:val="clear" w:color="auto" w:fill="F5F5F5"/>
          </w:rPr>
          <w:t>rssdk2video.sln</w:t>
        </w:r>
      </w:hyperlink>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xml:space="preserve"># </w:t>
      </w:r>
      <w:r>
        <w:rPr>
          <w:rFonts w:ascii="Consolas" w:eastAsia="Times New Roman" w:hAnsi="Consolas" w:cs="Courier New"/>
          <w:color w:val="333333"/>
          <w:sz w:val="20"/>
          <w:szCs w:val="20"/>
          <w:bdr w:val="none" w:sz="0" w:space="0" w:color="auto" w:frame="1"/>
        </w:rPr>
        <w:t>VS 2015 solution</w:t>
      </w:r>
    </w:p>
    <w:p w:rsidR="002F2DDE" w:rsidRPr="00FD4F22" w:rsidRDefault="002F2DDE" w:rsidP="005356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xml:space="preserve">│   └── ...                 </w:t>
      </w:r>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w:t>
      </w:r>
      <w:r w:rsidR="006E01AD">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etc.</w:t>
      </w:r>
    </w:p>
    <w:p w:rsidR="005356BF" w:rsidRDefault="005356BF" w:rsidP="005356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Pr>
          <w:rFonts w:ascii="Consolas" w:eastAsia="Times New Roman" w:hAnsi="Consolas" w:cs="Courier New"/>
          <w:color w:val="333333"/>
          <w:sz w:val="20"/>
          <w:szCs w:val="20"/>
          <w:bdr w:val="none" w:sz="0" w:space="0" w:color="auto" w:frame="1"/>
        </w:rPr>
        <w:t xml:space="preserve">├── </w:t>
      </w:r>
      <w:hyperlink r:id="rId20" w:tooltip="" w:history="1">
        <w:r w:rsidR="002F2DDE">
          <w:rPr>
            <w:rStyle w:val="a4"/>
            <w:rFonts w:ascii="Arial" w:hAnsi="Arial" w:cs="Arial"/>
            <w:b/>
            <w:bCs/>
            <w:color w:val="3572B0"/>
            <w:sz w:val="21"/>
            <w:szCs w:val="21"/>
            <w:shd w:val="clear" w:color="auto" w:fill="F5F5F5"/>
          </w:rPr>
          <w:t>samples</w:t>
        </w:r>
      </w:hyperlink>
      <w:r>
        <w:rPr>
          <w:rFonts w:ascii="Consolas" w:eastAsia="Times New Roman" w:hAnsi="Consolas" w:cs="Courier New"/>
          <w:color w:val="333333"/>
          <w:sz w:val="20"/>
          <w:szCs w:val="20"/>
          <w:bdr w:val="none" w:sz="0" w:space="0" w:color="auto" w:frame="1"/>
        </w:rPr>
        <w:t xml:space="preserve">                  </w:t>
      </w:r>
      <w:r w:rsidR="002F2DDE">
        <w:rPr>
          <w:rFonts w:ascii="Consolas" w:eastAsia="Times New Roman" w:hAnsi="Consolas" w:cs="Courier New"/>
          <w:color w:val="333333"/>
          <w:sz w:val="20"/>
          <w:szCs w:val="20"/>
          <w:bdr w:val="none" w:sz="0" w:space="0" w:color="auto" w:frame="1"/>
        </w:rPr>
        <w:t># Examples for using</w:t>
      </w:r>
    </w:p>
    <w:p w:rsidR="00C03B6A" w:rsidRPr="00FD4F22" w:rsidRDefault="002F2DDE" w:rsidP="00C03B6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Pr>
          <w:rFonts w:ascii="Consolas" w:eastAsia="Times New Roman" w:hAnsi="Consolas" w:cs="Courier New"/>
          <w:color w:val="333333"/>
          <w:sz w:val="20"/>
          <w:szCs w:val="20"/>
          <w:bdr w:val="none" w:sz="0" w:space="0" w:color="auto" w:frame="1"/>
        </w:rPr>
        <w:t xml:space="preserve">│   ├── </w:t>
      </w:r>
      <w:hyperlink r:id="rId21" w:tooltip="" w:history="1">
        <w:proofErr w:type="spellStart"/>
        <w:r>
          <w:rPr>
            <w:rStyle w:val="a4"/>
            <w:rFonts w:ascii="Arial" w:hAnsi="Arial" w:cs="Arial"/>
            <w:b/>
            <w:bCs/>
            <w:color w:val="3572B0"/>
            <w:sz w:val="21"/>
            <w:szCs w:val="21"/>
            <w:shd w:val="clear" w:color="auto" w:fill="F5F5F5"/>
          </w:rPr>
          <w:t>EmoMerge</w:t>
        </w:r>
        <w:proofErr w:type="spellEnd"/>
      </w:hyperlink>
      <w:r w:rsidRPr="00FD4F22">
        <w:rPr>
          <w:rFonts w:ascii="Consolas" w:eastAsia="Times New Roman" w:hAnsi="Consolas" w:cs="Courier New"/>
          <w:color w:val="333333"/>
          <w:sz w:val="20"/>
          <w:szCs w:val="20"/>
          <w:bdr w:val="none" w:sz="0" w:space="0" w:color="auto" w:frame="1"/>
        </w:rPr>
        <w:t xml:space="preserve">    </w:t>
      </w:r>
      <w:r>
        <w:rPr>
          <w:rFonts w:ascii="Consolas" w:eastAsia="Times New Roman" w:hAnsi="Consolas" w:cs="Courier New"/>
          <w:color w:val="333333"/>
          <w:sz w:val="20"/>
          <w:szCs w:val="20"/>
          <w:bdr w:val="none" w:sz="0" w:space="0" w:color="auto" w:frame="1"/>
        </w:rPr>
        <w:t xml:space="preserve">   </w:t>
      </w:r>
      <w:r w:rsidR="006E01AD">
        <w:rPr>
          <w:rFonts w:ascii="Consolas" w:eastAsia="Times New Roman" w:hAnsi="Consolas" w:cs="Courier New"/>
          <w:color w:val="333333"/>
          <w:sz w:val="20"/>
          <w:szCs w:val="20"/>
          <w:bdr w:val="none" w:sz="0" w:space="0" w:color="auto" w:frame="1"/>
        </w:rPr>
        <w:t xml:space="preserve">     </w:t>
      </w:r>
      <w:r w:rsidR="004D4B39">
        <w:rPr>
          <w:rFonts w:ascii="Consolas" w:eastAsia="Times New Roman" w:hAnsi="Consolas" w:cs="Courier New"/>
          <w:color w:val="333333"/>
          <w:sz w:val="20"/>
          <w:szCs w:val="20"/>
          <w:bdr w:val="none" w:sz="0" w:space="0" w:color="auto" w:frame="1"/>
        </w:rPr>
        <w:t># C# application to merge emotions TTML files</w:t>
      </w:r>
    </w:p>
    <w:p w:rsidR="00C03B6A" w:rsidRDefault="00C03B6A" w:rsidP="002F2D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w:t>
      </w:r>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xml:space="preserve"> </w:t>
      </w:r>
      <w:r w:rsidR="006E01AD">
        <w:rPr>
          <w:rFonts w:ascii="Consolas" w:eastAsia="Times New Roman" w:hAnsi="Consolas" w:cs="Courier New"/>
          <w:color w:val="333333"/>
          <w:sz w:val="20"/>
          <w:szCs w:val="20"/>
          <w:bdr w:val="none" w:sz="0" w:space="0" w:color="auto" w:frame="1"/>
        </w:rPr>
        <w:t>└──</w:t>
      </w:r>
      <w:hyperlink r:id="rId22" w:tooltip="EmoMerge.sln" w:history="1">
        <w:r>
          <w:rPr>
            <w:rStyle w:val="a4"/>
            <w:rFonts w:ascii="Arial" w:hAnsi="Arial" w:cs="Arial"/>
            <w:color w:val="3572B0"/>
            <w:sz w:val="21"/>
            <w:szCs w:val="21"/>
            <w:shd w:val="clear" w:color="auto" w:fill="F5F5F5"/>
          </w:rPr>
          <w:t>EmoMerge.sln</w:t>
        </w:r>
      </w:hyperlink>
      <w:r w:rsidR="006E01AD">
        <w:tab/>
        <w:t xml:space="preserve">          </w:t>
      </w:r>
      <w:r w:rsidR="006E01AD" w:rsidRPr="00FD4F22">
        <w:rPr>
          <w:rFonts w:ascii="Consolas" w:eastAsia="Times New Roman" w:hAnsi="Consolas" w:cs="Courier New"/>
          <w:color w:val="333333"/>
          <w:sz w:val="20"/>
          <w:szCs w:val="20"/>
          <w:bdr w:val="none" w:sz="0" w:space="0" w:color="auto" w:frame="1"/>
        </w:rPr>
        <w:t xml:space="preserve"># </w:t>
      </w:r>
      <w:r w:rsidR="006E01AD">
        <w:rPr>
          <w:rFonts w:ascii="Consolas" w:eastAsia="Times New Roman" w:hAnsi="Consolas" w:cs="Courier New"/>
          <w:color w:val="333333"/>
          <w:sz w:val="20"/>
          <w:szCs w:val="20"/>
          <w:bdr w:val="none" w:sz="0" w:space="0" w:color="auto" w:frame="1"/>
        </w:rPr>
        <w:t>VS 2015 solution</w:t>
      </w:r>
    </w:p>
    <w:p w:rsidR="004D4B39" w:rsidRDefault="002F2DDE" w:rsidP="006E01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Pr>
          <w:rFonts w:ascii="Consolas" w:eastAsia="Times New Roman" w:hAnsi="Consolas" w:cs="Courier New"/>
          <w:color w:val="333333"/>
          <w:sz w:val="20"/>
          <w:szCs w:val="20"/>
          <w:bdr w:val="none" w:sz="0" w:space="0" w:color="auto" w:frame="1"/>
        </w:rPr>
        <w:t xml:space="preserve">│   ├── </w:t>
      </w:r>
      <w:hyperlink r:id="rId23" w:tooltip="" w:history="1">
        <w:proofErr w:type="spellStart"/>
        <w:r w:rsidR="00C03B6A">
          <w:rPr>
            <w:rStyle w:val="a4"/>
            <w:rFonts w:ascii="Arial" w:hAnsi="Arial" w:cs="Arial"/>
            <w:b/>
            <w:bCs/>
            <w:color w:val="3572B0"/>
            <w:sz w:val="21"/>
            <w:szCs w:val="21"/>
            <w:shd w:val="clear" w:color="auto" w:fill="FFFFFF"/>
          </w:rPr>
          <w:t>EmoTracker</w:t>
        </w:r>
        <w:proofErr w:type="spellEnd"/>
      </w:hyperlink>
      <w:r w:rsidRPr="00FD4F22">
        <w:rPr>
          <w:rFonts w:ascii="Consolas" w:eastAsia="Times New Roman" w:hAnsi="Consolas" w:cs="Courier New"/>
          <w:color w:val="333333"/>
          <w:sz w:val="20"/>
          <w:szCs w:val="20"/>
          <w:bdr w:val="none" w:sz="0" w:space="0" w:color="auto" w:frame="1"/>
        </w:rPr>
        <w:t xml:space="preserve">    </w:t>
      </w:r>
      <w:r>
        <w:rPr>
          <w:rFonts w:ascii="Consolas" w:eastAsia="Times New Roman" w:hAnsi="Consolas" w:cs="Courier New"/>
          <w:color w:val="333333"/>
          <w:sz w:val="20"/>
          <w:szCs w:val="20"/>
          <w:bdr w:val="none" w:sz="0" w:space="0" w:color="auto" w:frame="1"/>
        </w:rPr>
        <w:t xml:space="preserve">   </w:t>
      </w:r>
      <w:r w:rsidR="006E01AD">
        <w:rPr>
          <w:rFonts w:ascii="Consolas" w:eastAsia="Times New Roman" w:hAnsi="Consolas" w:cs="Courier New"/>
          <w:color w:val="333333"/>
          <w:sz w:val="20"/>
          <w:szCs w:val="20"/>
          <w:bdr w:val="none" w:sz="0" w:space="0" w:color="auto" w:frame="1"/>
        </w:rPr>
        <w:t xml:space="preserve">   </w:t>
      </w:r>
      <w:r>
        <w:rPr>
          <w:rFonts w:ascii="Consolas" w:eastAsia="Times New Roman" w:hAnsi="Consolas" w:cs="Courier New"/>
          <w:color w:val="333333"/>
          <w:sz w:val="20"/>
          <w:szCs w:val="20"/>
          <w:bdr w:val="none" w:sz="0" w:space="0" w:color="auto" w:frame="1"/>
        </w:rPr>
        <w:t xml:space="preserve"># C# </w:t>
      </w:r>
      <w:r w:rsidR="006E01AD">
        <w:rPr>
          <w:rFonts w:ascii="Consolas" w:eastAsia="Times New Roman" w:hAnsi="Consolas" w:cs="Courier New"/>
          <w:color w:val="333333"/>
          <w:sz w:val="20"/>
          <w:szCs w:val="20"/>
          <w:bdr w:val="none" w:sz="0" w:space="0" w:color="auto" w:frame="1"/>
        </w:rPr>
        <w:t>application use</w:t>
      </w:r>
      <w:r w:rsidR="004D4B39">
        <w:rPr>
          <w:rFonts w:ascii="Consolas" w:eastAsia="Times New Roman" w:hAnsi="Consolas" w:cs="Courier New"/>
          <w:color w:val="333333"/>
          <w:sz w:val="20"/>
          <w:szCs w:val="20"/>
          <w:bdr w:val="none" w:sz="0" w:space="0" w:color="auto" w:frame="1"/>
        </w:rPr>
        <w:t>d</w:t>
      </w:r>
      <w:r w:rsidR="006E01AD">
        <w:rPr>
          <w:rFonts w:ascii="Consolas" w:eastAsia="Times New Roman" w:hAnsi="Consolas" w:cs="Courier New"/>
          <w:color w:val="333333"/>
          <w:sz w:val="20"/>
          <w:szCs w:val="20"/>
          <w:bdr w:val="none" w:sz="0" w:space="0" w:color="auto" w:frame="1"/>
        </w:rPr>
        <w:t xml:space="preserve"> </w:t>
      </w:r>
      <w:proofErr w:type="spellStart"/>
      <w:r w:rsidR="006E01AD">
        <w:rPr>
          <w:rFonts w:ascii="Consolas" w:eastAsia="Times New Roman" w:hAnsi="Consolas" w:cs="Courier New"/>
          <w:color w:val="333333"/>
          <w:sz w:val="20"/>
          <w:szCs w:val="20"/>
          <w:bdr w:val="none" w:sz="0" w:space="0" w:color="auto" w:frame="1"/>
        </w:rPr>
        <w:t>EmoTracker</w:t>
      </w:r>
      <w:proofErr w:type="spellEnd"/>
      <w:r w:rsidR="006E01AD">
        <w:rPr>
          <w:rFonts w:ascii="Consolas" w:eastAsia="Times New Roman" w:hAnsi="Consolas" w:cs="Courier New"/>
          <w:color w:val="333333"/>
          <w:sz w:val="20"/>
          <w:szCs w:val="20"/>
          <w:bdr w:val="none" w:sz="0" w:space="0" w:color="auto" w:frame="1"/>
        </w:rPr>
        <w:t xml:space="preserve"> library</w:t>
      </w:r>
      <w:r w:rsidR="004D4B39">
        <w:rPr>
          <w:rFonts w:ascii="Consolas" w:eastAsia="Times New Roman" w:hAnsi="Consolas" w:cs="Courier New"/>
          <w:color w:val="333333"/>
          <w:sz w:val="20"/>
          <w:szCs w:val="20"/>
          <w:bdr w:val="none" w:sz="0" w:space="0" w:color="auto" w:frame="1"/>
        </w:rPr>
        <w:t xml:space="preserve"> for emotions </w:t>
      </w:r>
    </w:p>
    <w:p w:rsidR="006E01AD" w:rsidRPr="00FD4F22" w:rsidRDefault="004D4B39" w:rsidP="006E01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w:t>
      </w:r>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w:t>
      </w:r>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w:t>
      </w:r>
      <w:r>
        <w:rPr>
          <w:rFonts w:ascii="Consolas" w:eastAsia="Times New Roman" w:hAnsi="Consolas" w:cs="Courier New"/>
          <w:color w:val="333333"/>
          <w:sz w:val="20"/>
          <w:szCs w:val="20"/>
          <w:bdr w:val="none" w:sz="0" w:space="0" w:color="auto" w:frame="1"/>
        </w:rPr>
        <w:tab/>
      </w:r>
      <w:r>
        <w:rPr>
          <w:rFonts w:ascii="Consolas" w:eastAsia="Times New Roman" w:hAnsi="Consolas" w:cs="Courier New"/>
          <w:color w:val="333333"/>
          <w:sz w:val="20"/>
          <w:szCs w:val="20"/>
          <w:bdr w:val="none" w:sz="0" w:space="0" w:color="auto" w:frame="1"/>
        </w:rPr>
        <w:tab/>
        <w:t xml:space="preserve">    # recording</w:t>
      </w:r>
    </w:p>
    <w:p w:rsidR="006E01AD" w:rsidRPr="00FD4F22" w:rsidRDefault="006E01AD" w:rsidP="006E01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w:t>
      </w:r>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xml:space="preserve"> ├──</w:t>
      </w:r>
      <w:hyperlink r:id="rId24" w:tooltip="Build.docx" w:history="1">
        <w:r>
          <w:rPr>
            <w:rStyle w:val="a4"/>
            <w:rFonts w:ascii="Arial" w:hAnsi="Arial" w:cs="Arial"/>
            <w:color w:val="3572B0"/>
            <w:sz w:val="21"/>
            <w:szCs w:val="21"/>
            <w:shd w:val="clear" w:color="auto" w:fill="FFFFFF"/>
          </w:rPr>
          <w:t>Build.docx</w:t>
        </w:r>
      </w:hyperlink>
      <w:r>
        <w:tab/>
        <w:t xml:space="preserve">         </w:t>
      </w:r>
      <w:r>
        <w:rPr>
          <w:rFonts w:ascii="Consolas" w:eastAsia="Times New Roman" w:hAnsi="Consolas" w:cs="Courier New"/>
          <w:color w:val="333333"/>
          <w:sz w:val="20"/>
          <w:szCs w:val="20"/>
          <w:bdr w:val="none" w:sz="0" w:space="0" w:color="auto" w:frame="1"/>
        </w:rPr>
        <w:t># Build instructions</w:t>
      </w:r>
    </w:p>
    <w:p w:rsidR="006E01AD" w:rsidRPr="00FD4F22" w:rsidRDefault="006E01AD" w:rsidP="006E01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w:t>
      </w:r>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xml:space="preserve"> ├──</w:t>
      </w:r>
      <w:hyperlink r:id="rId25" w:tooltip="EmoTracker.sln" w:history="1">
        <w:r>
          <w:rPr>
            <w:rStyle w:val="a4"/>
            <w:rFonts w:ascii="Arial" w:hAnsi="Arial" w:cs="Arial"/>
            <w:color w:val="3572B0"/>
            <w:sz w:val="21"/>
            <w:szCs w:val="21"/>
            <w:shd w:val="clear" w:color="auto" w:fill="F5F5F5"/>
          </w:rPr>
          <w:t>EmoTracker.sln</w:t>
        </w:r>
      </w:hyperlink>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xml:space="preserve"># </w:t>
      </w:r>
      <w:r>
        <w:rPr>
          <w:rFonts w:ascii="Consolas" w:eastAsia="Times New Roman" w:hAnsi="Consolas" w:cs="Courier New"/>
          <w:color w:val="333333"/>
          <w:sz w:val="20"/>
          <w:szCs w:val="20"/>
          <w:bdr w:val="none" w:sz="0" w:space="0" w:color="auto" w:frame="1"/>
        </w:rPr>
        <w:t>VS 2015 solution</w:t>
      </w:r>
    </w:p>
    <w:p w:rsidR="002F2DDE" w:rsidRPr="00FD4F22" w:rsidRDefault="006E01AD" w:rsidP="002F2DD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w:t>
      </w:r>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xml:space="preserve"> </w:t>
      </w:r>
      <w:r>
        <w:rPr>
          <w:rFonts w:ascii="Consolas" w:eastAsia="Times New Roman" w:hAnsi="Consolas" w:cs="Courier New"/>
          <w:color w:val="333333"/>
          <w:sz w:val="20"/>
          <w:szCs w:val="20"/>
          <w:bdr w:val="none" w:sz="0" w:space="0" w:color="auto" w:frame="1"/>
        </w:rPr>
        <w:t xml:space="preserve">└── ...              </w:t>
      </w:r>
      <w:r w:rsidRPr="00FD4F22">
        <w:rPr>
          <w:rFonts w:ascii="Consolas" w:eastAsia="Times New Roman" w:hAnsi="Consolas" w:cs="Courier New"/>
          <w:color w:val="333333"/>
          <w:sz w:val="20"/>
          <w:szCs w:val="20"/>
          <w:bdr w:val="none" w:sz="0" w:space="0" w:color="auto" w:frame="1"/>
        </w:rPr>
        <w:t># etc.</w:t>
      </w:r>
    </w:p>
    <w:p w:rsidR="002F2DDE" w:rsidRPr="00FD4F22" w:rsidRDefault="002F2DDE" w:rsidP="005356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xml:space="preserve">│   └── ...                 </w:t>
      </w:r>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etc.</w:t>
      </w:r>
    </w:p>
    <w:p w:rsidR="00D17820" w:rsidRPr="00FD4F22" w:rsidRDefault="005356BF" w:rsidP="00D178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Pr>
          <w:rFonts w:ascii="Consolas" w:eastAsia="Times New Roman" w:hAnsi="Consolas" w:cs="Courier New"/>
          <w:color w:val="333333"/>
          <w:sz w:val="20"/>
          <w:szCs w:val="20"/>
          <w:bdr w:val="none" w:sz="0" w:space="0" w:color="auto" w:frame="1"/>
        </w:rPr>
        <w:t xml:space="preserve">├── </w:t>
      </w:r>
      <w:hyperlink r:id="rId26" w:tooltip="" w:history="1">
        <w:proofErr w:type="spellStart"/>
        <w:proofErr w:type="gramStart"/>
        <w:r w:rsidR="006E01AD">
          <w:rPr>
            <w:rStyle w:val="a4"/>
            <w:rFonts w:ascii="Arial" w:hAnsi="Arial" w:cs="Arial"/>
            <w:b/>
            <w:bCs/>
            <w:color w:val="3572B0"/>
            <w:sz w:val="21"/>
            <w:szCs w:val="21"/>
            <w:shd w:val="clear" w:color="auto" w:fill="F5F5F5"/>
          </w:rPr>
          <w:t>utils</w:t>
        </w:r>
        <w:proofErr w:type="spellEnd"/>
        <w:proofErr w:type="gramEnd"/>
      </w:hyperlink>
      <w:r>
        <w:rPr>
          <w:rFonts w:ascii="Consolas" w:eastAsia="Times New Roman" w:hAnsi="Consolas" w:cs="Courier New"/>
          <w:color w:val="333333"/>
          <w:sz w:val="20"/>
          <w:szCs w:val="20"/>
          <w:bdr w:val="none" w:sz="0" w:space="0" w:color="auto" w:frame="1"/>
        </w:rPr>
        <w:t xml:space="preserve">                  </w:t>
      </w:r>
      <w:r w:rsidR="006E01AD">
        <w:rPr>
          <w:rFonts w:ascii="Consolas" w:eastAsia="Times New Roman" w:hAnsi="Consolas" w:cs="Courier New"/>
          <w:color w:val="333333"/>
          <w:sz w:val="20"/>
          <w:szCs w:val="20"/>
          <w:bdr w:val="none" w:sz="0" w:space="0" w:color="auto" w:frame="1"/>
        </w:rPr>
        <w:t xml:space="preserve">   </w:t>
      </w:r>
      <w:r w:rsidR="00B34002">
        <w:rPr>
          <w:rFonts w:ascii="Consolas" w:eastAsia="Times New Roman" w:hAnsi="Consolas" w:cs="Courier New"/>
          <w:color w:val="333333"/>
          <w:sz w:val="20"/>
          <w:szCs w:val="20"/>
          <w:bdr w:val="none" w:sz="0" w:space="0" w:color="auto" w:frame="1"/>
        </w:rPr>
        <w:t xml:space="preserve"># Utilities to use emotions tracks </w:t>
      </w:r>
    </w:p>
    <w:p w:rsidR="00B34002" w:rsidRPr="00FD4F22" w:rsidRDefault="00D17820" w:rsidP="00B340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xml:space="preserve">│   </w:t>
      </w:r>
      <w:r w:rsidR="00A530D5" w:rsidRPr="00FD4F22">
        <w:rPr>
          <w:rFonts w:ascii="Consolas" w:eastAsia="Times New Roman" w:hAnsi="Consolas" w:cs="Courier New"/>
          <w:color w:val="333333"/>
          <w:sz w:val="20"/>
          <w:szCs w:val="20"/>
          <w:bdr w:val="none" w:sz="0" w:space="0" w:color="auto" w:frame="1"/>
        </w:rPr>
        <w:t>├──</w:t>
      </w:r>
      <w:r w:rsidR="00A530D5">
        <w:rPr>
          <w:rFonts w:ascii="Consolas" w:eastAsia="Times New Roman" w:hAnsi="Consolas" w:cs="Courier New"/>
          <w:color w:val="333333"/>
          <w:sz w:val="20"/>
          <w:szCs w:val="20"/>
          <w:bdr w:val="none" w:sz="0" w:space="0" w:color="auto" w:frame="1"/>
        </w:rPr>
        <w:t xml:space="preserve"> </w:t>
      </w:r>
      <w:hyperlink r:id="rId27" w:tooltip="" w:history="1">
        <w:proofErr w:type="spellStart"/>
        <w:r w:rsidR="00B34002">
          <w:rPr>
            <w:rStyle w:val="a4"/>
            <w:rFonts w:ascii="Arial" w:hAnsi="Arial" w:cs="Arial"/>
            <w:b/>
            <w:bCs/>
            <w:color w:val="3572B0"/>
            <w:sz w:val="21"/>
            <w:szCs w:val="21"/>
            <w:shd w:val="clear" w:color="auto" w:fill="F5F5F5"/>
          </w:rPr>
          <w:t>GazePainter</w:t>
        </w:r>
        <w:proofErr w:type="spellEnd"/>
      </w:hyperlink>
      <w:r w:rsidR="00B34002">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xml:space="preserve"># </w:t>
      </w:r>
      <w:r w:rsidR="00B34002">
        <w:rPr>
          <w:rFonts w:ascii="Consolas" w:eastAsia="Times New Roman" w:hAnsi="Consolas" w:cs="Courier New"/>
          <w:color w:val="333333"/>
          <w:sz w:val="20"/>
          <w:szCs w:val="20"/>
          <w:bdr w:val="none" w:sz="0" w:space="0" w:color="auto" w:frame="1"/>
        </w:rPr>
        <w:t xml:space="preserve">Map recorded gaze onto the video </w:t>
      </w:r>
    </w:p>
    <w:p w:rsidR="00B34002" w:rsidRPr="00FD4F22" w:rsidRDefault="00B34002" w:rsidP="00B340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FD4F22">
        <w:rPr>
          <w:rFonts w:ascii="Consolas" w:eastAsia="Times New Roman" w:hAnsi="Consolas" w:cs="Courier New"/>
          <w:color w:val="333333"/>
          <w:sz w:val="20"/>
          <w:szCs w:val="20"/>
          <w:bdr w:val="none" w:sz="0" w:space="0" w:color="auto" w:frame="1"/>
        </w:rPr>
        <w:t xml:space="preserve">│   └── ...                 </w:t>
      </w:r>
      <w:r>
        <w:rPr>
          <w:rFonts w:ascii="Consolas" w:eastAsia="Times New Roman" w:hAnsi="Consolas" w:cs="Courier New"/>
          <w:color w:val="333333"/>
          <w:sz w:val="20"/>
          <w:szCs w:val="20"/>
          <w:bdr w:val="none" w:sz="0" w:space="0" w:color="auto" w:frame="1"/>
        </w:rPr>
        <w:t xml:space="preserve"> </w:t>
      </w:r>
      <w:r w:rsidRPr="00FD4F22">
        <w:rPr>
          <w:rFonts w:ascii="Consolas" w:eastAsia="Times New Roman" w:hAnsi="Consolas" w:cs="Courier New"/>
          <w:color w:val="333333"/>
          <w:sz w:val="20"/>
          <w:szCs w:val="20"/>
          <w:bdr w:val="none" w:sz="0" w:space="0" w:color="auto" w:frame="1"/>
        </w:rPr>
        <w:t># etc.</w:t>
      </w:r>
      <w:r w:rsidRPr="00B34002">
        <w:rPr>
          <w:rFonts w:ascii="Consolas" w:eastAsia="Times New Roman" w:hAnsi="Consolas" w:cs="Courier New"/>
          <w:color w:val="333333"/>
          <w:sz w:val="20"/>
          <w:szCs w:val="20"/>
          <w:bdr w:val="none" w:sz="0" w:space="0" w:color="auto" w:frame="1"/>
        </w:rPr>
        <w:t xml:space="preserve"> </w:t>
      </w:r>
    </w:p>
    <w:p w:rsidR="00B34002" w:rsidRPr="00FD4F22" w:rsidRDefault="00B34002" w:rsidP="00B340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Pr>
          <w:rFonts w:ascii="Consolas" w:eastAsia="Times New Roman" w:hAnsi="Consolas" w:cs="Courier New"/>
          <w:color w:val="333333"/>
          <w:sz w:val="20"/>
          <w:szCs w:val="20"/>
          <w:bdr w:val="none" w:sz="0" w:space="0" w:color="auto" w:frame="1"/>
        </w:rPr>
        <w:t xml:space="preserve">├── </w:t>
      </w:r>
      <w:hyperlink r:id="rId28" w:tooltip="Doxyfile" w:history="1">
        <w:proofErr w:type="spellStart"/>
        <w:r>
          <w:rPr>
            <w:rStyle w:val="a4"/>
            <w:rFonts w:ascii="Arial" w:hAnsi="Arial" w:cs="Arial"/>
            <w:color w:val="3572B0"/>
            <w:sz w:val="21"/>
            <w:szCs w:val="21"/>
            <w:shd w:val="clear" w:color="auto" w:fill="FFFFFF"/>
          </w:rPr>
          <w:t>Doxyfile</w:t>
        </w:r>
        <w:proofErr w:type="spellEnd"/>
      </w:hyperlink>
      <w:r w:rsidR="00A32917">
        <w:tab/>
      </w:r>
      <w:r w:rsidR="00A32917">
        <w:tab/>
        <w:t xml:space="preserve">         </w:t>
      </w:r>
      <w:r w:rsidR="00A32917" w:rsidRPr="00FD4F22">
        <w:rPr>
          <w:rFonts w:ascii="Consolas" w:eastAsia="Times New Roman" w:hAnsi="Consolas" w:cs="Courier New"/>
          <w:color w:val="333333"/>
          <w:sz w:val="20"/>
          <w:szCs w:val="20"/>
          <w:bdr w:val="none" w:sz="0" w:space="0" w:color="auto" w:frame="1"/>
        </w:rPr>
        <w:t xml:space="preserve"># </w:t>
      </w:r>
      <w:proofErr w:type="spellStart"/>
      <w:r w:rsidR="00A32917">
        <w:rPr>
          <w:rFonts w:ascii="Consolas" w:eastAsia="Times New Roman" w:hAnsi="Consolas" w:cs="Courier New"/>
          <w:color w:val="333333"/>
          <w:sz w:val="20"/>
          <w:szCs w:val="20"/>
          <w:bdr w:val="none" w:sz="0" w:space="0" w:color="auto" w:frame="1"/>
        </w:rPr>
        <w:t>Doxygen</w:t>
      </w:r>
      <w:proofErr w:type="spellEnd"/>
      <w:r w:rsidR="00A32917">
        <w:rPr>
          <w:rFonts w:ascii="Consolas" w:eastAsia="Times New Roman" w:hAnsi="Consolas" w:cs="Courier New"/>
          <w:color w:val="333333"/>
          <w:sz w:val="20"/>
          <w:szCs w:val="20"/>
          <w:bdr w:val="none" w:sz="0" w:space="0" w:color="auto" w:frame="1"/>
        </w:rPr>
        <w:t xml:space="preserve"> configuration file to build documentation</w:t>
      </w:r>
    </w:p>
    <w:p w:rsidR="00B34002" w:rsidRPr="00FD4F22" w:rsidRDefault="00B34002" w:rsidP="00B340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Pr>
          <w:rFonts w:ascii="Consolas" w:eastAsia="Times New Roman" w:hAnsi="Consolas" w:cs="Courier New"/>
          <w:color w:val="333333"/>
          <w:sz w:val="20"/>
          <w:szCs w:val="20"/>
          <w:bdr w:val="none" w:sz="0" w:space="0" w:color="auto" w:frame="1"/>
        </w:rPr>
        <w:t xml:space="preserve">├── </w:t>
      </w:r>
      <w:hyperlink r:id="rId29" w:tooltip="survey.doc" w:history="1">
        <w:r>
          <w:rPr>
            <w:rStyle w:val="a4"/>
            <w:rFonts w:ascii="Arial" w:hAnsi="Arial" w:cs="Arial"/>
            <w:color w:val="3572B0"/>
            <w:sz w:val="21"/>
            <w:szCs w:val="21"/>
            <w:shd w:val="clear" w:color="auto" w:fill="F5F5F5"/>
          </w:rPr>
          <w:t>survey.doc</w:t>
        </w:r>
      </w:hyperlink>
      <w:r w:rsidR="00A32917">
        <w:tab/>
      </w:r>
      <w:r w:rsidR="00A32917">
        <w:tab/>
        <w:t xml:space="preserve">         </w:t>
      </w:r>
      <w:proofErr w:type="gramStart"/>
      <w:r w:rsidR="00A32917">
        <w:t>#  About</w:t>
      </w:r>
      <w:proofErr w:type="gramEnd"/>
      <w:r w:rsidR="00A32917">
        <w:t xml:space="preserve"> this project</w:t>
      </w:r>
    </w:p>
    <w:p w:rsidR="00B34002" w:rsidRPr="00FD4F22" w:rsidRDefault="00B34002" w:rsidP="00B340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Pr>
          <w:rFonts w:ascii="Consolas" w:eastAsia="Times New Roman" w:hAnsi="Consolas" w:cs="Courier New"/>
          <w:color w:val="333333"/>
          <w:sz w:val="20"/>
          <w:szCs w:val="20"/>
          <w:bdr w:val="none" w:sz="0" w:space="0" w:color="auto" w:frame="1"/>
        </w:rPr>
        <w:t xml:space="preserve">├── </w:t>
      </w:r>
      <w:hyperlink r:id="rId30" w:tooltip="survey.pdf" w:history="1">
        <w:r>
          <w:rPr>
            <w:rStyle w:val="a4"/>
            <w:rFonts w:ascii="Arial" w:hAnsi="Arial" w:cs="Arial"/>
            <w:color w:val="3572B0"/>
            <w:sz w:val="21"/>
            <w:szCs w:val="21"/>
            <w:shd w:val="clear" w:color="auto" w:fill="FFFFFF"/>
          </w:rPr>
          <w:t>survey.pdf</w:t>
        </w:r>
      </w:hyperlink>
      <w:r w:rsidR="00A32917">
        <w:tab/>
      </w:r>
      <w:r w:rsidR="00A32917">
        <w:tab/>
        <w:t xml:space="preserve">         </w:t>
      </w:r>
      <w:proofErr w:type="gramStart"/>
      <w:r w:rsidR="00A32917">
        <w:t>#  About</w:t>
      </w:r>
      <w:proofErr w:type="gramEnd"/>
      <w:r w:rsidR="00A32917">
        <w:t xml:space="preserve"> this project</w:t>
      </w:r>
    </w:p>
    <w:p w:rsidR="00A32917" w:rsidRDefault="00B34002" w:rsidP="00FD4F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Times New Roman" w:hAnsi="Consolas" w:cs="Courier New"/>
          <w:color w:val="333333"/>
          <w:sz w:val="20"/>
          <w:szCs w:val="20"/>
          <w:bdr w:val="none" w:sz="0" w:space="0" w:color="auto" w:frame="1"/>
        </w:rPr>
        <w:t xml:space="preserve">├── </w:t>
      </w:r>
      <w:hyperlink r:id="rId31" w:tooltip="test.ttml" w:history="1">
        <w:proofErr w:type="spellStart"/>
        <w:r w:rsidR="00A32917">
          <w:rPr>
            <w:rStyle w:val="a4"/>
            <w:rFonts w:ascii="Arial" w:hAnsi="Arial" w:cs="Arial"/>
            <w:color w:val="3572B0"/>
            <w:sz w:val="21"/>
            <w:szCs w:val="21"/>
            <w:shd w:val="clear" w:color="auto" w:fill="FFFFFF"/>
          </w:rPr>
          <w:t>test.ttml</w:t>
        </w:r>
        <w:proofErr w:type="spellEnd"/>
      </w:hyperlink>
      <w:r w:rsidR="00A32917">
        <w:tab/>
      </w:r>
      <w:r w:rsidR="00A32917">
        <w:tab/>
        <w:t xml:space="preserve">         </w:t>
      </w:r>
      <w:proofErr w:type="gramStart"/>
      <w:r w:rsidR="00A32917">
        <w:t>#  TTML</w:t>
      </w:r>
      <w:proofErr w:type="gramEnd"/>
      <w:r w:rsidR="00A32917">
        <w:t xml:space="preserve"> emotions record sample</w:t>
      </w:r>
    </w:p>
    <w:p w:rsidR="00FD4F22" w:rsidRPr="00FD4F22" w:rsidRDefault="00FD4F22" w:rsidP="00FD4F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FD4F22">
        <w:rPr>
          <w:rFonts w:ascii="Consolas" w:eastAsia="Times New Roman" w:hAnsi="Consolas" w:cs="Courier New"/>
          <w:color w:val="333333"/>
          <w:sz w:val="20"/>
          <w:szCs w:val="20"/>
          <w:bdr w:val="none" w:sz="0" w:space="0" w:color="auto" w:frame="1"/>
        </w:rPr>
        <w:t>└── ...</w:t>
      </w:r>
    </w:p>
    <w:p w:rsidR="008703E7" w:rsidRPr="008703E7" w:rsidRDefault="008703E7" w:rsidP="008703E7">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8703E7">
        <w:rPr>
          <w:rFonts w:ascii="Segoe UI" w:eastAsia="Times New Roman" w:hAnsi="Segoe UI" w:cs="Segoe UI"/>
          <w:b/>
          <w:bCs/>
          <w:color w:val="333333"/>
          <w:sz w:val="36"/>
          <w:szCs w:val="36"/>
        </w:rPr>
        <w:t>Installation</w:t>
      </w:r>
    </w:p>
    <w:p w:rsidR="00A471F9" w:rsidRPr="00A471F9" w:rsidRDefault="00A471F9" w:rsidP="00A471F9">
      <w:pPr>
        <w:spacing w:before="360" w:after="240" w:line="240" w:lineRule="auto"/>
        <w:outlineLvl w:val="2"/>
        <w:rPr>
          <w:rFonts w:ascii="Segoe UI" w:eastAsia="Times New Roman" w:hAnsi="Segoe UI" w:cs="Segoe UI"/>
          <w:b/>
          <w:bCs/>
          <w:color w:val="333333"/>
          <w:sz w:val="30"/>
          <w:szCs w:val="30"/>
        </w:rPr>
      </w:pPr>
      <w:r w:rsidRPr="00A471F9">
        <w:rPr>
          <w:rFonts w:ascii="Segoe UI" w:eastAsia="Times New Roman" w:hAnsi="Segoe UI" w:cs="Segoe UI"/>
          <w:b/>
          <w:bCs/>
          <w:color w:val="333333"/>
          <w:sz w:val="30"/>
          <w:szCs w:val="30"/>
        </w:rPr>
        <w:t>Prerequisites</w:t>
      </w:r>
    </w:p>
    <w:p w:rsidR="00A471F9" w:rsidRDefault="006E56D4" w:rsidP="00A471F9">
      <w:pPr>
        <w:spacing w:after="240" w:line="240" w:lineRule="auto"/>
        <w:rPr>
          <w:rFonts w:ascii="Segoe UI" w:eastAsia="Times New Roman" w:hAnsi="Segoe UI" w:cs="Segoe UI"/>
          <w:color w:val="333333"/>
          <w:sz w:val="24"/>
          <w:szCs w:val="24"/>
        </w:rPr>
      </w:pPr>
      <w:proofErr w:type="spellStart"/>
      <w:proofErr w:type="gramStart"/>
      <w:r w:rsidRPr="006E56D4">
        <w:rPr>
          <w:rFonts w:ascii="Courier New" w:eastAsia="Times New Roman" w:hAnsi="Courier New" w:cs="Courier New"/>
          <w:color w:val="333333"/>
          <w:sz w:val="24"/>
          <w:szCs w:val="24"/>
        </w:rPr>
        <w:lastRenderedPageBreak/>
        <w:t>emotracker</w:t>
      </w:r>
      <w:proofErr w:type="spellEnd"/>
      <w:proofErr w:type="gramEnd"/>
      <w:r>
        <w:rPr>
          <w:rFonts w:ascii="Segoe UI" w:eastAsia="Times New Roman" w:hAnsi="Segoe UI" w:cs="Segoe UI"/>
          <w:color w:val="333333"/>
          <w:sz w:val="24"/>
          <w:szCs w:val="24"/>
        </w:rPr>
        <w:t xml:space="preserve">: </w:t>
      </w:r>
    </w:p>
    <w:p w:rsidR="006E56D4" w:rsidRPr="006E56D4" w:rsidRDefault="006E56D4" w:rsidP="006E56D4">
      <w:r>
        <w:t>To build it you need:</w:t>
      </w:r>
    </w:p>
    <w:p w:rsidR="006E56D4" w:rsidRPr="00F501E9" w:rsidRDefault="006E56D4" w:rsidP="006E56D4">
      <w:pPr>
        <w:ind w:left="720"/>
        <w:rPr>
          <w:b/>
        </w:rPr>
      </w:pPr>
      <w:r w:rsidRPr="00F501E9">
        <w:rPr>
          <w:b/>
        </w:rPr>
        <w:t>Microsoft Visual Studio 2015</w:t>
      </w:r>
    </w:p>
    <w:p w:rsidR="006E56D4" w:rsidRDefault="006E56D4" w:rsidP="00235B2B">
      <w:pPr>
        <w:ind w:left="720"/>
        <w:rPr>
          <w:b/>
        </w:rPr>
      </w:pPr>
      <w:r w:rsidRPr="00F501E9">
        <w:rPr>
          <w:b/>
        </w:rPr>
        <w:t>Microsoft Visual C++ 2015</w:t>
      </w:r>
      <w:r w:rsidRPr="00554486">
        <w:rPr>
          <w:b/>
        </w:rPr>
        <w:t xml:space="preserve"> </w:t>
      </w:r>
    </w:p>
    <w:p w:rsidR="006E56D4" w:rsidRDefault="006E56D4" w:rsidP="006E56D4">
      <w:pPr>
        <w:ind w:left="720"/>
        <w:rPr>
          <w:b/>
        </w:rPr>
      </w:pPr>
      <w:r>
        <w:rPr>
          <w:b/>
        </w:rPr>
        <w:t>Intel</w:t>
      </w:r>
      <w:r w:rsidRPr="00554486">
        <w:rPr>
          <w:b/>
        </w:rPr>
        <w:t xml:space="preserve">® </w:t>
      </w:r>
      <w:r>
        <w:rPr>
          <w:b/>
        </w:rPr>
        <w:t>RealSense</w:t>
      </w:r>
      <w:r w:rsidRPr="00554486">
        <w:rPr>
          <w:b/>
        </w:rPr>
        <w:t xml:space="preserve">™ </w:t>
      </w:r>
      <w:proofErr w:type="gramStart"/>
      <w:r>
        <w:rPr>
          <w:b/>
        </w:rPr>
        <w:t>SDK</w:t>
      </w:r>
      <w:r w:rsidRPr="00554486">
        <w:rPr>
          <w:b/>
        </w:rPr>
        <w:t xml:space="preserve">  2016</w:t>
      </w:r>
      <w:proofErr w:type="gramEnd"/>
      <w:r w:rsidRPr="00554486">
        <w:rPr>
          <w:b/>
        </w:rPr>
        <w:t xml:space="preserve"> </w:t>
      </w:r>
      <w:r>
        <w:rPr>
          <w:b/>
          <w:lang w:val="ru-RU"/>
        </w:rPr>
        <w:t>К</w:t>
      </w:r>
      <w:r w:rsidRPr="00554486">
        <w:rPr>
          <w:b/>
        </w:rPr>
        <w:t>2</w:t>
      </w:r>
    </w:p>
    <w:p w:rsidR="00235B2B" w:rsidRDefault="00235B2B" w:rsidP="00235B2B">
      <w:pPr>
        <w:spacing w:after="240" w:line="240" w:lineRule="auto"/>
        <w:rPr>
          <w:rFonts w:ascii="Segoe UI" w:eastAsia="Times New Roman" w:hAnsi="Segoe UI" w:cs="Segoe UI"/>
          <w:color w:val="333333"/>
          <w:sz w:val="24"/>
          <w:szCs w:val="24"/>
        </w:rPr>
      </w:pPr>
      <w:proofErr w:type="gramStart"/>
      <w:r>
        <w:rPr>
          <w:rFonts w:ascii="Segoe UI" w:eastAsia="Times New Roman" w:hAnsi="Segoe UI" w:cs="Segoe UI"/>
          <w:color w:val="333333"/>
          <w:sz w:val="24"/>
          <w:szCs w:val="24"/>
        </w:rPr>
        <w:t>library/</w:t>
      </w:r>
      <w:proofErr w:type="spellStart"/>
      <w:r>
        <w:rPr>
          <w:rFonts w:ascii="Segoe UI" w:eastAsia="Times New Roman" w:hAnsi="Segoe UI" w:cs="Segoe UI"/>
          <w:color w:val="333333"/>
          <w:sz w:val="24"/>
          <w:szCs w:val="24"/>
        </w:rPr>
        <w:t>emotracker</w:t>
      </w:r>
      <w:proofErr w:type="spellEnd"/>
      <w:proofErr w:type="gramEnd"/>
      <w:r>
        <w:rPr>
          <w:rFonts w:ascii="Segoe UI" w:eastAsia="Times New Roman" w:hAnsi="Segoe UI" w:cs="Segoe UI"/>
          <w:color w:val="333333"/>
          <w:sz w:val="24"/>
          <w:szCs w:val="24"/>
        </w:rPr>
        <w:t xml:space="preserve">: </w:t>
      </w:r>
      <w:r w:rsidRPr="006E56D4">
        <w:rPr>
          <w:rFonts w:ascii="Segoe UI" w:eastAsia="Times New Roman" w:hAnsi="Segoe UI" w:cs="Segoe UI"/>
          <w:color w:val="333333"/>
          <w:sz w:val="24"/>
          <w:szCs w:val="24"/>
        </w:rPr>
        <w:t xml:space="preserve"> </w:t>
      </w:r>
    </w:p>
    <w:p w:rsidR="00235B2B" w:rsidRPr="006E56D4" w:rsidRDefault="00235B2B" w:rsidP="00235B2B">
      <w:r>
        <w:t>To build it you need:</w:t>
      </w:r>
    </w:p>
    <w:p w:rsidR="00235B2B" w:rsidRPr="00F501E9" w:rsidRDefault="00235B2B" w:rsidP="00235B2B">
      <w:pPr>
        <w:ind w:left="720"/>
        <w:rPr>
          <w:b/>
        </w:rPr>
      </w:pPr>
      <w:r w:rsidRPr="00F501E9">
        <w:rPr>
          <w:b/>
        </w:rPr>
        <w:t>Microsoft Visual Studio 2015</w:t>
      </w:r>
      <w:r w:rsidRPr="00235B2B">
        <w:rPr>
          <w:b/>
        </w:rPr>
        <w:t xml:space="preserve"> </w:t>
      </w:r>
    </w:p>
    <w:p w:rsidR="00235B2B" w:rsidRDefault="00235B2B" w:rsidP="00235B2B">
      <w:pPr>
        <w:ind w:left="720"/>
        <w:rPr>
          <w:b/>
        </w:rPr>
      </w:pPr>
      <w:r w:rsidRPr="00F501E9">
        <w:rPr>
          <w:b/>
        </w:rPr>
        <w:t>Microsoft Visual C</w:t>
      </w:r>
      <w:r>
        <w:rPr>
          <w:b/>
        </w:rPr>
        <w:t>++</w:t>
      </w:r>
      <w:r w:rsidRPr="00F501E9">
        <w:rPr>
          <w:b/>
        </w:rPr>
        <w:t xml:space="preserve"> 2015</w:t>
      </w:r>
    </w:p>
    <w:p w:rsidR="00235B2B" w:rsidRPr="00554486" w:rsidRDefault="00235B2B" w:rsidP="00235B2B">
      <w:pPr>
        <w:ind w:left="720"/>
        <w:rPr>
          <w:b/>
        </w:rPr>
      </w:pPr>
      <w:r>
        <w:rPr>
          <w:b/>
        </w:rPr>
        <w:t>Intel</w:t>
      </w:r>
      <w:r w:rsidRPr="00BE3668">
        <w:rPr>
          <w:b/>
        </w:rPr>
        <w:t xml:space="preserve">® </w:t>
      </w:r>
      <w:r>
        <w:rPr>
          <w:b/>
        </w:rPr>
        <w:t>RealSense</w:t>
      </w:r>
      <w:r w:rsidRPr="00BE3668">
        <w:rPr>
          <w:b/>
        </w:rPr>
        <w:t xml:space="preserve">™ </w:t>
      </w:r>
      <w:proofErr w:type="gramStart"/>
      <w:r>
        <w:rPr>
          <w:b/>
        </w:rPr>
        <w:t>SDK</w:t>
      </w:r>
      <w:r w:rsidRPr="00BE3668">
        <w:rPr>
          <w:b/>
        </w:rPr>
        <w:t xml:space="preserve">  2016</w:t>
      </w:r>
      <w:proofErr w:type="gramEnd"/>
      <w:r w:rsidRPr="00BE3668">
        <w:rPr>
          <w:b/>
        </w:rPr>
        <w:t xml:space="preserve"> </w:t>
      </w:r>
      <w:r>
        <w:rPr>
          <w:b/>
          <w:lang w:val="ru-RU"/>
        </w:rPr>
        <w:t>К</w:t>
      </w:r>
      <w:r w:rsidRPr="00BE3668">
        <w:rPr>
          <w:b/>
        </w:rPr>
        <w:t>2</w:t>
      </w:r>
    </w:p>
    <w:p w:rsidR="006E56D4" w:rsidRDefault="006E56D4" w:rsidP="006E56D4">
      <w:pPr>
        <w:spacing w:after="240" w:line="240" w:lineRule="auto"/>
        <w:rPr>
          <w:rFonts w:ascii="Segoe UI" w:eastAsia="Times New Roman" w:hAnsi="Segoe UI" w:cs="Segoe UI"/>
          <w:color w:val="333333"/>
          <w:sz w:val="24"/>
          <w:szCs w:val="24"/>
        </w:rPr>
      </w:pPr>
      <w:proofErr w:type="gramStart"/>
      <w:r>
        <w:rPr>
          <w:rFonts w:ascii="Segoe UI" w:eastAsia="Times New Roman" w:hAnsi="Segoe UI" w:cs="Segoe UI"/>
          <w:color w:val="333333"/>
          <w:sz w:val="24"/>
          <w:szCs w:val="24"/>
        </w:rPr>
        <w:t>library/</w:t>
      </w:r>
      <w:proofErr w:type="spellStart"/>
      <w:r>
        <w:rPr>
          <w:rFonts w:ascii="Segoe UI" w:eastAsia="Times New Roman" w:hAnsi="Segoe UI" w:cs="Segoe UI"/>
          <w:color w:val="333333"/>
          <w:sz w:val="24"/>
          <w:szCs w:val="24"/>
        </w:rPr>
        <w:t>CSharpLibrary</w:t>
      </w:r>
      <w:proofErr w:type="spellEnd"/>
      <w:proofErr w:type="gramEnd"/>
      <w:r>
        <w:rPr>
          <w:rFonts w:ascii="Segoe UI" w:eastAsia="Times New Roman" w:hAnsi="Segoe UI" w:cs="Segoe UI"/>
          <w:color w:val="333333"/>
          <w:sz w:val="24"/>
          <w:szCs w:val="24"/>
        </w:rPr>
        <w:t xml:space="preserve">: </w:t>
      </w:r>
      <w:r w:rsidRPr="006E56D4">
        <w:rPr>
          <w:rFonts w:ascii="Segoe UI" w:eastAsia="Times New Roman" w:hAnsi="Segoe UI" w:cs="Segoe UI"/>
          <w:color w:val="333333"/>
          <w:sz w:val="24"/>
          <w:szCs w:val="24"/>
        </w:rPr>
        <w:t xml:space="preserve"> </w:t>
      </w:r>
    </w:p>
    <w:p w:rsidR="006E56D4" w:rsidRPr="006E56D4" w:rsidRDefault="006E56D4" w:rsidP="006E56D4">
      <w:r>
        <w:t>To build it you need:</w:t>
      </w:r>
    </w:p>
    <w:p w:rsidR="00235B2B" w:rsidRPr="00F501E9" w:rsidRDefault="006E56D4" w:rsidP="00235B2B">
      <w:pPr>
        <w:ind w:left="720"/>
        <w:rPr>
          <w:b/>
        </w:rPr>
      </w:pPr>
      <w:r w:rsidRPr="00F501E9">
        <w:rPr>
          <w:b/>
        </w:rPr>
        <w:t>Microsoft Visual Studio 2015</w:t>
      </w:r>
      <w:r w:rsidR="00235B2B" w:rsidRPr="00235B2B">
        <w:rPr>
          <w:b/>
        </w:rPr>
        <w:t xml:space="preserve"> </w:t>
      </w:r>
    </w:p>
    <w:p w:rsidR="006E56D4" w:rsidRDefault="00235B2B" w:rsidP="00235B2B">
      <w:pPr>
        <w:ind w:left="720"/>
        <w:rPr>
          <w:b/>
        </w:rPr>
      </w:pPr>
      <w:r w:rsidRPr="00F501E9">
        <w:rPr>
          <w:b/>
        </w:rPr>
        <w:t>Microsoft Visual C</w:t>
      </w:r>
      <w:r>
        <w:rPr>
          <w:b/>
        </w:rPr>
        <w:t>#</w:t>
      </w:r>
      <w:r w:rsidRPr="00F501E9">
        <w:rPr>
          <w:b/>
        </w:rPr>
        <w:t xml:space="preserve"> 2015</w:t>
      </w:r>
    </w:p>
    <w:p w:rsidR="006E56D4" w:rsidRPr="00BE3668" w:rsidRDefault="006E56D4" w:rsidP="00235B2B">
      <w:pPr>
        <w:ind w:left="720"/>
        <w:rPr>
          <w:b/>
        </w:rPr>
      </w:pPr>
      <w:r>
        <w:rPr>
          <w:b/>
        </w:rPr>
        <w:t>Intel</w:t>
      </w:r>
      <w:r w:rsidRPr="00BE3668">
        <w:rPr>
          <w:b/>
        </w:rPr>
        <w:t xml:space="preserve">® </w:t>
      </w:r>
      <w:r>
        <w:rPr>
          <w:b/>
        </w:rPr>
        <w:t>RealSense</w:t>
      </w:r>
      <w:r w:rsidRPr="00BE3668">
        <w:rPr>
          <w:b/>
        </w:rPr>
        <w:t xml:space="preserve">™ </w:t>
      </w:r>
      <w:proofErr w:type="gramStart"/>
      <w:r>
        <w:rPr>
          <w:b/>
        </w:rPr>
        <w:t>SDK</w:t>
      </w:r>
      <w:r w:rsidRPr="00BE3668">
        <w:rPr>
          <w:b/>
        </w:rPr>
        <w:t xml:space="preserve">  2016</w:t>
      </w:r>
      <w:proofErr w:type="gramEnd"/>
      <w:r w:rsidRPr="00BE3668">
        <w:rPr>
          <w:b/>
        </w:rPr>
        <w:t xml:space="preserve"> </w:t>
      </w:r>
      <w:r>
        <w:rPr>
          <w:b/>
          <w:lang w:val="ru-RU"/>
        </w:rPr>
        <w:t>К</w:t>
      </w:r>
      <w:r w:rsidRPr="00BE3668">
        <w:rPr>
          <w:b/>
        </w:rPr>
        <w:t>2</w:t>
      </w:r>
    </w:p>
    <w:p w:rsidR="000B5E82" w:rsidRPr="00554486" w:rsidRDefault="006E56D4" w:rsidP="000B5E82">
      <w:pPr>
        <w:ind w:left="720"/>
        <w:rPr>
          <w:b/>
        </w:rPr>
      </w:pPr>
      <w:proofErr w:type="spellStart"/>
      <w:proofErr w:type="gramStart"/>
      <w:r>
        <w:rPr>
          <w:b/>
        </w:rPr>
        <w:t>emotracker</w:t>
      </w:r>
      <w:proofErr w:type="spellEnd"/>
      <w:proofErr w:type="gramEnd"/>
      <w:r w:rsidR="00235B2B">
        <w:rPr>
          <w:b/>
        </w:rPr>
        <w:t xml:space="preserve"> library</w:t>
      </w:r>
      <w:r w:rsidR="000B5E82" w:rsidRPr="000B5E82">
        <w:rPr>
          <w:b/>
        </w:rPr>
        <w:t xml:space="preserve"> </w:t>
      </w:r>
    </w:p>
    <w:p w:rsidR="000B5E82" w:rsidRDefault="000B5E82" w:rsidP="000B5E82">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rssdk2video</w:t>
      </w:r>
      <w:r>
        <w:rPr>
          <w:rFonts w:ascii="Segoe UI" w:eastAsia="Times New Roman" w:hAnsi="Segoe UI" w:cs="Segoe UI"/>
          <w:color w:val="333333"/>
          <w:sz w:val="24"/>
          <w:szCs w:val="24"/>
        </w:rPr>
        <w:t xml:space="preserve">: </w:t>
      </w:r>
      <w:r w:rsidRPr="006E56D4">
        <w:rPr>
          <w:rFonts w:ascii="Segoe UI" w:eastAsia="Times New Roman" w:hAnsi="Segoe UI" w:cs="Segoe UI"/>
          <w:color w:val="333333"/>
          <w:sz w:val="24"/>
          <w:szCs w:val="24"/>
        </w:rPr>
        <w:t xml:space="preserve"> </w:t>
      </w:r>
    </w:p>
    <w:p w:rsidR="000B5E82" w:rsidRPr="006E56D4" w:rsidRDefault="000B5E82" w:rsidP="000B5E82">
      <w:r>
        <w:t>To build it you need:</w:t>
      </w:r>
    </w:p>
    <w:p w:rsidR="000B5E82" w:rsidRPr="00F501E9" w:rsidRDefault="000B5E82" w:rsidP="000B5E82">
      <w:pPr>
        <w:ind w:left="720"/>
        <w:rPr>
          <w:b/>
        </w:rPr>
      </w:pPr>
      <w:r w:rsidRPr="00F501E9">
        <w:rPr>
          <w:b/>
        </w:rPr>
        <w:t>Microsoft Visual Studio 2015</w:t>
      </w:r>
    </w:p>
    <w:p w:rsidR="000B5E82" w:rsidRDefault="000B5E82" w:rsidP="000B5E82">
      <w:pPr>
        <w:ind w:left="720"/>
        <w:rPr>
          <w:b/>
        </w:rPr>
      </w:pPr>
      <w:r w:rsidRPr="00F501E9">
        <w:rPr>
          <w:b/>
        </w:rPr>
        <w:t>Microsoft Visual C++ 2015</w:t>
      </w:r>
      <w:r w:rsidRPr="00554486">
        <w:rPr>
          <w:b/>
        </w:rPr>
        <w:t xml:space="preserve"> </w:t>
      </w:r>
    </w:p>
    <w:p w:rsidR="000B5E82" w:rsidRPr="0047613D" w:rsidRDefault="000B5E82" w:rsidP="000B5E82">
      <w:pPr>
        <w:ind w:left="720"/>
        <w:rPr>
          <w:b/>
        </w:rPr>
      </w:pPr>
      <w:r>
        <w:rPr>
          <w:b/>
        </w:rPr>
        <w:t>Intel</w:t>
      </w:r>
      <w:r w:rsidRPr="0047613D">
        <w:rPr>
          <w:b/>
        </w:rPr>
        <w:t xml:space="preserve">® </w:t>
      </w:r>
      <w:r>
        <w:rPr>
          <w:b/>
        </w:rPr>
        <w:t>RealSense</w:t>
      </w:r>
      <w:r w:rsidRPr="0047613D">
        <w:rPr>
          <w:b/>
        </w:rPr>
        <w:t xml:space="preserve">™ </w:t>
      </w:r>
      <w:proofErr w:type="gramStart"/>
      <w:r>
        <w:rPr>
          <w:b/>
        </w:rPr>
        <w:t>SDK</w:t>
      </w:r>
      <w:r w:rsidRPr="0047613D">
        <w:rPr>
          <w:b/>
        </w:rPr>
        <w:t xml:space="preserve">  2016</w:t>
      </w:r>
      <w:proofErr w:type="gramEnd"/>
      <w:r w:rsidRPr="0047613D">
        <w:rPr>
          <w:b/>
        </w:rPr>
        <w:t xml:space="preserve"> </w:t>
      </w:r>
      <w:r>
        <w:rPr>
          <w:b/>
          <w:lang w:val="ru-RU"/>
        </w:rPr>
        <w:t>К</w:t>
      </w:r>
      <w:r w:rsidRPr="0047613D">
        <w:rPr>
          <w:b/>
        </w:rPr>
        <w:t>2</w:t>
      </w:r>
    </w:p>
    <w:p w:rsidR="000B5E82" w:rsidRPr="0047613D" w:rsidRDefault="000B5E82" w:rsidP="000B5E82">
      <w:pPr>
        <w:ind w:left="720"/>
        <w:rPr>
          <w:b/>
        </w:rPr>
      </w:pPr>
      <w:r>
        <w:rPr>
          <w:b/>
        </w:rPr>
        <w:t>OpenCV</w:t>
      </w:r>
      <w:r w:rsidRPr="0047613D">
        <w:rPr>
          <w:b/>
        </w:rPr>
        <w:t>2</w:t>
      </w:r>
    </w:p>
    <w:p w:rsidR="000B5E82" w:rsidRDefault="000B5E82" w:rsidP="000B5E82">
      <w:pPr>
        <w:spacing w:after="240" w:line="240" w:lineRule="auto"/>
        <w:rPr>
          <w:rFonts w:ascii="Segoe UI" w:eastAsia="Times New Roman" w:hAnsi="Segoe UI" w:cs="Segoe UI"/>
          <w:color w:val="333333"/>
          <w:sz w:val="24"/>
          <w:szCs w:val="24"/>
        </w:rPr>
      </w:pPr>
      <w:proofErr w:type="gramStart"/>
      <w:r>
        <w:rPr>
          <w:rFonts w:ascii="Segoe UI" w:eastAsia="Times New Roman" w:hAnsi="Segoe UI" w:cs="Segoe UI"/>
          <w:color w:val="333333"/>
          <w:sz w:val="24"/>
          <w:szCs w:val="24"/>
        </w:rPr>
        <w:t>samples/</w:t>
      </w:r>
      <w:proofErr w:type="spellStart"/>
      <w:r>
        <w:rPr>
          <w:rFonts w:ascii="Segoe UI" w:eastAsia="Times New Roman" w:hAnsi="Segoe UI" w:cs="Segoe UI"/>
          <w:color w:val="333333"/>
          <w:sz w:val="24"/>
          <w:szCs w:val="24"/>
        </w:rPr>
        <w:t>EmoMerge</w:t>
      </w:r>
      <w:proofErr w:type="spellEnd"/>
      <w:proofErr w:type="gramEnd"/>
      <w:r>
        <w:rPr>
          <w:rFonts w:ascii="Segoe UI" w:eastAsia="Times New Roman" w:hAnsi="Segoe UI" w:cs="Segoe UI"/>
          <w:color w:val="333333"/>
          <w:sz w:val="24"/>
          <w:szCs w:val="24"/>
        </w:rPr>
        <w:t xml:space="preserve">: </w:t>
      </w:r>
      <w:r w:rsidRPr="006E56D4">
        <w:rPr>
          <w:rFonts w:ascii="Segoe UI" w:eastAsia="Times New Roman" w:hAnsi="Segoe UI" w:cs="Segoe UI"/>
          <w:color w:val="333333"/>
          <w:sz w:val="24"/>
          <w:szCs w:val="24"/>
        </w:rPr>
        <w:t xml:space="preserve"> </w:t>
      </w:r>
    </w:p>
    <w:p w:rsidR="000B5E82" w:rsidRPr="006E56D4" w:rsidRDefault="000B5E82" w:rsidP="000B5E82">
      <w:r>
        <w:t>To build it you need:</w:t>
      </w:r>
    </w:p>
    <w:p w:rsidR="000B5E82" w:rsidRPr="00F501E9" w:rsidRDefault="000B5E82" w:rsidP="000B5E82">
      <w:pPr>
        <w:ind w:left="720"/>
        <w:rPr>
          <w:b/>
        </w:rPr>
      </w:pPr>
      <w:r w:rsidRPr="00F501E9">
        <w:rPr>
          <w:b/>
        </w:rPr>
        <w:t>Microsoft Visual Studio 2015</w:t>
      </w:r>
    </w:p>
    <w:p w:rsidR="000B5E82" w:rsidRPr="00554486" w:rsidRDefault="000B5E82" w:rsidP="000B5E82">
      <w:pPr>
        <w:ind w:left="720"/>
        <w:rPr>
          <w:b/>
        </w:rPr>
      </w:pPr>
      <w:r w:rsidRPr="00F501E9">
        <w:rPr>
          <w:b/>
        </w:rPr>
        <w:t>Microsoft Visual C</w:t>
      </w:r>
      <w:r>
        <w:rPr>
          <w:b/>
        </w:rPr>
        <w:t>#</w:t>
      </w:r>
      <w:r w:rsidRPr="00F501E9">
        <w:rPr>
          <w:b/>
        </w:rPr>
        <w:t xml:space="preserve"> 2015</w:t>
      </w:r>
      <w:r w:rsidRPr="00554486">
        <w:rPr>
          <w:b/>
        </w:rPr>
        <w:t xml:space="preserve"> </w:t>
      </w:r>
    </w:p>
    <w:p w:rsidR="000B5E82" w:rsidRDefault="000B5E82" w:rsidP="000B5E82">
      <w:pPr>
        <w:spacing w:after="240" w:line="240" w:lineRule="auto"/>
        <w:rPr>
          <w:rFonts w:ascii="Segoe UI" w:eastAsia="Times New Roman" w:hAnsi="Segoe UI" w:cs="Segoe UI"/>
          <w:color w:val="333333"/>
          <w:sz w:val="24"/>
          <w:szCs w:val="24"/>
        </w:rPr>
      </w:pPr>
      <w:proofErr w:type="gramStart"/>
      <w:r>
        <w:rPr>
          <w:rFonts w:ascii="Segoe UI" w:eastAsia="Times New Roman" w:hAnsi="Segoe UI" w:cs="Segoe UI"/>
          <w:color w:val="333333"/>
          <w:sz w:val="24"/>
          <w:szCs w:val="24"/>
        </w:rPr>
        <w:t>samples/</w:t>
      </w:r>
      <w:proofErr w:type="spellStart"/>
      <w:r>
        <w:rPr>
          <w:rFonts w:ascii="Segoe UI" w:eastAsia="Times New Roman" w:hAnsi="Segoe UI" w:cs="Segoe UI"/>
          <w:color w:val="333333"/>
          <w:sz w:val="24"/>
          <w:szCs w:val="24"/>
        </w:rPr>
        <w:t>EmoTracker</w:t>
      </w:r>
      <w:proofErr w:type="spellEnd"/>
      <w:proofErr w:type="gramEnd"/>
      <w:r>
        <w:rPr>
          <w:rFonts w:ascii="Segoe UI" w:eastAsia="Times New Roman" w:hAnsi="Segoe UI" w:cs="Segoe UI"/>
          <w:color w:val="333333"/>
          <w:sz w:val="24"/>
          <w:szCs w:val="24"/>
        </w:rPr>
        <w:t xml:space="preserve">: </w:t>
      </w:r>
      <w:r w:rsidRPr="006E56D4">
        <w:rPr>
          <w:rFonts w:ascii="Segoe UI" w:eastAsia="Times New Roman" w:hAnsi="Segoe UI" w:cs="Segoe UI"/>
          <w:color w:val="333333"/>
          <w:sz w:val="24"/>
          <w:szCs w:val="24"/>
        </w:rPr>
        <w:t xml:space="preserve"> </w:t>
      </w:r>
    </w:p>
    <w:p w:rsidR="000B5E82" w:rsidRPr="006E56D4" w:rsidRDefault="000B5E82" w:rsidP="000B5E82">
      <w:r>
        <w:lastRenderedPageBreak/>
        <w:t>To build it you need:</w:t>
      </w:r>
    </w:p>
    <w:p w:rsidR="000B5E82" w:rsidRPr="00F501E9" w:rsidRDefault="000B5E82" w:rsidP="000B5E82">
      <w:pPr>
        <w:ind w:left="720"/>
        <w:rPr>
          <w:b/>
        </w:rPr>
      </w:pPr>
      <w:r w:rsidRPr="00F501E9">
        <w:rPr>
          <w:b/>
        </w:rPr>
        <w:t>Microsoft Visual Studio 2015</w:t>
      </w:r>
    </w:p>
    <w:p w:rsidR="000B5E82" w:rsidRDefault="000B5E82" w:rsidP="000B5E82">
      <w:pPr>
        <w:ind w:left="720"/>
        <w:rPr>
          <w:b/>
        </w:rPr>
      </w:pPr>
      <w:r w:rsidRPr="00F501E9">
        <w:rPr>
          <w:b/>
        </w:rPr>
        <w:t>Microsoft Visual C</w:t>
      </w:r>
      <w:r>
        <w:rPr>
          <w:b/>
        </w:rPr>
        <w:t>#</w:t>
      </w:r>
      <w:r w:rsidRPr="00F501E9">
        <w:rPr>
          <w:b/>
        </w:rPr>
        <w:t xml:space="preserve"> 2015</w:t>
      </w:r>
      <w:r w:rsidRPr="00554486">
        <w:rPr>
          <w:b/>
        </w:rPr>
        <w:t xml:space="preserve"> </w:t>
      </w:r>
    </w:p>
    <w:p w:rsidR="000B5E82" w:rsidRPr="00BE3668" w:rsidRDefault="000B5E82" w:rsidP="000B5E82">
      <w:pPr>
        <w:ind w:left="720"/>
        <w:rPr>
          <w:b/>
        </w:rPr>
      </w:pPr>
      <w:r>
        <w:rPr>
          <w:b/>
        </w:rPr>
        <w:t>Intel</w:t>
      </w:r>
      <w:r w:rsidRPr="00BE3668">
        <w:rPr>
          <w:b/>
        </w:rPr>
        <w:t xml:space="preserve">® </w:t>
      </w:r>
      <w:r>
        <w:rPr>
          <w:b/>
        </w:rPr>
        <w:t>RealSense</w:t>
      </w:r>
      <w:r w:rsidRPr="00BE3668">
        <w:rPr>
          <w:b/>
        </w:rPr>
        <w:t xml:space="preserve">™ </w:t>
      </w:r>
      <w:proofErr w:type="gramStart"/>
      <w:r>
        <w:rPr>
          <w:b/>
        </w:rPr>
        <w:t>SDK</w:t>
      </w:r>
      <w:r w:rsidRPr="00BE3668">
        <w:rPr>
          <w:b/>
        </w:rPr>
        <w:t xml:space="preserve">  2016</w:t>
      </w:r>
      <w:proofErr w:type="gramEnd"/>
      <w:r w:rsidRPr="00BE3668">
        <w:rPr>
          <w:b/>
        </w:rPr>
        <w:t xml:space="preserve"> </w:t>
      </w:r>
      <w:r>
        <w:rPr>
          <w:b/>
          <w:lang w:val="ru-RU"/>
        </w:rPr>
        <w:t>К</w:t>
      </w:r>
      <w:r w:rsidRPr="00BE3668">
        <w:rPr>
          <w:b/>
        </w:rPr>
        <w:t>2</w:t>
      </w:r>
    </w:p>
    <w:p w:rsidR="000B5E82" w:rsidRDefault="000B5E82" w:rsidP="000B5E82">
      <w:pPr>
        <w:ind w:left="720"/>
        <w:rPr>
          <w:b/>
        </w:rPr>
      </w:pPr>
      <w:proofErr w:type="spellStart"/>
      <w:proofErr w:type="gramStart"/>
      <w:r>
        <w:rPr>
          <w:b/>
        </w:rPr>
        <w:t>emotracker</w:t>
      </w:r>
      <w:proofErr w:type="spellEnd"/>
      <w:proofErr w:type="gramEnd"/>
      <w:r>
        <w:rPr>
          <w:b/>
        </w:rPr>
        <w:t xml:space="preserve"> library</w:t>
      </w:r>
    </w:p>
    <w:p w:rsidR="000B5E82" w:rsidRPr="00554486" w:rsidRDefault="000B5E82" w:rsidP="000B5E82">
      <w:pPr>
        <w:ind w:left="720"/>
        <w:rPr>
          <w:b/>
        </w:rPr>
      </w:pPr>
      <w:proofErr w:type="spellStart"/>
      <w:r>
        <w:rPr>
          <w:b/>
        </w:rPr>
        <w:t>CSharpLibrary</w:t>
      </w:r>
      <w:proofErr w:type="spellEnd"/>
      <w:r>
        <w:rPr>
          <w:b/>
        </w:rPr>
        <w:t xml:space="preserve"> </w:t>
      </w:r>
      <w:r>
        <w:rPr>
          <w:b/>
        </w:rPr>
        <w:t>library</w:t>
      </w:r>
    </w:p>
    <w:p w:rsidR="000B5E82" w:rsidRDefault="000B5E82" w:rsidP="000B5E82">
      <w:pPr>
        <w:spacing w:after="240" w:line="240" w:lineRule="auto"/>
        <w:rPr>
          <w:rFonts w:ascii="Segoe UI" w:eastAsia="Times New Roman" w:hAnsi="Segoe UI" w:cs="Segoe UI"/>
          <w:color w:val="333333"/>
          <w:sz w:val="24"/>
          <w:szCs w:val="24"/>
        </w:rPr>
      </w:pPr>
      <w:proofErr w:type="spellStart"/>
      <w:proofErr w:type="gramStart"/>
      <w:r>
        <w:rPr>
          <w:rFonts w:ascii="Segoe UI" w:eastAsia="Times New Roman" w:hAnsi="Segoe UI" w:cs="Segoe UI"/>
          <w:color w:val="333333"/>
          <w:sz w:val="24"/>
          <w:szCs w:val="24"/>
        </w:rPr>
        <w:t>utils</w:t>
      </w:r>
      <w:proofErr w:type="spellEnd"/>
      <w:r>
        <w:rPr>
          <w:rFonts w:ascii="Segoe UI" w:eastAsia="Times New Roman" w:hAnsi="Segoe UI" w:cs="Segoe UI"/>
          <w:color w:val="333333"/>
          <w:sz w:val="24"/>
          <w:szCs w:val="24"/>
        </w:rPr>
        <w:t>/</w:t>
      </w:r>
      <w:proofErr w:type="spellStart"/>
      <w:r>
        <w:rPr>
          <w:rFonts w:ascii="Segoe UI" w:eastAsia="Times New Roman" w:hAnsi="Segoe UI" w:cs="Segoe UI"/>
          <w:color w:val="333333"/>
          <w:sz w:val="24"/>
          <w:szCs w:val="24"/>
        </w:rPr>
        <w:t>GazePainter</w:t>
      </w:r>
      <w:proofErr w:type="spellEnd"/>
      <w:proofErr w:type="gramEnd"/>
      <w:r>
        <w:rPr>
          <w:rFonts w:ascii="Segoe UI" w:eastAsia="Times New Roman" w:hAnsi="Segoe UI" w:cs="Segoe UI"/>
          <w:color w:val="333333"/>
          <w:sz w:val="24"/>
          <w:szCs w:val="24"/>
        </w:rPr>
        <w:t>:</w:t>
      </w:r>
      <w:r w:rsidRPr="000B5E82">
        <w:rPr>
          <w:rFonts w:ascii="Segoe UI" w:eastAsia="Times New Roman" w:hAnsi="Segoe UI" w:cs="Segoe UI"/>
          <w:color w:val="333333"/>
          <w:sz w:val="24"/>
          <w:szCs w:val="24"/>
        </w:rPr>
        <w:t xml:space="preserve"> </w:t>
      </w:r>
    </w:p>
    <w:p w:rsidR="000B5E82" w:rsidRPr="006E56D4" w:rsidRDefault="000B5E82" w:rsidP="000B5E82">
      <w:r>
        <w:t>To build it you need:</w:t>
      </w:r>
    </w:p>
    <w:p w:rsidR="000B5E82" w:rsidRPr="00F501E9" w:rsidRDefault="000B5E82" w:rsidP="000B5E82">
      <w:pPr>
        <w:ind w:left="720"/>
        <w:rPr>
          <w:b/>
        </w:rPr>
      </w:pPr>
      <w:r w:rsidRPr="00F501E9">
        <w:rPr>
          <w:b/>
        </w:rPr>
        <w:t>Microsoft Visual Studio 2015</w:t>
      </w:r>
    </w:p>
    <w:p w:rsidR="000B5E82" w:rsidRDefault="000B5E82" w:rsidP="000B5E82">
      <w:pPr>
        <w:ind w:left="720"/>
        <w:rPr>
          <w:rFonts w:ascii="Segoe UI" w:eastAsia="Times New Roman" w:hAnsi="Segoe UI" w:cs="Segoe UI"/>
          <w:color w:val="333333"/>
          <w:sz w:val="24"/>
          <w:szCs w:val="24"/>
        </w:rPr>
      </w:pPr>
      <w:r w:rsidRPr="00F501E9">
        <w:rPr>
          <w:b/>
        </w:rPr>
        <w:t>Microsoft Visual C</w:t>
      </w:r>
      <w:r>
        <w:rPr>
          <w:b/>
        </w:rPr>
        <w:t>+</w:t>
      </w:r>
      <w:r w:rsidRPr="00F501E9">
        <w:rPr>
          <w:b/>
        </w:rPr>
        <w:t xml:space="preserve"> 2015</w:t>
      </w:r>
    </w:p>
    <w:p w:rsidR="000B5E82" w:rsidRDefault="000B5E82" w:rsidP="000B5E82">
      <w:pPr>
        <w:spacing w:after="240" w:line="240" w:lineRule="auto"/>
        <w:rPr>
          <w:rFonts w:ascii="Segoe UI" w:eastAsia="Times New Roman" w:hAnsi="Segoe UI" w:cs="Segoe UI"/>
          <w:color w:val="333333"/>
          <w:sz w:val="24"/>
          <w:szCs w:val="24"/>
        </w:rPr>
      </w:pPr>
      <w:proofErr w:type="spellStart"/>
      <w:proofErr w:type="gramStart"/>
      <w:r>
        <w:rPr>
          <w:rFonts w:ascii="Segoe UI" w:eastAsia="Times New Roman" w:hAnsi="Segoe UI" w:cs="Segoe UI"/>
          <w:color w:val="333333"/>
          <w:sz w:val="24"/>
          <w:szCs w:val="24"/>
        </w:rPr>
        <w:t>utils</w:t>
      </w:r>
      <w:proofErr w:type="spellEnd"/>
      <w:r>
        <w:rPr>
          <w:rFonts w:ascii="Segoe UI" w:eastAsia="Times New Roman" w:hAnsi="Segoe UI" w:cs="Segoe UI"/>
          <w:color w:val="333333"/>
          <w:sz w:val="24"/>
          <w:szCs w:val="24"/>
        </w:rPr>
        <w:t>/</w:t>
      </w:r>
      <w:proofErr w:type="spellStart"/>
      <w:r>
        <w:rPr>
          <w:rFonts w:ascii="Segoe UI" w:eastAsia="Times New Roman" w:hAnsi="Segoe UI" w:cs="Segoe UI"/>
          <w:color w:val="333333"/>
          <w:sz w:val="24"/>
          <w:szCs w:val="24"/>
        </w:rPr>
        <w:t>GazeHeatMap</w:t>
      </w:r>
      <w:proofErr w:type="spellEnd"/>
      <w:proofErr w:type="gramEnd"/>
      <w:r>
        <w:rPr>
          <w:rFonts w:ascii="Segoe UI" w:eastAsia="Times New Roman" w:hAnsi="Segoe UI" w:cs="Segoe UI"/>
          <w:color w:val="333333"/>
          <w:sz w:val="24"/>
          <w:szCs w:val="24"/>
        </w:rPr>
        <w:t xml:space="preserve">: </w:t>
      </w:r>
      <w:r w:rsidRPr="006E56D4">
        <w:rPr>
          <w:rFonts w:ascii="Segoe UI" w:eastAsia="Times New Roman" w:hAnsi="Segoe UI" w:cs="Segoe UI"/>
          <w:color w:val="333333"/>
          <w:sz w:val="24"/>
          <w:szCs w:val="24"/>
        </w:rPr>
        <w:t xml:space="preserve"> </w:t>
      </w:r>
    </w:p>
    <w:p w:rsidR="000B5E82" w:rsidRPr="006E56D4" w:rsidRDefault="000B5E82" w:rsidP="000B5E82">
      <w:r>
        <w:t>To build it you need:</w:t>
      </w:r>
    </w:p>
    <w:p w:rsidR="000B5E82" w:rsidRPr="00F501E9" w:rsidRDefault="000B5E82" w:rsidP="000B5E82">
      <w:pPr>
        <w:ind w:left="720"/>
        <w:rPr>
          <w:b/>
        </w:rPr>
      </w:pPr>
      <w:r w:rsidRPr="00F501E9">
        <w:rPr>
          <w:b/>
        </w:rPr>
        <w:t>Microsoft Visual Studio 2015</w:t>
      </w:r>
    </w:p>
    <w:p w:rsidR="006E56D4" w:rsidRPr="00A471F9" w:rsidRDefault="000B5E82" w:rsidP="000B5E82">
      <w:pPr>
        <w:ind w:left="720"/>
        <w:rPr>
          <w:rFonts w:ascii="Segoe UI" w:eastAsia="Times New Roman" w:hAnsi="Segoe UI" w:cs="Segoe UI"/>
          <w:color w:val="333333"/>
          <w:sz w:val="24"/>
          <w:szCs w:val="24"/>
        </w:rPr>
      </w:pPr>
      <w:r w:rsidRPr="00F501E9">
        <w:rPr>
          <w:b/>
        </w:rPr>
        <w:t>Microsoft Visual C</w:t>
      </w:r>
      <w:r>
        <w:rPr>
          <w:b/>
        </w:rPr>
        <w:t>#</w:t>
      </w:r>
      <w:r w:rsidRPr="00F501E9">
        <w:rPr>
          <w:b/>
        </w:rPr>
        <w:t xml:space="preserve"> 2015</w:t>
      </w:r>
    </w:p>
    <w:p w:rsidR="00FD5E9A" w:rsidRPr="00A471F9" w:rsidRDefault="00A471F9" w:rsidP="00FD5E9A">
      <w:pPr>
        <w:spacing w:before="360" w:after="240" w:line="240" w:lineRule="auto"/>
        <w:outlineLvl w:val="2"/>
        <w:rPr>
          <w:rFonts w:ascii="Segoe UI" w:eastAsia="Times New Roman" w:hAnsi="Segoe UI" w:cs="Segoe UI"/>
          <w:b/>
          <w:bCs/>
          <w:color w:val="333333"/>
          <w:sz w:val="30"/>
          <w:szCs w:val="30"/>
        </w:rPr>
      </w:pPr>
      <w:r w:rsidRPr="00A471F9">
        <w:rPr>
          <w:rFonts w:ascii="Segoe UI" w:eastAsia="Times New Roman" w:hAnsi="Segoe UI" w:cs="Segoe UI"/>
          <w:b/>
          <w:bCs/>
          <w:color w:val="333333"/>
          <w:sz w:val="30"/>
          <w:szCs w:val="30"/>
        </w:rPr>
        <w:t>Installing</w:t>
      </w:r>
    </w:p>
    <w:p w:rsidR="00FD5E9A" w:rsidRDefault="00FD5E9A" w:rsidP="00FD5E9A">
      <w:pPr>
        <w:spacing w:after="240" w:line="240" w:lineRule="auto"/>
        <w:rPr>
          <w:rFonts w:ascii="Segoe UI" w:eastAsia="Times New Roman" w:hAnsi="Segoe UI" w:cs="Segoe UI"/>
          <w:color w:val="333333"/>
          <w:sz w:val="24"/>
          <w:szCs w:val="24"/>
        </w:rPr>
      </w:pPr>
      <w:proofErr w:type="gramStart"/>
      <w:r>
        <w:rPr>
          <w:rFonts w:ascii="Courier New" w:eastAsia="Times New Roman" w:hAnsi="Courier New" w:cs="Courier New"/>
          <w:color w:val="333333"/>
          <w:sz w:val="24"/>
          <w:szCs w:val="24"/>
        </w:rPr>
        <w:t>library/</w:t>
      </w:r>
      <w:proofErr w:type="spellStart"/>
      <w:r w:rsidRPr="006E56D4">
        <w:rPr>
          <w:rFonts w:ascii="Courier New" w:eastAsia="Times New Roman" w:hAnsi="Courier New" w:cs="Courier New"/>
          <w:color w:val="333333"/>
          <w:sz w:val="24"/>
          <w:szCs w:val="24"/>
        </w:rPr>
        <w:t>emotracker</w:t>
      </w:r>
      <w:proofErr w:type="spellEnd"/>
      <w:proofErr w:type="gramEnd"/>
      <w:r>
        <w:rPr>
          <w:rFonts w:ascii="Segoe UI" w:eastAsia="Times New Roman" w:hAnsi="Segoe UI" w:cs="Segoe UI"/>
          <w:color w:val="333333"/>
          <w:sz w:val="24"/>
          <w:szCs w:val="24"/>
        </w:rPr>
        <w:t xml:space="preserve">: </w:t>
      </w:r>
    </w:p>
    <w:p w:rsidR="000B5E82" w:rsidRDefault="00FD5E9A" w:rsidP="00A471F9">
      <w:pPr>
        <w:pStyle w:val="a6"/>
        <w:numPr>
          <w:ilvl w:val="0"/>
          <w:numId w:val="2"/>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Open </w:t>
      </w:r>
      <w:r w:rsidRPr="00FD5E9A">
        <w:rPr>
          <w:rFonts w:ascii="Arial" w:hAnsi="Arial" w:cs="Arial"/>
          <w:sz w:val="21"/>
          <w:szCs w:val="21"/>
          <w:shd w:val="clear" w:color="auto" w:fill="F5F5F5"/>
        </w:rPr>
        <w:t>emotracker.sln</w:t>
      </w:r>
      <w:r w:rsidR="00DB749D" w:rsidRPr="00DB749D">
        <w:rPr>
          <w:rFonts w:ascii="Segoe UI" w:eastAsia="Times New Roman" w:hAnsi="Segoe UI" w:cs="Segoe UI"/>
          <w:color w:val="333333"/>
          <w:sz w:val="24"/>
          <w:szCs w:val="24"/>
        </w:rPr>
        <w:t xml:space="preserve"> </w:t>
      </w:r>
      <w:r w:rsidR="00DB749D">
        <w:rPr>
          <w:rFonts w:ascii="Segoe UI" w:eastAsia="Times New Roman" w:hAnsi="Segoe UI" w:cs="Segoe UI"/>
          <w:color w:val="333333"/>
          <w:sz w:val="24"/>
          <w:szCs w:val="24"/>
        </w:rPr>
        <w:t xml:space="preserve">with Microsoft Visual Studio 2015 </w:t>
      </w:r>
    </w:p>
    <w:p w:rsidR="00DB749D" w:rsidRDefault="0047613D" w:rsidP="00A471F9">
      <w:pPr>
        <w:pStyle w:val="a6"/>
        <w:numPr>
          <w:ilvl w:val="0"/>
          <w:numId w:val="2"/>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Check path to RSSDK include directory </w:t>
      </w:r>
    </w:p>
    <w:p w:rsidR="0047613D" w:rsidRPr="0007332F" w:rsidRDefault="0047613D" w:rsidP="0047613D">
      <w:pPr>
        <w:pStyle w:val="a6"/>
        <w:numPr>
          <w:ilvl w:val="1"/>
          <w:numId w:val="2"/>
        </w:numPr>
        <w:spacing w:after="240" w:line="240" w:lineRule="auto"/>
        <w:rPr>
          <w:rFonts w:ascii="Courier New" w:eastAsia="Times New Roman" w:hAnsi="Courier New" w:cs="Courier New"/>
          <w:color w:val="333333"/>
          <w:sz w:val="24"/>
          <w:szCs w:val="24"/>
        </w:rPr>
      </w:pPr>
      <w:r w:rsidRPr="0007332F">
        <w:rPr>
          <w:rFonts w:ascii="Courier New" w:eastAsia="Times New Roman" w:hAnsi="Courier New" w:cs="Courier New"/>
          <w:color w:val="333333"/>
          <w:sz w:val="24"/>
          <w:szCs w:val="24"/>
        </w:rPr>
        <w:t>Project -&gt; Properties</w:t>
      </w:r>
    </w:p>
    <w:p w:rsidR="0047613D" w:rsidRDefault="0047613D" w:rsidP="00393C62">
      <w:pPr>
        <w:pStyle w:val="a6"/>
        <w:numPr>
          <w:ilvl w:val="1"/>
          <w:numId w:val="2"/>
        </w:numPr>
        <w:spacing w:after="240" w:line="240" w:lineRule="auto"/>
        <w:rPr>
          <w:rFonts w:ascii="Segoe UI" w:eastAsia="Times New Roman" w:hAnsi="Segoe UI" w:cs="Segoe UI"/>
          <w:color w:val="333333"/>
          <w:sz w:val="24"/>
          <w:szCs w:val="24"/>
        </w:rPr>
      </w:pPr>
      <w:r w:rsidRPr="0007332F">
        <w:rPr>
          <w:rFonts w:ascii="Courier New" w:eastAsia="Times New Roman" w:hAnsi="Courier New" w:cs="Courier New"/>
          <w:color w:val="333333"/>
          <w:sz w:val="24"/>
          <w:szCs w:val="24"/>
        </w:rPr>
        <w:t>C/C++ -&gt; General -&gt; Additional include path</w:t>
      </w:r>
      <w:r>
        <w:rPr>
          <w:rFonts w:ascii="Segoe UI" w:eastAsia="Times New Roman" w:hAnsi="Segoe UI" w:cs="Segoe UI"/>
          <w:color w:val="333333"/>
          <w:sz w:val="24"/>
          <w:szCs w:val="24"/>
        </w:rPr>
        <w:t xml:space="preserve"> </w:t>
      </w:r>
      <w:r w:rsidR="0007332F">
        <w:rPr>
          <w:rFonts w:ascii="Segoe UI" w:eastAsia="Times New Roman" w:hAnsi="Segoe UI" w:cs="Segoe UI"/>
          <w:color w:val="333333"/>
          <w:sz w:val="24"/>
          <w:szCs w:val="24"/>
        </w:rPr>
        <w:t xml:space="preserve">  it </w:t>
      </w:r>
      <w:r>
        <w:rPr>
          <w:rFonts w:ascii="Segoe UI" w:eastAsia="Times New Roman" w:hAnsi="Segoe UI" w:cs="Segoe UI"/>
          <w:color w:val="333333"/>
          <w:sz w:val="24"/>
          <w:szCs w:val="24"/>
        </w:rPr>
        <w:t>should contain RSSDK include path</w:t>
      </w:r>
      <w:r w:rsidR="0007332F">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Pr>
          <w:rStyle w:val="fcodeexample"/>
        </w:rPr>
        <w:t>$(RSSDK_DIR)/include</w:t>
      </w:r>
    </w:p>
    <w:p w:rsidR="0047613D" w:rsidRDefault="0047613D" w:rsidP="0047613D">
      <w:pPr>
        <w:pStyle w:val="a6"/>
        <w:numPr>
          <w:ilvl w:val="0"/>
          <w:numId w:val="2"/>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Check path to RSSDK </w:t>
      </w:r>
      <w:r>
        <w:rPr>
          <w:rFonts w:ascii="Segoe UI" w:eastAsia="Times New Roman" w:hAnsi="Segoe UI" w:cs="Segoe UI"/>
          <w:color w:val="333333"/>
          <w:sz w:val="24"/>
          <w:szCs w:val="24"/>
        </w:rPr>
        <w:t>libraries</w:t>
      </w:r>
      <w:r>
        <w:rPr>
          <w:rFonts w:ascii="Segoe UI" w:eastAsia="Times New Roman" w:hAnsi="Segoe UI" w:cs="Segoe UI"/>
          <w:color w:val="333333"/>
          <w:sz w:val="24"/>
          <w:szCs w:val="24"/>
        </w:rPr>
        <w:t xml:space="preserve"> directory</w:t>
      </w:r>
      <w:r w:rsidRPr="0047613D">
        <w:rPr>
          <w:rFonts w:ascii="Segoe UI" w:eastAsia="Times New Roman" w:hAnsi="Segoe UI" w:cs="Segoe UI"/>
          <w:color w:val="333333"/>
          <w:sz w:val="24"/>
          <w:szCs w:val="24"/>
        </w:rPr>
        <w:t xml:space="preserve"> </w:t>
      </w:r>
    </w:p>
    <w:p w:rsidR="0047613D" w:rsidRPr="0007332F" w:rsidRDefault="0047613D" w:rsidP="0047613D">
      <w:pPr>
        <w:pStyle w:val="a6"/>
        <w:numPr>
          <w:ilvl w:val="1"/>
          <w:numId w:val="2"/>
        </w:numPr>
        <w:spacing w:after="240" w:line="240" w:lineRule="auto"/>
        <w:rPr>
          <w:rFonts w:ascii="Courier New" w:eastAsia="Times New Roman" w:hAnsi="Courier New" w:cs="Courier New"/>
          <w:color w:val="333333"/>
          <w:sz w:val="24"/>
          <w:szCs w:val="24"/>
        </w:rPr>
      </w:pPr>
      <w:r w:rsidRPr="0007332F">
        <w:rPr>
          <w:rFonts w:ascii="Courier New" w:eastAsia="Times New Roman" w:hAnsi="Courier New" w:cs="Courier New"/>
          <w:color w:val="333333"/>
          <w:sz w:val="24"/>
          <w:szCs w:val="24"/>
        </w:rPr>
        <w:t>Project -&gt; Properties</w:t>
      </w:r>
    </w:p>
    <w:p w:rsidR="0047613D" w:rsidRDefault="0047613D" w:rsidP="0047613D">
      <w:pPr>
        <w:pStyle w:val="a6"/>
        <w:numPr>
          <w:ilvl w:val="1"/>
          <w:numId w:val="2"/>
        </w:numPr>
        <w:spacing w:after="240" w:line="240" w:lineRule="auto"/>
        <w:rPr>
          <w:rFonts w:ascii="Segoe UI" w:eastAsia="Times New Roman" w:hAnsi="Segoe UI" w:cs="Segoe UI"/>
          <w:color w:val="333333"/>
          <w:sz w:val="24"/>
          <w:szCs w:val="24"/>
        </w:rPr>
      </w:pPr>
      <w:r w:rsidRPr="0007332F">
        <w:rPr>
          <w:rFonts w:ascii="Courier New" w:eastAsia="Times New Roman" w:hAnsi="Courier New" w:cs="Courier New"/>
          <w:color w:val="333333"/>
          <w:sz w:val="24"/>
          <w:szCs w:val="24"/>
        </w:rPr>
        <w:t>Linker</w:t>
      </w:r>
      <w:r w:rsidRPr="0007332F">
        <w:rPr>
          <w:rFonts w:ascii="Courier New" w:eastAsia="Times New Roman" w:hAnsi="Courier New" w:cs="Courier New"/>
          <w:color w:val="333333"/>
          <w:sz w:val="24"/>
          <w:szCs w:val="24"/>
        </w:rPr>
        <w:t xml:space="preserve"> -&gt; General -&gt; Additional </w:t>
      </w:r>
      <w:r w:rsidRPr="0007332F">
        <w:rPr>
          <w:rFonts w:ascii="Courier New" w:eastAsia="Times New Roman" w:hAnsi="Courier New" w:cs="Courier New"/>
          <w:color w:val="333333"/>
          <w:sz w:val="24"/>
          <w:szCs w:val="24"/>
        </w:rPr>
        <w:t>library</w:t>
      </w:r>
      <w:r w:rsidRPr="0007332F">
        <w:rPr>
          <w:rFonts w:ascii="Courier New" w:eastAsia="Times New Roman" w:hAnsi="Courier New" w:cs="Courier New"/>
          <w:color w:val="333333"/>
          <w:sz w:val="24"/>
          <w:szCs w:val="24"/>
        </w:rPr>
        <w:t xml:space="preserve"> path</w:t>
      </w:r>
      <w:r>
        <w:rPr>
          <w:rFonts w:ascii="Segoe UI" w:eastAsia="Times New Roman" w:hAnsi="Segoe UI" w:cs="Segoe UI"/>
          <w:color w:val="333333"/>
          <w:sz w:val="24"/>
          <w:szCs w:val="24"/>
        </w:rPr>
        <w:t xml:space="preserve"> </w:t>
      </w:r>
      <w:r w:rsidR="0007332F">
        <w:rPr>
          <w:rFonts w:ascii="Segoe UI" w:eastAsia="Times New Roman" w:hAnsi="Segoe UI" w:cs="Segoe UI"/>
          <w:color w:val="333333"/>
          <w:sz w:val="24"/>
          <w:szCs w:val="24"/>
        </w:rPr>
        <w:t xml:space="preserve">it </w:t>
      </w:r>
      <w:r>
        <w:rPr>
          <w:rFonts w:ascii="Segoe UI" w:eastAsia="Times New Roman" w:hAnsi="Segoe UI" w:cs="Segoe UI"/>
          <w:color w:val="333333"/>
          <w:sz w:val="24"/>
          <w:szCs w:val="24"/>
        </w:rPr>
        <w:t xml:space="preserve">should contain RSSDK </w:t>
      </w:r>
      <w:r>
        <w:rPr>
          <w:rFonts w:ascii="Segoe UI" w:eastAsia="Times New Roman" w:hAnsi="Segoe UI" w:cs="Segoe UI"/>
          <w:color w:val="333333"/>
          <w:sz w:val="24"/>
          <w:szCs w:val="24"/>
        </w:rPr>
        <w:t>library</w:t>
      </w:r>
      <w:r>
        <w:rPr>
          <w:rFonts w:ascii="Segoe UI" w:eastAsia="Times New Roman" w:hAnsi="Segoe UI" w:cs="Segoe UI"/>
          <w:color w:val="333333"/>
          <w:sz w:val="24"/>
          <w:szCs w:val="24"/>
        </w:rPr>
        <w:t xml:space="preserve"> path</w:t>
      </w:r>
      <w:r w:rsidR="0007332F" w:rsidRPr="0007332F">
        <w:rPr>
          <w:rStyle w:val="a3"/>
        </w:rPr>
        <w:t xml:space="preserve"> </w:t>
      </w:r>
      <w:r w:rsidR="0007332F">
        <w:rPr>
          <w:rStyle w:val="fcodeexample"/>
        </w:rPr>
        <w:t>$(RSSDK_DIR)/lib/$(</w:t>
      </w:r>
      <w:proofErr w:type="spellStart"/>
      <w:r w:rsidR="0007332F">
        <w:rPr>
          <w:rStyle w:val="fcodeexample"/>
        </w:rPr>
        <w:t>PlatformName</w:t>
      </w:r>
      <w:proofErr w:type="spellEnd"/>
      <w:r w:rsidR="0007332F">
        <w:rPr>
          <w:rStyle w:val="fcodeexample"/>
        </w:rPr>
        <w:t>)</w:t>
      </w:r>
    </w:p>
    <w:p w:rsidR="0047613D" w:rsidRDefault="0007332F" w:rsidP="0047613D">
      <w:pPr>
        <w:pStyle w:val="a6"/>
        <w:numPr>
          <w:ilvl w:val="0"/>
          <w:numId w:val="2"/>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Build and save the library </w:t>
      </w:r>
      <w:r w:rsidRPr="0007332F">
        <w:rPr>
          <w:rFonts w:ascii="Courier New" w:eastAsia="Times New Roman" w:hAnsi="Courier New" w:cs="Courier New"/>
          <w:color w:val="333333"/>
          <w:sz w:val="24"/>
          <w:szCs w:val="24"/>
        </w:rPr>
        <w:t>emotracker.dll</w:t>
      </w:r>
      <w:r>
        <w:rPr>
          <w:rFonts w:ascii="Courier New" w:eastAsia="Times New Roman" w:hAnsi="Courier New" w:cs="Courier New"/>
          <w:color w:val="333333"/>
          <w:sz w:val="24"/>
          <w:szCs w:val="24"/>
        </w:rPr>
        <w:t>,</w:t>
      </w:r>
      <w:r>
        <w:rPr>
          <w:rFonts w:ascii="Segoe UI" w:eastAsia="Times New Roman" w:hAnsi="Segoe UI" w:cs="Segoe UI"/>
          <w:color w:val="333333"/>
          <w:sz w:val="24"/>
          <w:szCs w:val="24"/>
        </w:rPr>
        <w:t xml:space="preserve"> under the local </w:t>
      </w:r>
      <w:r w:rsidRPr="0007332F">
        <w:rPr>
          <w:rFonts w:ascii="Courier New" w:eastAsia="Times New Roman" w:hAnsi="Courier New" w:cs="Courier New"/>
          <w:color w:val="333333"/>
          <w:sz w:val="24"/>
          <w:szCs w:val="24"/>
        </w:rPr>
        <w:t>bin</w:t>
      </w:r>
      <w:r>
        <w:rPr>
          <w:rFonts w:ascii="Segoe UI" w:eastAsia="Times New Roman" w:hAnsi="Segoe UI" w:cs="Segoe UI"/>
          <w:color w:val="333333"/>
          <w:sz w:val="24"/>
          <w:szCs w:val="24"/>
        </w:rPr>
        <w:t xml:space="preserve"> directory</w:t>
      </w:r>
    </w:p>
    <w:p w:rsidR="0007332F" w:rsidRDefault="0007332F" w:rsidP="0007332F">
      <w:pPr>
        <w:spacing w:after="240" w:line="240" w:lineRule="auto"/>
        <w:rPr>
          <w:rFonts w:ascii="Segoe UI" w:eastAsia="Times New Roman" w:hAnsi="Segoe UI" w:cs="Segoe UI"/>
          <w:color w:val="333333"/>
          <w:sz w:val="24"/>
          <w:szCs w:val="24"/>
        </w:rPr>
      </w:pPr>
      <w:proofErr w:type="gramStart"/>
      <w:r>
        <w:rPr>
          <w:rFonts w:ascii="Courier New" w:eastAsia="Times New Roman" w:hAnsi="Courier New" w:cs="Courier New"/>
          <w:color w:val="333333"/>
          <w:sz w:val="24"/>
          <w:szCs w:val="24"/>
        </w:rPr>
        <w:t>library/</w:t>
      </w:r>
      <w:proofErr w:type="spellStart"/>
      <w:r>
        <w:rPr>
          <w:rFonts w:ascii="Courier New" w:eastAsia="Times New Roman" w:hAnsi="Courier New" w:cs="Courier New"/>
          <w:color w:val="333333"/>
          <w:sz w:val="24"/>
          <w:szCs w:val="24"/>
        </w:rPr>
        <w:t>CSharpLibrary</w:t>
      </w:r>
      <w:proofErr w:type="spellEnd"/>
      <w:proofErr w:type="gramEnd"/>
      <w:r>
        <w:rPr>
          <w:rFonts w:ascii="Segoe UI" w:eastAsia="Times New Roman" w:hAnsi="Segoe UI" w:cs="Segoe UI"/>
          <w:color w:val="333333"/>
          <w:sz w:val="24"/>
          <w:szCs w:val="24"/>
        </w:rPr>
        <w:t xml:space="preserve">: </w:t>
      </w:r>
    </w:p>
    <w:p w:rsidR="0007332F" w:rsidRDefault="0007332F" w:rsidP="00073579">
      <w:pPr>
        <w:pStyle w:val="a6"/>
        <w:numPr>
          <w:ilvl w:val="0"/>
          <w:numId w:val="3"/>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Open </w:t>
      </w:r>
      <w:r>
        <w:rPr>
          <w:rFonts w:ascii="Arial" w:hAnsi="Arial" w:cs="Arial"/>
          <w:sz w:val="21"/>
          <w:szCs w:val="21"/>
          <w:shd w:val="clear" w:color="auto" w:fill="F5F5F5"/>
        </w:rPr>
        <w:t>CSharpLibrary</w:t>
      </w:r>
      <w:r w:rsidRPr="00FD5E9A">
        <w:rPr>
          <w:rFonts w:ascii="Arial" w:hAnsi="Arial" w:cs="Arial"/>
          <w:sz w:val="21"/>
          <w:szCs w:val="21"/>
          <w:shd w:val="clear" w:color="auto" w:fill="F5F5F5"/>
        </w:rPr>
        <w:t>.sln</w:t>
      </w:r>
      <w:r w:rsidRPr="00DB749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with Microsoft Visual Studio 2015 </w:t>
      </w:r>
    </w:p>
    <w:p w:rsidR="001B2F58" w:rsidRDefault="001B2F58" w:rsidP="00073579">
      <w:pPr>
        <w:pStyle w:val="a6"/>
        <w:numPr>
          <w:ilvl w:val="0"/>
          <w:numId w:val="3"/>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Open the Solution Explorer (</w:t>
      </w:r>
      <w:r w:rsidRPr="005A147B">
        <w:rPr>
          <w:rFonts w:ascii="Courier New" w:eastAsia="Times New Roman" w:hAnsi="Courier New" w:cs="Courier New"/>
          <w:color w:val="333333"/>
          <w:sz w:val="24"/>
          <w:szCs w:val="24"/>
        </w:rPr>
        <w:t>View -&gt; Solution Explorer</w:t>
      </w:r>
      <w:r>
        <w:rPr>
          <w:rFonts w:ascii="Segoe UI" w:eastAsia="Times New Roman" w:hAnsi="Segoe UI" w:cs="Segoe UI"/>
          <w:color w:val="333333"/>
          <w:sz w:val="24"/>
          <w:szCs w:val="24"/>
        </w:rPr>
        <w:t>)</w:t>
      </w:r>
      <w:r w:rsidR="005A147B">
        <w:rPr>
          <w:rFonts w:ascii="Segoe UI" w:eastAsia="Times New Roman" w:hAnsi="Segoe UI" w:cs="Segoe UI"/>
          <w:color w:val="333333"/>
          <w:sz w:val="24"/>
          <w:szCs w:val="24"/>
        </w:rPr>
        <w:t xml:space="preserve">, expand </w:t>
      </w:r>
      <w:r w:rsidR="005A147B" w:rsidRPr="005A147B">
        <w:rPr>
          <w:rFonts w:ascii="Courier New" w:eastAsia="Times New Roman" w:hAnsi="Courier New" w:cs="Courier New"/>
          <w:color w:val="333333"/>
          <w:sz w:val="24"/>
          <w:szCs w:val="24"/>
        </w:rPr>
        <w:t xml:space="preserve">Solution -&gt; </w:t>
      </w:r>
      <w:proofErr w:type="spellStart"/>
      <w:r w:rsidR="005A147B" w:rsidRPr="005A147B">
        <w:rPr>
          <w:rFonts w:ascii="Courier New" w:eastAsia="Times New Roman" w:hAnsi="Courier New" w:cs="Courier New"/>
          <w:color w:val="333333"/>
          <w:sz w:val="24"/>
          <w:szCs w:val="24"/>
        </w:rPr>
        <w:t>CSharpLibrary</w:t>
      </w:r>
      <w:proofErr w:type="spellEnd"/>
      <w:r w:rsidR="005A147B" w:rsidRPr="005A147B">
        <w:rPr>
          <w:rFonts w:ascii="Courier New" w:eastAsia="Times New Roman" w:hAnsi="Courier New" w:cs="Courier New"/>
          <w:color w:val="333333"/>
          <w:sz w:val="24"/>
          <w:szCs w:val="24"/>
        </w:rPr>
        <w:t xml:space="preserve"> -&gt; Refer</w:t>
      </w:r>
      <w:r w:rsidR="005A147B">
        <w:rPr>
          <w:rFonts w:ascii="Courier New" w:eastAsia="Times New Roman" w:hAnsi="Courier New" w:cs="Courier New"/>
          <w:color w:val="333333"/>
          <w:sz w:val="24"/>
          <w:szCs w:val="24"/>
        </w:rPr>
        <w:t>e</w:t>
      </w:r>
      <w:r w:rsidR="005A147B" w:rsidRPr="005A147B">
        <w:rPr>
          <w:rFonts w:ascii="Courier New" w:eastAsia="Times New Roman" w:hAnsi="Courier New" w:cs="Courier New"/>
          <w:color w:val="333333"/>
          <w:sz w:val="24"/>
          <w:szCs w:val="24"/>
        </w:rPr>
        <w:t>nces</w:t>
      </w:r>
      <w:r w:rsidRPr="005A147B">
        <w:rPr>
          <w:rFonts w:ascii="Courier New" w:eastAsia="Times New Roman" w:hAnsi="Courier New" w:cs="Courier New"/>
          <w:color w:val="333333"/>
          <w:sz w:val="24"/>
          <w:szCs w:val="24"/>
        </w:rPr>
        <w:t xml:space="preserve"> </w:t>
      </w:r>
      <w:r>
        <w:rPr>
          <w:rFonts w:ascii="Segoe UI" w:eastAsia="Times New Roman" w:hAnsi="Segoe UI" w:cs="Segoe UI"/>
          <w:color w:val="333333"/>
          <w:sz w:val="24"/>
          <w:szCs w:val="24"/>
        </w:rPr>
        <w:t xml:space="preserve">and check if </w:t>
      </w:r>
      <w:r w:rsidR="005A147B">
        <w:rPr>
          <w:rFonts w:ascii="Segoe UI" w:eastAsia="Times New Roman" w:hAnsi="Segoe UI" w:cs="Segoe UI"/>
          <w:color w:val="333333"/>
          <w:sz w:val="24"/>
          <w:szCs w:val="24"/>
        </w:rPr>
        <w:t xml:space="preserve">there is reference to </w:t>
      </w:r>
      <w:r w:rsidR="009C4D31">
        <w:rPr>
          <w:rFonts w:ascii="Segoe UI" w:eastAsia="Times New Roman" w:hAnsi="Segoe UI" w:cs="Segoe UI"/>
          <w:color w:val="333333"/>
          <w:sz w:val="24"/>
          <w:szCs w:val="24"/>
        </w:rPr>
        <w:t xml:space="preserve">the </w:t>
      </w:r>
      <w:proofErr w:type="spellStart"/>
      <w:r w:rsidR="005A147B" w:rsidRPr="009C4D31">
        <w:rPr>
          <w:rFonts w:ascii="Courier New" w:eastAsia="Times New Roman" w:hAnsi="Courier New" w:cs="Courier New"/>
          <w:color w:val="333333"/>
          <w:sz w:val="24"/>
          <w:szCs w:val="24"/>
        </w:rPr>
        <w:t>libpxcclr.cs</w:t>
      </w:r>
      <w:proofErr w:type="spellEnd"/>
      <w:r w:rsidR="005A147B">
        <w:rPr>
          <w:rFonts w:ascii="Segoe UI" w:eastAsia="Times New Roman" w:hAnsi="Segoe UI" w:cs="Segoe UI"/>
          <w:color w:val="333333"/>
          <w:sz w:val="24"/>
          <w:szCs w:val="24"/>
        </w:rPr>
        <w:t xml:space="preserve">  library</w:t>
      </w:r>
    </w:p>
    <w:p w:rsidR="009C4D31" w:rsidRDefault="009C4D31" w:rsidP="009C4D31">
      <w:pPr>
        <w:pStyle w:val="a6"/>
        <w:numPr>
          <w:ilvl w:val="1"/>
          <w:numId w:val="3"/>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If not, then right click on the Reference -&gt; Add reference…</w:t>
      </w:r>
      <w:r w:rsidR="00BE7C8D">
        <w:rPr>
          <w:rFonts w:ascii="Segoe UI" w:eastAsia="Times New Roman" w:hAnsi="Segoe UI" w:cs="Segoe UI"/>
          <w:color w:val="333333"/>
          <w:sz w:val="24"/>
          <w:szCs w:val="24"/>
        </w:rPr>
        <w:t xml:space="preserve"> to open Reference manager </w:t>
      </w:r>
    </w:p>
    <w:p w:rsidR="009C4D31" w:rsidRDefault="00BE7C8D" w:rsidP="009C4D31">
      <w:pPr>
        <w:pStyle w:val="a6"/>
        <w:numPr>
          <w:ilvl w:val="1"/>
          <w:numId w:val="3"/>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Click </w:t>
      </w:r>
      <w:r w:rsidRPr="00BE7C8D">
        <w:rPr>
          <w:rFonts w:ascii="Courier New" w:eastAsia="Times New Roman" w:hAnsi="Courier New" w:cs="Courier New"/>
          <w:color w:val="333333"/>
          <w:sz w:val="24"/>
          <w:szCs w:val="24"/>
        </w:rPr>
        <w:t>Browse</w:t>
      </w:r>
      <w:r>
        <w:rPr>
          <w:rFonts w:ascii="Segoe UI" w:eastAsia="Times New Roman" w:hAnsi="Segoe UI" w:cs="Segoe UI"/>
          <w:color w:val="333333"/>
          <w:sz w:val="24"/>
          <w:szCs w:val="24"/>
        </w:rPr>
        <w:t xml:space="preserve"> tab, and then </w:t>
      </w:r>
      <w:r w:rsidRPr="00BE7C8D">
        <w:rPr>
          <w:rFonts w:ascii="Courier New" w:eastAsia="Times New Roman" w:hAnsi="Courier New" w:cs="Courier New"/>
          <w:color w:val="333333"/>
          <w:sz w:val="24"/>
          <w:szCs w:val="24"/>
        </w:rPr>
        <w:t>Browse…</w:t>
      </w:r>
      <w:r>
        <w:rPr>
          <w:rFonts w:ascii="Segoe UI" w:eastAsia="Times New Roman" w:hAnsi="Segoe UI" w:cs="Segoe UI"/>
          <w:color w:val="333333"/>
          <w:sz w:val="24"/>
          <w:szCs w:val="24"/>
        </w:rPr>
        <w:t xml:space="preserve"> button to find location of </w:t>
      </w:r>
      <w:r w:rsidRPr="009C4D31">
        <w:rPr>
          <w:rFonts w:ascii="Courier New" w:eastAsia="Times New Roman" w:hAnsi="Courier New" w:cs="Courier New"/>
          <w:color w:val="333333"/>
          <w:sz w:val="24"/>
          <w:szCs w:val="24"/>
        </w:rPr>
        <w:t>libpxcclr.cs</w:t>
      </w:r>
      <w:r>
        <w:rPr>
          <w:rFonts w:ascii="Courier New" w:eastAsia="Times New Roman" w:hAnsi="Courier New" w:cs="Courier New"/>
          <w:color w:val="333333"/>
          <w:sz w:val="24"/>
          <w:szCs w:val="24"/>
        </w:rPr>
        <w:t>.dll</w:t>
      </w:r>
      <w:r>
        <w:rPr>
          <w:rFonts w:ascii="Segoe UI" w:eastAsia="Times New Roman" w:hAnsi="Segoe UI" w:cs="Segoe UI"/>
          <w:color w:val="333333"/>
          <w:sz w:val="24"/>
          <w:szCs w:val="24"/>
        </w:rPr>
        <w:t xml:space="preserve"> in your file system</w:t>
      </w:r>
    </w:p>
    <w:p w:rsidR="0007332F" w:rsidRPr="0047613D" w:rsidRDefault="0007332F" w:rsidP="0007332F">
      <w:pPr>
        <w:pStyle w:val="a6"/>
        <w:numPr>
          <w:ilvl w:val="0"/>
          <w:numId w:val="3"/>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Build and save the library </w:t>
      </w:r>
      <w:r w:rsidR="00073579">
        <w:rPr>
          <w:rFonts w:ascii="Courier New" w:eastAsia="Times New Roman" w:hAnsi="Courier New" w:cs="Courier New"/>
          <w:color w:val="333333"/>
          <w:sz w:val="24"/>
          <w:szCs w:val="24"/>
        </w:rPr>
        <w:t>CSharpLibrary</w:t>
      </w:r>
      <w:r w:rsidRPr="0007332F">
        <w:rPr>
          <w:rFonts w:ascii="Courier New" w:eastAsia="Times New Roman" w:hAnsi="Courier New" w:cs="Courier New"/>
          <w:color w:val="333333"/>
          <w:sz w:val="24"/>
          <w:szCs w:val="24"/>
        </w:rPr>
        <w:t>.dll</w:t>
      </w:r>
      <w:r>
        <w:rPr>
          <w:rFonts w:ascii="Courier New" w:eastAsia="Times New Roman" w:hAnsi="Courier New" w:cs="Courier New"/>
          <w:color w:val="333333"/>
          <w:sz w:val="24"/>
          <w:szCs w:val="24"/>
        </w:rPr>
        <w:t>,</w:t>
      </w:r>
      <w:r>
        <w:rPr>
          <w:rFonts w:ascii="Segoe UI" w:eastAsia="Times New Roman" w:hAnsi="Segoe UI" w:cs="Segoe UI"/>
          <w:color w:val="333333"/>
          <w:sz w:val="24"/>
          <w:szCs w:val="24"/>
        </w:rPr>
        <w:t xml:space="preserve"> under the local </w:t>
      </w:r>
      <w:r w:rsidRPr="0007332F">
        <w:rPr>
          <w:rFonts w:ascii="Courier New" w:eastAsia="Times New Roman" w:hAnsi="Courier New" w:cs="Courier New"/>
          <w:color w:val="333333"/>
          <w:sz w:val="24"/>
          <w:szCs w:val="24"/>
        </w:rPr>
        <w:t>bin</w:t>
      </w:r>
      <w:r>
        <w:rPr>
          <w:rFonts w:ascii="Segoe UI" w:eastAsia="Times New Roman" w:hAnsi="Segoe UI" w:cs="Segoe UI"/>
          <w:color w:val="333333"/>
          <w:sz w:val="24"/>
          <w:szCs w:val="24"/>
        </w:rPr>
        <w:t xml:space="preserve"> directory</w:t>
      </w:r>
    </w:p>
    <w:p w:rsidR="001B2F58" w:rsidRDefault="001B2F58" w:rsidP="001B2F58">
      <w:pPr>
        <w:spacing w:after="240" w:line="240" w:lineRule="auto"/>
        <w:rPr>
          <w:rFonts w:ascii="Segoe UI" w:eastAsia="Times New Roman" w:hAnsi="Segoe UI" w:cs="Segoe UI"/>
          <w:color w:val="333333"/>
          <w:sz w:val="24"/>
          <w:szCs w:val="24"/>
        </w:rPr>
      </w:pPr>
      <w:proofErr w:type="gramStart"/>
      <w:r>
        <w:rPr>
          <w:rFonts w:ascii="Courier New" w:eastAsia="Times New Roman" w:hAnsi="Courier New" w:cs="Courier New"/>
          <w:color w:val="333333"/>
          <w:sz w:val="24"/>
          <w:szCs w:val="24"/>
        </w:rPr>
        <w:t>samples</w:t>
      </w:r>
      <w:r>
        <w:rPr>
          <w:rFonts w:ascii="Courier New" w:eastAsia="Times New Roman" w:hAnsi="Courier New" w:cs="Courier New"/>
          <w:color w:val="333333"/>
          <w:sz w:val="24"/>
          <w:szCs w:val="24"/>
        </w:rPr>
        <w:t>/</w:t>
      </w:r>
      <w:proofErr w:type="spellStart"/>
      <w:r>
        <w:rPr>
          <w:rFonts w:ascii="Courier New" w:eastAsia="Times New Roman" w:hAnsi="Courier New" w:cs="Courier New"/>
          <w:color w:val="333333"/>
          <w:sz w:val="24"/>
          <w:szCs w:val="24"/>
        </w:rPr>
        <w:t>EmoTracker</w:t>
      </w:r>
      <w:proofErr w:type="spellEnd"/>
      <w:proofErr w:type="gramEnd"/>
      <w:r>
        <w:rPr>
          <w:rFonts w:ascii="Segoe UI" w:eastAsia="Times New Roman" w:hAnsi="Segoe UI" w:cs="Segoe UI"/>
          <w:color w:val="333333"/>
          <w:sz w:val="24"/>
          <w:szCs w:val="24"/>
        </w:rPr>
        <w:t xml:space="preserve">: </w:t>
      </w:r>
    </w:p>
    <w:p w:rsidR="001B2F58" w:rsidRDefault="001B2F58" w:rsidP="001B2F58">
      <w:pPr>
        <w:pStyle w:val="a6"/>
        <w:numPr>
          <w:ilvl w:val="0"/>
          <w:numId w:val="7"/>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Open </w:t>
      </w:r>
      <w:r>
        <w:rPr>
          <w:rFonts w:ascii="Arial" w:hAnsi="Arial" w:cs="Arial"/>
          <w:sz w:val="21"/>
          <w:szCs w:val="21"/>
          <w:shd w:val="clear" w:color="auto" w:fill="F5F5F5"/>
        </w:rPr>
        <w:t>EmoTracker</w:t>
      </w:r>
      <w:r w:rsidRPr="00FD5E9A">
        <w:rPr>
          <w:rFonts w:ascii="Arial" w:hAnsi="Arial" w:cs="Arial"/>
          <w:sz w:val="21"/>
          <w:szCs w:val="21"/>
          <w:shd w:val="clear" w:color="auto" w:fill="F5F5F5"/>
        </w:rPr>
        <w:t>.sln</w:t>
      </w:r>
      <w:r w:rsidRPr="00DB749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with Microsoft Visual Studio 2015 </w:t>
      </w:r>
    </w:p>
    <w:p w:rsidR="00BE7C8D" w:rsidRDefault="00BE7C8D" w:rsidP="00BE7C8D">
      <w:pPr>
        <w:pStyle w:val="a6"/>
        <w:numPr>
          <w:ilvl w:val="0"/>
          <w:numId w:val="7"/>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Open the Solution Explorer (</w:t>
      </w:r>
      <w:r w:rsidRPr="005A147B">
        <w:rPr>
          <w:rFonts w:ascii="Courier New" w:eastAsia="Times New Roman" w:hAnsi="Courier New" w:cs="Courier New"/>
          <w:color w:val="333333"/>
          <w:sz w:val="24"/>
          <w:szCs w:val="24"/>
        </w:rPr>
        <w:t>View -&gt; Solution Explorer</w:t>
      </w:r>
      <w:r>
        <w:rPr>
          <w:rFonts w:ascii="Segoe UI" w:eastAsia="Times New Roman" w:hAnsi="Segoe UI" w:cs="Segoe UI"/>
          <w:color w:val="333333"/>
          <w:sz w:val="24"/>
          <w:szCs w:val="24"/>
        </w:rPr>
        <w:t xml:space="preserve">), expand </w:t>
      </w:r>
      <w:r w:rsidRPr="005A147B">
        <w:rPr>
          <w:rFonts w:ascii="Courier New" w:eastAsia="Times New Roman" w:hAnsi="Courier New" w:cs="Courier New"/>
          <w:color w:val="333333"/>
          <w:sz w:val="24"/>
          <w:szCs w:val="24"/>
        </w:rPr>
        <w:t xml:space="preserve">Solution -&gt; </w:t>
      </w:r>
      <w:proofErr w:type="spellStart"/>
      <w:r>
        <w:rPr>
          <w:rFonts w:ascii="Courier New" w:eastAsia="Times New Roman" w:hAnsi="Courier New" w:cs="Courier New"/>
          <w:color w:val="333333"/>
          <w:sz w:val="24"/>
          <w:szCs w:val="24"/>
        </w:rPr>
        <w:t>EmoTracker</w:t>
      </w:r>
      <w:proofErr w:type="spellEnd"/>
      <w:r w:rsidRPr="005A147B">
        <w:rPr>
          <w:rFonts w:ascii="Courier New" w:eastAsia="Times New Roman" w:hAnsi="Courier New" w:cs="Courier New"/>
          <w:color w:val="333333"/>
          <w:sz w:val="24"/>
          <w:szCs w:val="24"/>
        </w:rPr>
        <w:t xml:space="preserve"> -&gt; Refer</w:t>
      </w:r>
      <w:r>
        <w:rPr>
          <w:rFonts w:ascii="Courier New" w:eastAsia="Times New Roman" w:hAnsi="Courier New" w:cs="Courier New"/>
          <w:color w:val="333333"/>
          <w:sz w:val="24"/>
          <w:szCs w:val="24"/>
        </w:rPr>
        <w:t>e</w:t>
      </w:r>
      <w:r w:rsidRPr="005A147B">
        <w:rPr>
          <w:rFonts w:ascii="Courier New" w:eastAsia="Times New Roman" w:hAnsi="Courier New" w:cs="Courier New"/>
          <w:color w:val="333333"/>
          <w:sz w:val="24"/>
          <w:szCs w:val="24"/>
        </w:rPr>
        <w:t xml:space="preserve">nces </w:t>
      </w:r>
      <w:r>
        <w:rPr>
          <w:rFonts w:ascii="Segoe UI" w:eastAsia="Times New Roman" w:hAnsi="Segoe UI" w:cs="Segoe UI"/>
          <w:color w:val="333333"/>
          <w:sz w:val="24"/>
          <w:szCs w:val="24"/>
        </w:rPr>
        <w:t xml:space="preserve">and check if there is reference to the </w:t>
      </w:r>
      <w:proofErr w:type="spellStart"/>
      <w:r w:rsidRPr="009C4D31">
        <w:rPr>
          <w:rFonts w:ascii="Courier New" w:eastAsia="Times New Roman" w:hAnsi="Courier New" w:cs="Courier New"/>
          <w:color w:val="333333"/>
          <w:sz w:val="24"/>
          <w:szCs w:val="24"/>
        </w:rPr>
        <w:t>libpxcclr.cs</w:t>
      </w:r>
      <w:proofErr w:type="spellEnd"/>
      <w:r>
        <w:rPr>
          <w:rFonts w:ascii="Segoe UI" w:eastAsia="Times New Roman" w:hAnsi="Segoe UI" w:cs="Segoe UI"/>
          <w:color w:val="333333"/>
          <w:sz w:val="24"/>
          <w:szCs w:val="24"/>
        </w:rPr>
        <w:t xml:space="preserve">  library</w:t>
      </w:r>
    </w:p>
    <w:p w:rsidR="00BE7C8D" w:rsidRDefault="00BE7C8D" w:rsidP="00BE7C8D">
      <w:pPr>
        <w:pStyle w:val="a6"/>
        <w:numPr>
          <w:ilvl w:val="1"/>
          <w:numId w:val="7"/>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If not, then right click on the Reference -&gt; Add reference… to open Reference manager </w:t>
      </w:r>
    </w:p>
    <w:p w:rsidR="00BE7C8D" w:rsidRDefault="00BE7C8D" w:rsidP="00BE7C8D">
      <w:pPr>
        <w:pStyle w:val="a6"/>
        <w:numPr>
          <w:ilvl w:val="1"/>
          <w:numId w:val="7"/>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Click </w:t>
      </w:r>
      <w:r w:rsidRPr="00BE7C8D">
        <w:rPr>
          <w:rFonts w:ascii="Courier New" w:eastAsia="Times New Roman" w:hAnsi="Courier New" w:cs="Courier New"/>
          <w:color w:val="333333"/>
          <w:sz w:val="24"/>
          <w:szCs w:val="24"/>
        </w:rPr>
        <w:t>Browse</w:t>
      </w:r>
      <w:r>
        <w:rPr>
          <w:rFonts w:ascii="Segoe UI" w:eastAsia="Times New Roman" w:hAnsi="Segoe UI" w:cs="Segoe UI"/>
          <w:color w:val="333333"/>
          <w:sz w:val="24"/>
          <w:szCs w:val="24"/>
        </w:rPr>
        <w:t xml:space="preserve"> tab, and then </w:t>
      </w:r>
      <w:r w:rsidRPr="00BE7C8D">
        <w:rPr>
          <w:rFonts w:ascii="Courier New" w:eastAsia="Times New Roman" w:hAnsi="Courier New" w:cs="Courier New"/>
          <w:color w:val="333333"/>
          <w:sz w:val="24"/>
          <w:szCs w:val="24"/>
        </w:rPr>
        <w:t>Browse…</w:t>
      </w:r>
      <w:r>
        <w:rPr>
          <w:rFonts w:ascii="Segoe UI" w:eastAsia="Times New Roman" w:hAnsi="Segoe UI" w:cs="Segoe UI"/>
          <w:color w:val="333333"/>
          <w:sz w:val="24"/>
          <w:szCs w:val="24"/>
        </w:rPr>
        <w:t xml:space="preserve"> button to find location of </w:t>
      </w:r>
      <w:r w:rsidRPr="009C4D31">
        <w:rPr>
          <w:rFonts w:ascii="Courier New" w:eastAsia="Times New Roman" w:hAnsi="Courier New" w:cs="Courier New"/>
          <w:color w:val="333333"/>
          <w:sz w:val="24"/>
          <w:szCs w:val="24"/>
        </w:rPr>
        <w:t>libpxcclr.cs</w:t>
      </w:r>
      <w:r>
        <w:rPr>
          <w:rFonts w:ascii="Courier New" w:eastAsia="Times New Roman" w:hAnsi="Courier New" w:cs="Courier New"/>
          <w:color w:val="333333"/>
          <w:sz w:val="24"/>
          <w:szCs w:val="24"/>
        </w:rPr>
        <w:t>.dll</w:t>
      </w:r>
      <w:r>
        <w:rPr>
          <w:rFonts w:ascii="Segoe UI" w:eastAsia="Times New Roman" w:hAnsi="Segoe UI" w:cs="Segoe UI"/>
          <w:color w:val="333333"/>
          <w:sz w:val="24"/>
          <w:szCs w:val="24"/>
        </w:rPr>
        <w:t xml:space="preserve"> in your file system</w:t>
      </w:r>
    </w:p>
    <w:p w:rsidR="00BE7C8D" w:rsidRDefault="00BE7C8D" w:rsidP="00BE7C8D">
      <w:pPr>
        <w:pStyle w:val="a6"/>
        <w:numPr>
          <w:ilvl w:val="0"/>
          <w:numId w:val="7"/>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Open the Solution Explorer (</w:t>
      </w:r>
      <w:r w:rsidRPr="005A147B">
        <w:rPr>
          <w:rFonts w:ascii="Courier New" w:eastAsia="Times New Roman" w:hAnsi="Courier New" w:cs="Courier New"/>
          <w:color w:val="333333"/>
          <w:sz w:val="24"/>
          <w:szCs w:val="24"/>
        </w:rPr>
        <w:t>View -&gt; Solution Explorer</w:t>
      </w:r>
      <w:r>
        <w:rPr>
          <w:rFonts w:ascii="Segoe UI" w:eastAsia="Times New Roman" w:hAnsi="Segoe UI" w:cs="Segoe UI"/>
          <w:color w:val="333333"/>
          <w:sz w:val="24"/>
          <w:szCs w:val="24"/>
        </w:rPr>
        <w:t xml:space="preserve">), expand </w:t>
      </w:r>
      <w:r w:rsidRPr="005A147B">
        <w:rPr>
          <w:rFonts w:ascii="Courier New" w:eastAsia="Times New Roman" w:hAnsi="Courier New" w:cs="Courier New"/>
          <w:color w:val="333333"/>
          <w:sz w:val="24"/>
          <w:szCs w:val="24"/>
        </w:rPr>
        <w:t xml:space="preserve">Solution -&gt; </w:t>
      </w:r>
      <w:proofErr w:type="spellStart"/>
      <w:r w:rsidRPr="005A147B">
        <w:rPr>
          <w:rFonts w:ascii="Courier New" w:eastAsia="Times New Roman" w:hAnsi="Courier New" w:cs="Courier New"/>
          <w:color w:val="333333"/>
          <w:sz w:val="24"/>
          <w:szCs w:val="24"/>
        </w:rPr>
        <w:t>CSharpLibrary</w:t>
      </w:r>
      <w:proofErr w:type="spellEnd"/>
      <w:r w:rsidRPr="005A147B">
        <w:rPr>
          <w:rFonts w:ascii="Courier New" w:eastAsia="Times New Roman" w:hAnsi="Courier New" w:cs="Courier New"/>
          <w:color w:val="333333"/>
          <w:sz w:val="24"/>
          <w:szCs w:val="24"/>
        </w:rPr>
        <w:t xml:space="preserve"> -&gt; Refer</w:t>
      </w:r>
      <w:r>
        <w:rPr>
          <w:rFonts w:ascii="Courier New" w:eastAsia="Times New Roman" w:hAnsi="Courier New" w:cs="Courier New"/>
          <w:color w:val="333333"/>
          <w:sz w:val="24"/>
          <w:szCs w:val="24"/>
        </w:rPr>
        <w:t>e</w:t>
      </w:r>
      <w:r w:rsidRPr="005A147B">
        <w:rPr>
          <w:rFonts w:ascii="Courier New" w:eastAsia="Times New Roman" w:hAnsi="Courier New" w:cs="Courier New"/>
          <w:color w:val="333333"/>
          <w:sz w:val="24"/>
          <w:szCs w:val="24"/>
        </w:rPr>
        <w:t xml:space="preserve">nces </w:t>
      </w:r>
      <w:r>
        <w:rPr>
          <w:rFonts w:ascii="Segoe UI" w:eastAsia="Times New Roman" w:hAnsi="Segoe UI" w:cs="Segoe UI"/>
          <w:color w:val="333333"/>
          <w:sz w:val="24"/>
          <w:szCs w:val="24"/>
        </w:rPr>
        <w:t xml:space="preserve">and check if there is reference to the </w:t>
      </w:r>
      <w:proofErr w:type="spellStart"/>
      <w:r w:rsidRPr="005A147B">
        <w:rPr>
          <w:rFonts w:ascii="Courier New" w:eastAsia="Times New Roman" w:hAnsi="Courier New" w:cs="Courier New"/>
          <w:color w:val="333333"/>
          <w:sz w:val="24"/>
          <w:szCs w:val="24"/>
        </w:rPr>
        <w:t>CSharpLibrary</w:t>
      </w:r>
      <w:proofErr w:type="spellEnd"/>
      <w:r w:rsidRPr="005A147B">
        <w:rPr>
          <w:rFonts w:ascii="Courier New" w:eastAsia="Times New Roman" w:hAnsi="Courier New" w:cs="Courier New"/>
          <w:color w:val="333333"/>
          <w:sz w:val="24"/>
          <w:szCs w:val="24"/>
        </w:rPr>
        <w:t xml:space="preserve"> </w:t>
      </w:r>
      <w:r>
        <w:rPr>
          <w:rFonts w:ascii="Segoe UI" w:eastAsia="Times New Roman" w:hAnsi="Segoe UI" w:cs="Segoe UI"/>
          <w:color w:val="333333"/>
          <w:sz w:val="24"/>
          <w:szCs w:val="24"/>
        </w:rPr>
        <w:t>library</w:t>
      </w:r>
    </w:p>
    <w:p w:rsidR="00BE7C8D" w:rsidRDefault="00BE7C8D" w:rsidP="00BE7C8D">
      <w:pPr>
        <w:pStyle w:val="a6"/>
        <w:numPr>
          <w:ilvl w:val="1"/>
          <w:numId w:val="7"/>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If not, then right click on the Reference -&gt; Add reference… to open Reference manager </w:t>
      </w:r>
    </w:p>
    <w:p w:rsidR="00BE7C8D" w:rsidRPr="00BE7C8D" w:rsidRDefault="00BE7C8D" w:rsidP="00E67B57">
      <w:pPr>
        <w:pStyle w:val="a6"/>
        <w:numPr>
          <w:ilvl w:val="0"/>
          <w:numId w:val="7"/>
        </w:numPr>
        <w:spacing w:after="240" w:line="240" w:lineRule="auto"/>
        <w:rPr>
          <w:rFonts w:ascii="Segoe UI" w:eastAsia="Times New Roman" w:hAnsi="Segoe UI" w:cs="Segoe UI"/>
          <w:color w:val="333333"/>
          <w:sz w:val="24"/>
          <w:szCs w:val="24"/>
        </w:rPr>
      </w:pPr>
      <w:r w:rsidRPr="00BE7C8D">
        <w:rPr>
          <w:rFonts w:ascii="Segoe UI" w:eastAsia="Times New Roman" w:hAnsi="Segoe UI" w:cs="Segoe UI"/>
          <w:color w:val="333333"/>
          <w:sz w:val="24"/>
          <w:szCs w:val="24"/>
        </w:rPr>
        <w:t xml:space="preserve">Click </w:t>
      </w:r>
      <w:r w:rsidRPr="00BE7C8D">
        <w:rPr>
          <w:rFonts w:ascii="Courier New" w:eastAsia="Times New Roman" w:hAnsi="Courier New" w:cs="Courier New"/>
          <w:color w:val="333333"/>
          <w:sz w:val="24"/>
          <w:szCs w:val="24"/>
        </w:rPr>
        <w:t>Browse</w:t>
      </w:r>
      <w:r w:rsidRPr="00BE7C8D">
        <w:rPr>
          <w:rFonts w:ascii="Segoe UI" w:eastAsia="Times New Roman" w:hAnsi="Segoe UI" w:cs="Segoe UI"/>
          <w:color w:val="333333"/>
          <w:sz w:val="24"/>
          <w:szCs w:val="24"/>
        </w:rPr>
        <w:t xml:space="preserve"> tab, and then </w:t>
      </w:r>
      <w:r w:rsidRPr="00BE7C8D">
        <w:rPr>
          <w:rFonts w:ascii="Courier New" w:eastAsia="Times New Roman" w:hAnsi="Courier New" w:cs="Courier New"/>
          <w:color w:val="333333"/>
          <w:sz w:val="24"/>
          <w:szCs w:val="24"/>
        </w:rPr>
        <w:t>Browse…</w:t>
      </w:r>
      <w:r w:rsidRPr="00BE7C8D">
        <w:rPr>
          <w:rFonts w:ascii="Segoe UI" w:eastAsia="Times New Roman" w:hAnsi="Segoe UI" w:cs="Segoe UI"/>
          <w:color w:val="333333"/>
          <w:sz w:val="24"/>
          <w:szCs w:val="24"/>
        </w:rPr>
        <w:t xml:space="preserve"> button to find location of </w:t>
      </w:r>
      <w:r w:rsidRPr="00BE7C8D">
        <w:rPr>
          <w:rFonts w:ascii="Courier New" w:eastAsia="Times New Roman" w:hAnsi="Courier New" w:cs="Courier New"/>
          <w:color w:val="333333"/>
          <w:sz w:val="24"/>
          <w:szCs w:val="24"/>
        </w:rPr>
        <w:t>CSharpLibrary.dll</w:t>
      </w:r>
      <w:r w:rsidRPr="00BE7C8D">
        <w:rPr>
          <w:rFonts w:ascii="Segoe UI" w:eastAsia="Times New Roman" w:hAnsi="Segoe UI" w:cs="Segoe UI"/>
          <w:color w:val="333333"/>
          <w:sz w:val="24"/>
          <w:szCs w:val="24"/>
        </w:rPr>
        <w:t xml:space="preserve"> in your file system</w:t>
      </w:r>
    </w:p>
    <w:p w:rsidR="001B2F58" w:rsidRPr="0047613D" w:rsidRDefault="001B2F58" w:rsidP="001B2F58">
      <w:pPr>
        <w:pStyle w:val="a6"/>
        <w:numPr>
          <w:ilvl w:val="0"/>
          <w:numId w:val="7"/>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Build and save the </w:t>
      </w:r>
      <w:r>
        <w:rPr>
          <w:rFonts w:ascii="Courier New" w:eastAsia="Times New Roman" w:hAnsi="Courier New" w:cs="Courier New"/>
          <w:color w:val="333333"/>
          <w:sz w:val="24"/>
          <w:szCs w:val="24"/>
        </w:rPr>
        <w:t>EmoTracker.exe</w:t>
      </w:r>
      <w:r>
        <w:rPr>
          <w:rFonts w:ascii="Segoe UI" w:eastAsia="Times New Roman" w:hAnsi="Segoe UI" w:cs="Segoe UI"/>
          <w:color w:val="333333"/>
          <w:sz w:val="24"/>
          <w:szCs w:val="24"/>
        </w:rPr>
        <w:t xml:space="preserve"> application, </w:t>
      </w:r>
      <w:r>
        <w:rPr>
          <w:rFonts w:ascii="Segoe UI" w:eastAsia="Times New Roman" w:hAnsi="Segoe UI" w:cs="Segoe UI"/>
          <w:color w:val="333333"/>
          <w:sz w:val="24"/>
          <w:szCs w:val="24"/>
        </w:rPr>
        <w:t xml:space="preserve">under the local </w:t>
      </w:r>
      <w:r w:rsidRPr="0007332F">
        <w:rPr>
          <w:rFonts w:ascii="Courier New" w:eastAsia="Times New Roman" w:hAnsi="Courier New" w:cs="Courier New"/>
          <w:color w:val="333333"/>
          <w:sz w:val="24"/>
          <w:szCs w:val="24"/>
        </w:rPr>
        <w:t>bin</w:t>
      </w:r>
      <w:r>
        <w:rPr>
          <w:rFonts w:ascii="Segoe UI" w:eastAsia="Times New Roman" w:hAnsi="Segoe UI" w:cs="Segoe UI"/>
          <w:color w:val="333333"/>
          <w:sz w:val="24"/>
          <w:szCs w:val="24"/>
        </w:rPr>
        <w:t xml:space="preserve"> directory</w:t>
      </w:r>
    </w:p>
    <w:p w:rsidR="00BE7C8D" w:rsidRDefault="00BE7C8D" w:rsidP="00BE7C8D">
      <w:pPr>
        <w:spacing w:after="240" w:line="240" w:lineRule="auto"/>
        <w:rPr>
          <w:rFonts w:ascii="Segoe UI" w:eastAsia="Times New Roman" w:hAnsi="Segoe UI" w:cs="Segoe UI"/>
          <w:color w:val="333333"/>
          <w:sz w:val="24"/>
          <w:szCs w:val="24"/>
        </w:rPr>
      </w:pPr>
      <w:r>
        <w:rPr>
          <w:rFonts w:ascii="Courier New" w:eastAsia="Times New Roman" w:hAnsi="Courier New" w:cs="Courier New"/>
          <w:color w:val="333333"/>
          <w:sz w:val="24"/>
          <w:szCs w:val="24"/>
        </w:rPr>
        <w:t>rssdk2video</w:t>
      </w:r>
      <w:r>
        <w:rPr>
          <w:rFonts w:ascii="Segoe UI" w:eastAsia="Times New Roman" w:hAnsi="Segoe UI" w:cs="Segoe UI"/>
          <w:color w:val="333333"/>
          <w:sz w:val="24"/>
          <w:szCs w:val="24"/>
        </w:rPr>
        <w:t xml:space="preserve">: </w:t>
      </w:r>
    </w:p>
    <w:p w:rsidR="00BE7C8D" w:rsidRDefault="00BE7C8D" w:rsidP="00BE7C8D">
      <w:pPr>
        <w:pStyle w:val="a6"/>
        <w:numPr>
          <w:ilvl w:val="0"/>
          <w:numId w:val="8"/>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Open </w:t>
      </w:r>
      <w:r w:rsidRPr="00BE7C8D">
        <w:rPr>
          <w:rFonts w:ascii="Courier New" w:hAnsi="Courier New" w:cs="Courier New"/>
          <w:sz w:val="21"/>
          <w:szCs w:val="21"/>
          <w:shd w:val="clear" w:color="auto" w:fill="F5F5F5"/>
        </w:rPr>
        <w:t>rssdk2video</w:t>
      </w:r>
      <w:r w:rsidRPr="00BE7C8D">
        <w:rPr>
          <w:rFonts w:ascii="Courier New" w:hAnsi="Courier New" w:cs="Courier New"/>
          <w:sz w:val="21"/>
          <w:szCs w:val="21"/>
          <w:shd w:val="clear" w:color="auto" w:fill="F5F5F5"/>
        </w:rPr>
        <w:t>.sln</w:t>
      </w:r>
      <w:r w:rsidRPr="00DB749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with Microsoft Visual Studio 2015 </w:t>
      </w:r>
    </w:p>
    <w:p w:rsidR="00BE7C8D" w:rsidRDefault="00BE7C8D" w:rsidP="00BE7C8D">
      <w:pPr>
        <w:pStyle w:val="a6"/>
        <w:numPr>
          <w:ilvl w:val="0"/>
          <w:numId w:val="8"/>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Check path to RSSDK</w:t>
      </w:r>
      <w:r>
        <w:rPr>
          <w:rFonts w:ascii="Segoe UI" w:eastAsia="Times New Roman" w:hAnsi="Segoe UI" w:cs="Segoe UI"/>
          <w:color w:val="333333"/>
          <w:sz w:val="24"/>
          <w:szCs w:val="24"/>
        </w:rPr>
        <w:t xml:space="preserve"> and </w:t>
      </w:r>
      <w:proofErr w:type="spellStart"/>
      <w:r>
        <w:rPr>
          <w:rFonts w:ascii="Segoe UI" w:eastAsia="Times New Roman" w:hAnsi="Segoe UI" w:cs="Segoe UI"/>
          <w:color w:val="333333"/>
          <w:sz w:val="24"/>
          <w:szCs w:val="24"/>
        </w:rPr>
        <w:t>OpenCV</w:t>
      </w:r>
      <w:proofErr w:type="spellEnd"/>
      <w:r>
        <w:rPr>
          <w:rFonts w:ascii="Segoe UI" w:eastAsia="Times New Roman" w:hAnsi="Segoe UI" w:cs="Segoe UI"/>
          <w:color w:val="333333"/>
          <w:sz w:val="24"/>
          <w:szCs w:val="24"/>
        </w:rPr>
        <w:t xml:space="preserve"> include directory </w:t>
      </w:r>
    </w:p>
    <w:p w:rsidR="00BE7C8D" w:rsidRPr="0007332F" w:rsidRDefault="00BE7C8D" w:rsidP="00BE7C8D">
      <w:pPr>
        <w:pStyle w:val="a6"/>
        <w:numPr>
          <w:ilvl w:val="1"/>
          <w:numId w:val="8"/>
        </w:numPr>
        <w:spacing w:after="240" w:line="240" w:lineRule="auto"/>
        <w:rPr>
          <w:rFonts w:ascii="Courier New" w:eastAsia="Times New Roman" w:hAnsi="Courier New" w:cs="Courier New"/>
          <w:color w:val="333333"/>
          <w:sz w:val="24"/>
          <w:szCs w:val="24"/>
        </w:rPr>
      </w:pPr>
      <w:r w:rsidRPr="0007332F">
        <w:rPr>
          <w:rFonts w:ascii="Courier New" w:eastAsia="Times New Roman" w:hAnsi="Courier New" w:cs="Courier New"/>
          <w:color w:val="333333"/>
          <w:sz w:val="24"/>
          <w:szCs w:val="24"/>
        </w:rPr>
        <w:t>Project -&gt; Properties</w:t>
      </w:r>
    </w:p>
    <w:p w:rsidR="00BE7C8D" w:rsidRPr="003640E9" w:rsidRDefault="00BE7C8D" w:rsidP="003640E9">
      <w:pPr>
        <w:pStyle w:val="a6"/>
        <w:numPr>
          <w:ilvl w:val="1"/>
          <w:numId w:val="8"/>
        </w:numPr>
        <w:spacing w:after="240" w:line="240" w:lineRule="auto"/>
        <w:rPr>
          <w:rStyle w:val="fcodeexample"/>
          <w:rFonts w:ascii="Segoe UI" w:eastAsia="Times New Roman" w:hAnsi="Segoe UI" w:cs="Segoe UI"/>
          <w:color w:val="333333"/>
          <w:sz w:val="24"/>
          <w:szCs w:val="24"/>
        </w:rPr>
      </w:pPr>
      <w:r w:rsidRPr="0007332F">
        <w:rPr>
          <w:rFonts w:ascii="Courier New" w:eastAsia="Times New Roman" w:hAnsi="Courier New" w:cs="Courier New"/>
          <w:color w:val="333333"/>
          <w:sz w:val="24"/>
          <w:szCs w:val="24"/>
        </w:rPr>
        <w:t>C/C++ -&gt; General -&gt; Additional include path</w:t>
      </w:r>
      <w:r>
        <w:rPr>
          <w:rFonts w:ascii="Segoe UI" w:eastAsia="Times New Roman" w:hAnsi="Segoe UI" w:cs="Segoe UI"/>
          <w:color w:val="333333"/>
          <w:sz w:val="24"/>
          <w:szCs w:val="24"/>
        </w:rPr>
        <w:t xml:space="preserve">   it should contain RSSDK</w:t>
      </w:r>
      <w:r w:rsidR="003640E9" w:rsidRPr="003640E9">
        <w:rPr>
          <w:rFonts w:ascii="Segoe UI" w:eastAsia="Times New Roman" w:hAnsi="Segoe UI" w:cs="Segoe UI"/>
          <w:color w:val="333333"/>
          <w:sz w:val="24"/>
          <w:szCs w:val="24"/>
        </w:rPr>
        <w:t xml:space="preserve"> </w:t>
      </w:r>
      <w:r w:rsidR="003640E9">
        <w:rPr>
          <w:rFonts w:ascii="Segoe UI" w:eastAsia="Times New Roman" w:hAnsi="Segoe UI" w:cs="Segoe UI"/>
          <w:color w:val="333333"/>
          <w:sz w:val="24"/>
          <w:szCs w:val="24"/>
        </w:rPr>
        <w:t xml:space="preserve">and </w:t>
      </w:r>
      <w:proofErr w:type="spellStart"/>
      <w:r w:rsidR="003640E9">
        <w:rPr>
          <w:rFonts w:ascii="Segoe UI" w:eastAsia="Times New Roman" w:hAnsi="Segoe UI" w:cs="Segoe UI"/>
          <w:color w:val="333333"/>
          <w:sz w:val="24"/>
          <w:szCs w:val="24"/>
        </w:rPr>
        <w:t>OpenCV</w:t>
      </w:r>
      <w:proofErr w:type="spellEnd"/>
      <w:r>
        <w:rPr>
          <w:rFonts w:ascii="Segoe UI" w:eastAsia="Times New Roman" w:hAnsi="Segoe UI" w:cs="Segoe UI"/>
          <w:color w:val="333333"/>
          <w:sz w:val="24"/>
          <w:szCs w:val="24"/>
        </w:rPr>
        <w:t xml:space="preserve"> include path</w:t>
      </w:r>
      <w:r w:rsidR="003640E9">
        <w:rPr>
          <w:rFonts w:ascii="Segoe UI" w:eastAsia="Times New Roman" w:hAnsi="Segoe UI" w:cs="Segoe UI"/>
          <w:color w:val="333333"/>
          <w:sz w:val="24"/>
          <w:szCs w:val="24"/>
        </w:rPr>
        <w:t xml:space="preserve">, </w:t>
      </w:r>
      <w:proofErr w:type="spellStart"/>
      <w:r w:rsidR="003640E9">
        <w:rPr>
          <w:rFonts w:ascii="Segoe UI" w:eastAsia="Times New Roman" w:hAnsi="Segoe UI" w:cs="Segoe UI"/>
          <w:color w:val="333333"/>
          <w:sz w:val="24"/>
          <w:szCs w:val="24"/>
        </w:rPr>
        <w:t>t.ex</w:t>
      </w:r>
      <w:proofErr w:type="spellEnd"/>
      <w:r w:rsidR="003640E9">
        <w:rPr>
          <w:rFonts w:ascii="Segoe UI" w:eastAsia="Times New Roman" w:hAnsi="Segoe UI" w:cs="Segoe UI"/>
          <w:color w:val="333333"/>
          <w:sz w:val="24"/>
          <w:szCs w:val="24"/>
        </w:rPr>
        <w:t xml:space="preserve">. </w:t>
      </w:r>
      <w:r w:rsidR="003640E9" w:rsidRPr="003640E9">
        <w:rPr>
          <w:rFonts w:ascii="Courier New" w:eastAsia="Times New Roman" w:hAnsi="Courier New" w:cs="Courier New"/>
          <w:color w:val="333333"/>
          <w:sz w:val="24"/>
          <w:szCs w:val="24"/>
        </w:rPr>
        <w:t>:</w:t>
      </w:r>
      <w:r w:rsidR="003640E9">
        <w:rPr>
          <w:rFonts w:ascii="Courier New" w:eastAsia="Times New Roman" w:hAnsi="Courier New" w:cs="Courier New"/>
          <w:color w:val="333333"/>
          <w:sz w:val="24"/>
          <w:szCs w:val="24"/>
        </w:rPr>
        <w:t xml:space="preserve"> </w:t>
      </w:r>
      <w:r w:rsidRPr="003640E9">
        <w:rPr>
          <w:rStyle w:val="fcodeexample"/>
          <w:rFonts w:ascii="Courier New" w:hAnsi="Courier New" w:cs="Courier New"/>
          <w:sz w:val="24"/>
          <w:szCs w:val="24"/>
        </w:rPr>
        <w:t>$(RSSDK_DIR)/include</w:t>
      </w:r>
      <w:r w:rsidR="003640E9" w:rsidRPr="003640E9">
        <w:rPr>
          <w:rStyle w:val="fcodeexample"/>
          <w:rFonts w:ascii="Courier New" w:hAnsi="Courier New" w:cs="Courier New"/>
          <w:sz w:val="24"/>
          <w:szCs w:val="24"/>
        </w:rPr>
        <w:t>;</w:t>
      </w:r>
      <w:r w:rsidR="003640E9" w:rsidRPr="003640E9">
        <w:rPr>
          <w:rFonts w:ascii="Courier New" w:hAnsi="Courier New" w:cs="Courier New"/>
          <w:sz w:val="24"/>
          <w:szCs w:val="24"/>
        </w:rPr>
        <w:t xml:space="preserve"> </w:t>
      </w:r>
      <w:r w:rsidR="003640E9" w:rsidRPr="003640E9">
        <w:rPr>
          <w:rStyle w:val="fcodeexample"/>
          <w:rFonts w:ascii="Courier New" w:hAnsi="Courier New" w:cs="Courier New"/>
          <w:sz w:val="24"/>
          <w:szCs w:val="24"/>
        </w:rPr>
        <w:t>$(OPENCV_DIR)/include;</w:t>
      </w:r>
    </w:p>
    <w:p w:rsidR="007A311B" w:rsidRPr="007A311B" w:rsidRDefault="003640E9" w:rsidP="00253E70">
      <w:pPr>
        <w:pStyle w:val="a6"/>
        <w:numPr>
          <w:ilvl w:val="0"/>
          <w:numId w:val="8"/>
        </w:numPr>
        <w:spacing w:after="0" w:line="270" w:lineRule="atLeast"/>
        <w:rPr>
          <w:rFonts w:ascii="Segoe UI" w:eastAsia="Times New Roman" w:hAnsi="Segoe UI" w:cs="Segoe UI"/>
          <w:color w:val="2A2A2A"/>
          <w:sz w:val="20"/>
          <w:szCs w:val="20"/>
        </w:rPr>
      </w:pPr>
      <w:r w:rsidRPr="007A311B">
        <w:rPr>
          <w:rFonts w:ascii="Segoe UI" w:eastAsia="Times New Roman" w:hAnsi="Segoe UI" w:cs="Segoe UI"/>
          <w:color w:val="333333"/>
          <w:sz w:val="24"/>
          <w:szCs w:val="24"/>
        </w:rPr>
        <w:t>Verify also if Macros $(OPENCV_DIR)</w:t>
      </w:r>
      <w:r w:rsidRPr="007A311B">
        <w:rPr>
          <w:rFonts w:ascii="Courier New" w:eastAsia="Times New Roman" w:hAnsi="Courier New" w:cs="Courier New"/>
          <w:color w:val="333333"/>
          <w:sz w:val="24"/>
          <w:szCs w:val="24"/>
        </w:rPr>
        <w:t xml:space="preserve"> </w:t>
      </w:r>
      <w:r w:rsidRPr="007A311B">
        <w:rPr>
          <w:rFonts w:ascii="Segoe UI" w:eastAsia="Times New Roman" w:hAnsi="Segoe UI" w:cs="Segoe UI"/>
          <w:color w:val="333333"/>
          <w:sz w:val="24"/>
          <w:szCs w:val="24"/>
        </w:rPr>
        <w:t xml:space="preserve">points to correct </w:t>
      </w:r>
      <w:proofErr w:type="spellStart"/>
      <w:r w:rsidRPr="007A311B">
        <w:rPr>
          <w:rFonts w:ascii="Segoe UI" w:eastAsia="Times New Roman" w:hAnsi="Segoe UI" w:cs="Segoe UI"/>
          <w:color w:val="333333"/>
          <w:sz w:val="24"/>
          <w:szCs w:val="24"/>
        </w:rPr>
        <w:t>OpenCV</w:t>
      </w:r>
      <w:proofErr w:type="spellEnd"/>
      <w:r w:rsidRPr="007A311B">
        <w:rPr>
          <w:rFonts w:ascii="Segoe UI" w:eastAsia="Times New Roman" w:hAnsi="Segoe UI" w:cs="Segoe UI"/>
          <w:color w:val="333333"/>
          <w:sz w:val="24"/>
          <w:szCs w:val="24"/>
        </w:rPr>
        <w:t xml:space="preserve"> path</w:t>
      </w:r>
    </w:p>
    <w:p w:rsidR="007A311B" w:rsidRPr="007A311B" w:rsidRDefault="007A311B" w:rsidP="007A311B">
      <w:pPr>
        <w:pStyle w:val="a6"/>
        <w:numPr>
          <w:ilvl w:val="1"/>
          <w:numId w:val="8"/>
        </w:numPr>
        <w:spacing w:after="0" w:line="270" w:lineRule="atLeast"/>
        <w:rPr>
          <w:rFonts w:ascii="Segoe UI" w:eastAsia="Times New Roman" w:hAnsi="Segoe UI" w:cs="Segoe UI"/>
          <w:color w:val="2A2A2A"/>
          <w:sz w:val="20"/>
          <w:szCs w:val="20"/>
        </w:rPr>
      </w:pPr>
      <w:r>
        <w:rPr>
          <w:rFonts w:ascii="Segoe UI" w:hAnsi="Segoe UI" w:cs="Segoe UI"/>
          <w:color w:val="2A2A2A"/>
          <w:sz w:val="20"/>
          <w:szCs w:val="20"/>
        </w:rPr>
        <w:t>To display</w:t>
      </w:r>
      <w:r>
        <w:rPr>
          <w:rStyle w:val="apple-converted-space"/>
          <w:rFonts w:ascii="Segoe UI" w:hAnsi="Segoe UI" w:cs="Segoe UI"/>
          <w:color w:val="2A2A2A"/>
          <w:sz w:val="20"/>
          <w:szCs w:val="20"/>
        </w:rPr>
        <w:t> </w:t>
      </w:r>
      <w:r>
        <w:rPr>
          <w:rStyle w:val="a7"/>
          <w:rFonts w:ascii="Segoe UI" w:hAnsi="Segoe UI" w:cs="Segoe UI"/>
          <w:color w:val="2A2A2A"/>
          <w:sz w:val="20"/>
          <w:szCs w:val="20"/>
        </w:rPr>
        <w:t>Property Manager</w:t>
      </w:r>
      <w:r>
        <w:rPr>
          <w:rFonts w:ascii="Segoe UI" w:hAnsi="Segoe UI" w:cs="Segoe UI"/>
          <w:color w:val="2A2A2A"/>
          <w:sz w:val="20"/>
          <w:szCs w:val="20"/>
        </w:rPr>
        <w:t>, on the menu bar, choose</w:t>
      </w:r>
      <w:r>
        <w:rPr>
          <w:rStyle w:val="apple-converted-space"/>
          <w:rFonts w:ascii="Segoe UI" w:hAnsi="Segoe UI" w:cs="Segoe UI"/>
          <w:color w:val="2A2A2A"/>
          <w:sz w:val="20"/>
          <w:szCs w:val="20"/>
        </w:rPr>
        <w:t> </w:t>
      </w:r>
      <w:r>
        <w:rPr>
          <w:rStyle w:val="a7"/>
          <w:rFonts w:ascii="Segoe UI" w:hAnsi="Segoe UI" w:cs="Segoe UI"/>
          <w:color w:val="2A2A2A"/>
          <w:sz w:val="20"/>
          <w:szCs w:val="20"/>
        </w:rPr>
        <w:t>View</w:t>
      </w:r>
      <w:r>
        <w:rPr>
          <w:rFonts w:ascii="Segoe UI" w:hAnsi="Segoe UI" w:cs="Segoe UI"/>
          <w:color w:val="2A2A2A"/>
          <w:sz w:val="20"/>
          <w:szCs w:val="20"/>
        </w:rPr>
        <w:t>,</w:t>
      </w:r>
      <w:r>
        <w:rPr>
          <w:rStyle w:val="apple-converted-space"/>
          <w:rFonts w:ascii="Segoe UI" w:hAnsi="Segoe UI" w:cs="Segoe UI"/>
          <w:color w:val="2A2A2A"/>
          <w:sz w:val="20"/>
          <w:szCs w:val="20"/>
        </w:rPr>
        <w:t> </w:t>
      </w:r>
      <w:r>
        <w:rPr>
          <w:rStyle w:val="a7"/>
          <w:rFonts w:ascii="Segoe UI" w:hAnsi="Segoe UI" w:cs="Segoe UI"/>
          <w:color w:val="2A2A2A"/>
          <w:sz w:val="20"/>
          <w:szCs w:val="20"/>
        </w:rPr>
        <w:t>Other Windows</w:t>
      </w:r>
      <w:r>
        <w:rPr>
          <w:rFonts w:ascii="Segoe UI" w:hAnsi="Segoe UI" w:cs="Segoe UI"/>
          <w:color w:val="2A2A2A"/>
          <w:sz w:val="20"/>
          <w:szCs w:val="20"/>
        </w:rPr>
        <w:t>,</w:t>
      </w:r>
      <w:r>
        <w:rPr>
          <w:rStyle w:val="apple-converted-space"/>
          <w:rFonts w:ascii="Segoe UI" w:hAnsi="Segoe UI" w:cs="Segoe UI"/>
          <w:color w:val="2A2A2A"/>
          <w:sz w:val="20"/>
          <w:szCs w:val="20"/>
        </w:rPr>
        <w:t> </w:t>
      </w:r>
      <w:proofErr w:type="gramStart"/>
      <w:r>
        <w:rPr>
          <w:rStyle w:val="a7"/>
          <w:rFonts w:ascii="Segoe UI" w:hAnsi="Segoe UI" w:cs="Segoe UI"/>
          <w:color w:val="2A2A2A"/>
          <w:sz w:val="20"/>
          <w:szCs w:val="20"/>
        </w:rPr>
        <w:t>Property</w:t>
      </w:r>
      <w:proofErr w:type="gramEnd"/>
      <w:r>
        <w:rPr>
          <w:rStyle w:val="a7"/>
          <w:rFonts w:ascii="Segoe UI" w:hAnsi="Segoe UI" w:cs="Segoe UI"/>
          <w:color w:val="2A2A2A"/>
          <w:sz w:val="20"/>
          <w:szCs w:val="20"/>
        </w:rPr>
        <w:t xml:space="preserve"> Manager</w:t>
      </w:r>
      <w:r>
        <w:rPr>
          <w:rFonts w:ascii="Segoe UI" w:hAnsi="Segoe UI" w:cs="Segoe UI"/>
          <w:color w:val="2A2A2A"/>
          <w:sz w:val="20"/>
          <w:szCs w:val="20"/>
        </w:rPr>
        <w:t>.</w:t>
      </w:r>
    </w:p>
    <w:p w:rsidR="007A311B" w:rsidRPr="007A311B" w:rsidRDefault="007A311B" w:rsidP="007A311B">
      <w:pPr>
        <w:pStyle w:val="a6"/>
        <w:numPr>
          <w:ilvl w:val="1"/>
          <w:numId w:val="8"/>
        </w:numPr>
        <w:spacing w:after="0" w:line="270" w:lineRule="atLeast"/>
        <w:rPr>
          <w:rFonts w:ascii="Segoe UI" w:eastAsia="Times New Roman" w:hAnsi="Segoe UI" w:cs="Segoe UI"/>
          <w:color w:val="2A2A2A"/>
          <w:sz w:val="20"/>
          <w:szCs w:val="20"/>
        </w:rPr>
      </w:pPr>
      <w:r>
        <w:rPr>
          <w:rFonts w:ascii="Segoe UI" w:hAnsi="Segoe UI" w:cs="Segoe UI"/>
          <w:color w:val="2A2A2A"/>
          <w:sz w:val="20"/>
          <w:szCs w:val="20"/>
        </w:rPr>
        <w:t xml:space="preserve">Expand rssdk2video -&gt; Debug | Win32,  right click on </w:t>
      </w:r>
      <w:proofErr w:type="spellStart"/>
      <w:r>
        <w:rPr>
          <w:rFonts w:ascii="Segoe UI" w:hAnsi="Segoe UI" w:cs="Segoe UI"/>
          <w:color w:val="2A2A2A"/>
          <w:sz w:val="20"/>
          <w:szCs w:val="20"/>
        </w:rPr>
        <w:t>PropertySheet</w:t>
      </w:r>
      <w:proofErr w:type="spellEnd"/>
      <w:r>
        <w:rPr>
          <w:rFonts w:ascii="Segoe UI" w:hAnsi="Segoe UI" w:cs="Segoe UI"/>
          <w:color w:val="2A2A2A"/>
          <w:sz w:val="20"/>
          <w:szCs w:val="20"/>
        </w:rPr>
        <w:t xml:space="preserve"> to open </w:t>
      </w:r>
      <w:r w:rsidRPr="007A311B">
        <w:rPr>
          <w:rFonts w:ascii="Segoe UI" w:hAnsi="Segoe UI" w:cs="Segoe UI"/>
          <w:b/>
          <w:color w:val="2A2A2A"/>
          <w:sz w:val="20"/>
          <w:szCs w:val="20"/>
        </w:rPr>
        <w:t>Property</w:t>
      </w:r>
      <w:r>
        <w:rPr>
          <w:rFonts w:ascii="Segoe UI" w:hAnsi="Segoe UI" w:cs="Segoe UI"/>
          <w:b/>
          <w:color w:val="2A2A2A"/>
          <w:sz w:val="20"/>
          <w:szCs w:val="20"/>
        </w:rPr>
        <w:t xml:space="preserve"> </w:t>
      </w:r>
      <w:r w:rsidRPr="007A311B">
        <w:rPr>
          <w:rFonts w:ascii="Segoe UI" w:hAnsi="Segoe UI" w:cs="Segoe UI"/>
          <w:b/>
          <w:color w:val="2A2A2A"/>
          <w:sz w:val="20"/>
          <w:szCs w:val="20"/>
        </w:rPr>
        <w:t>Page</w:t>
      </w:r>
      <w:r>
        <w:rPr>
          <w:rFonts w:ascii="Segoe UI" w:hAnsi="Segoe UI" w:cs="Segoe UI"/>
          <w:color w:val="2A2A2A"/>
          <w:sz w:val="20"/>
          <w:szCs w:val="20"/>
        </w:rPr>
        <w:t xml:space="preserve"> dialog</w:t>
      </w:r>
    </w:p>
    <w:p w:rsidR="003640E9" w:rsidRPr="003D7728" w:rsidRDefault="007A311B" w:rsidP="003D7728">
      <w:pPr>
        <w:pStyle w:val="a6"/>
        <w:numPr>
          <w:ilvl w:val="1"/>
          <w:numId w:val="8"/>
        </w:numPr>
        <w:spacing w:after="0" w:line="270" w:lineRule="atLeast"/>
        <w:rPr>
          <w:rFonts w:ascii="Segoe UI" w:eastAsia="Times New Roman" w:hAnsi="Segoe UI" w:cs="Segoe UI"/>
          <w:color w:val="2A2A2A"/>
          <w:sz w:val="20"/>
          <w:szCs w:val="20"/>
        </w:rPr>
      </w:pPr>
      <w:r>
        <w:rPr>
          <w:rFonts w:ascii="Segoe UI" w:hAnsi="Segoe UI" w:cs="Segoe UI"/>
          <w:color w:val="2A2A2A"/>
          <w:sz w:val="20"/>
          <w:szCs w:val="20"/>
        </w:rPr>
        <w:lastRenderedPageBreak/>
        <w:t xml:space="preserve">Select </w:t>
      </w:r>
      <w:r w:rsidRPr="007A311B">
        <w:rPr>
          <w:rFonts w:ascii="Segoe UI" w:hAnsi="Segoe UI" w:cs="Segoe UI"/>
          <w:b/>
          <w:color w:val="2A2A2A"/>
          <w:sz w:val="20"/>
          <w:szCs w:val="20"/>
        </w:rPr>
        <w:t>User Macros</w:t>
      </w:r>
      <w:r>
        <w:rPr>
          <w:rFonts w:ascii="Segoe UI" w:hAnsi="Segoe UI" w:cs="Segoe UI"/>
          <w:color w:val="2A2A2A"/>
          <w:sz w:val="20"/>
          <w:szCs w:val="20"/>
        </w:rPr>
        <w:t xml:space="preserve"> tab, and verify correctness of </w:t>
      </w:r>
      <w:r w:rsidR="003D7728" w:rsidRPr="003D7728">
        <w:rPr>
          <w:rFonts w:ascii="Courier New" w:hAnsi="Courier New" w:cs="Courier New"/>
          <w:color w:val="2A2A2A"/>
          <w:sz w:val="20"/>
          <w:szCs w:val="20"/>
        </w:rPr>
        <w:t>OPENCV_DIR</w:t>
      </w:r>
      <w:r w:rsidR="003D7728">
        <w:rPr>
          <w:rFonts w:ascii="Segoe UI" w:hAnsi="Segoe UI" w:cs="Segoe UI"/>
          <w:color w:val="2A2A2A"/>
          <w:sz w:val="20"/>
          <w:szCs w:val="20"/>
        </w:rPr>
        <w:t xml:space="preserve"> macros defines the path to </w:t>
      </w:r>
      <w:proofErr w:type="spellStart"/>
      <w:r w:rsidR="003D7728">
        <w:rPr>
          <w:rFonts w:ascii="Segoe UI" w:hAnsi="Segoe UI" w:cs="Segoe UI"/>
          <w:color w:val="2A2A2A"/>
          <w:sz w:val="20"/>
          <w:szCs w:val="20"/>
        </w:rPr>
        <w:t>OpenCV</w:t>
      </w:r>
      <w:proofErr w:type="spellEnd"/>
      <w:r w:rsidR="003D7728">
        <w:rPr>
          <w:rFonts w:ascii="Segoe UI" w:hAnsi="Segoe UI" w:cs="Segoe UI"/>
          <w:color w:val="2A2A2A"/>
          <w:sz w:val="20"/>
          <w:szCs w:val="20"/>
        </w:rPr>
        <w:t xml:space="preserve"> library location</w:t>
      </w:r>
    </w:p>
    <w:p w:rsidR="00BE7C8D" w:rsidRDefault="00BE7C8D" w:rsidP="00BE7C8D">
      <w:pPr>
        <w:pStyle w:val="a6"/>
        <w:numPr>
          <w:ilvl w:val="0"/>
          <w:numId w:val="8"/>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Check path to RSSDK libraries directory</w:t>
      </w:r>
      <w:r w:rsidRPr="0047613D">
        <w:rPr>
          <w:rFonts w:ascii="Segoe UI" w:eastAsia="Times New Roman" w:hAnsi="Segoe UI" w:cs="Segoe UI"/>
          <w:color w:val="333333"/>
          <w:sz w:val="24"/>
          <w:szCs w:val="24"/>
        </w:rPr>
        <w:t xml:space="preserve"> </w:t>
      </w:r>
    </w:p>
    <w:p w:rsidR="00BE7C8D" w:rsidRPr="0007332F" w:rsidRDefault="00BE7C8D" w:rsidP="00BE7C8D">
      <w:pPr>
        <w:pStyle w:val="a6"/>
        <w:numPr>
          <w:ilvl w:val="1"/>
          <w:numId w:val="8"/>
        </w:numPr>
        <w:spacing w:after="240" w:line="240" w:lineRule="auto"/>
        <w:rPr>
          <w:rFonts w:ascii="Courier New" w:eastAsia="Times New Roman" w:hAnsi="Courier New" w:cs="Courier New"/>
          <w:color w:val="333333"/>
          <w:sz w:val="24"/>
          <w:szCs w:val="24"/>
        </w:rPr>
      </w:pPr>
      <w:r w:rsidRPr="0007332F">
        <w:rPr>
          <w:rFonts w:ascii="Courier New" w:eastAsia="Times New Roman" w:hAnsi="Courier New" w:cs="Courier New"/>
          <w:color w:val="333333"/>
          <w:sz w:val="24"/>
          <w:szCs w:val="24"/>
        </w:rPr>
        <w:t>Project -&gt; Properties</w:t>
      </w:r>
    </w:p>
    <w:p w:rsidR="00BE7C8D" w:rsidRDefault="00BE7C8D" w:rsidP="003640E9">
      <w:pPr>
        <w:pStyle w:val="a6"/>
        <w:numPr>
          <w:ilvl w:val="1"/>
          <w:numId w:val="8"/>
        </w:numPr>
        <w:spacing w:after="240" w:line="240" w:lineRule="auto"/>
        <w:rPr>
          <w:rFonts w:ascii="Segoe UI" w:eastAsia="Times New Roman" w:hAnsi="Segoe UI" w:cs="Segoe UI"/>
          <w:color w:val="333333"/>
          <w:sz w:val="24"/>
          <w:szCs w:val="24"/>
        </w:rPr>
      </w:pPr>
      <w:r w:rsidRPr="0007332F">
        <w:rPr>
          <w:rFonts w:ascii="Courier New" w:eastAsia="Times New Roman" w:hAnsi="Courier New" w:cs="Courier New"/>
          <w:color w:val="333333"/>
          <w:sz w:val="24"/>
          <w:szCs w:val="24"/>
        </w:rPr>
        <w:t>Linker -&gt; General -&gt; Additional library path</w:t>
      </w:r>
      <w:r>
        <w:rPr>
          <w:rFonts w:ascii="Segoe UI" w:eastAsia="Times New Roman" w:hAnsi="Segoe UI" w:cs="Segoe UI"/>
          <w:color w:val="333333"/>
          <w:sz w:val="24"/>
          <w:szCs w:val="24"/>
        </w:rPr>
        <w:t xml:space="preserve"> it should contain RSSDK and </w:t>
      </w:r>
      <w:proofErr w:type="spellStart"/>
      <w:r>
        <w:rPr>
          <w:rFonts w:ascii="Segoe UI" w:eastAsia="Times New Roman" w:hAnsi="Segoe UI" w:cs="Segoe UI"/>
          <w:color w:val="333333"/>
          <w:sz w:val="24"/>
          <w:szCs w:val="24"/>
        </w:rPr>
        <w:t>OpenCV</w:t>
      </w:r>
      <w:proofErr w:type="spellEnd"/>
      <w:r>
        <w:rPr>
          <w:rFonts w:ascii="Segoe UI" w:eastAsia="Times New Roman" w:hAnsi="Segoe UI" w:cs="Segoe UI"/>
          <w:color w:val="333333"/>
          <w:sz w:val="24"/>
          <w:szCs w:val="24"/>
        </w:rPr>
        <w:t xml:space="preserve"> library path</w:t>
      </w:r>
      <w:r w:rsidR="003640E9">
        <w:rPr>
          <w:rFonts w:ascii="Segoe UI" w:eastAsia="Times New Roman" w:hAnsi="Segoe UI" w:cs="Segoe UI"/>
          <w:color w:val="333333"/>
          <w:sz w:val="24"/>
          <w:szCs w:val="24"/>
        </w:rPr>
        <w:t xml:space="preserve">, </w:t>
      </w:r>
      <w:proofErr w:type="spellStart"/>
      <w:r w:rsidR="003640E9">
        <w:rPr>
          <w:rFonts w:ascii="Segoe UI" w:eastAsia="Times New Roman" w:hAnsi="Segoe UI" w:cs="Segoe UI"/>
          <w:color w:val="333333"/>
          <w:sz w:val="24"/>
          <w:szCs w:val="24"/>
        </w:rPr>
        <w:t>t.ex</w:t>
      </w:r>
      <w:proofErr w:type="spellEnd"/>
      <w:r w:rsidR="003640E9">
        <w:rPr>
          <w:rFonts w:ascii="Segoe UI" w:eastAsia="Times New Roman" w:hAnsi="Segoe UI" w:cs="Segoe UI"/>
          <w:color w:val="333333"/>
          <w:sz w:val="24"/>
          <w:szCs w:val="24"/>
        </w:rPr>
        <w:t xml:space="preserve">.: </w:t>
      </w:r>
      <w:r w:rsidR="003640E9" w:rsidRPr="003640E9">
        <w:rPr>
          <w:rFonts w:ascii="Courier New" w:eastAsia="Times New Roman" w:hAnsi="Courier New" w:cs="Courier New"/>
          <w:color w:val="333333"/>
          <w:sz w:val="24"/>
          <w:szCs w:val="24"/>
        </w:rPr>
        <w:t>$(OPENCV_DIR)/$(</w:t>
      </w:r>
      <w:proofErr w:type="spellStart"/>
      <w:r w:rsidR="003640E9" w:rsidRPr="003640E9">
        <w:rPr>
          <w:rFonts w:ascii="Courier New" w:eastAsia="Times New Roman" w:hAnsi="Courier New" w:cs="Courier New"/>
          <w:color w:val="333333"/>
          <w:sz w:val="24"/>
          <w:szCs w:val="24"/>
        </w:rPr>
        <w:t>PlatformTarget</w:t>
      </w:r>
      <w:proofErr w:type="spellEnd"/>
      <w:r w:rsidR="003640E9" w:rsidRPr="003640E9">
        <w:rPr>
          <w:rFonts w:ascii="Courier New" w:eastAsia="Times New Roman" w:hAnsi="Courier New" w:cs="Courier New"/>
          <w:color w:val="333333"/>
          <w:sz w:val="24"/>
          <w:szCs w:val="24"/>
        </w:rPr>
        <w:t>)/vc12/lib;</w:t>
      </w:r>
      <w:r w:rsidR="003640E9" w:rsidRPr="003640E9">
        <w:rPr>
          <w:rStyle w:val="fcodeexample"/>
          <w:rFonts w:ascii="Segoe UI" w:eastAsia="Times New Roman" w:hAnsi="Segoe UI" w:cs="Segoe UI"/>
          <w:color w:val="333333"/>
          <w:sz w:val="24"/>
          <w:szCs w:val="24"/>
        </w:rPr>
        <w:t xml:space="preserve"> </w:t>
      </w:r>
      <w:r w:rsidRPr="003640E9">
        <w:rPr>
          <w:rStyle w:val="fcodeexample"/>
          <w:rFonts w:ascii="Courier New" w:hAnsi="Courier New" w:cs="Courier New"/>
          <w:sz w:val="24"/>
          <w:szCs w:val="24"/>
        </w:rPr>
        <w:t>$(RSSDK_DIR)/lib/$(</w:t>
      </w:r>
      <w:proofErr w:type="spellStart"/>
      <w:r w:rsidRPr="003640E9">
        <w:rPr>
          <w:rStyle w:val="fcodeexample"/>
          <w:rFonts w:ascii="Courier New" w:hAnsi="Courier New" w:cs="Courier New"/>
          <w:sz w:val="24"/>
          <w:szCs w:val="24"/>
        </w:rPr>
        <w:t>PlatformName</w:t>
      </w:r>
      <w:proofErr w:type="spellEnd"/>
      <w:r w:rsidRPr="003640E9">
        <w:rPr>
          <w:rStyle w:val="fcodeexample"/>
          <w:rFonts w:ascii="Courier New" w:hAnsi="Courier New" w:cs="Courier New"/>
          <w:sz w:val="24"/>
          <w:szCs w:val="24"/>
        </w:rPr>
        <w:t>)</w:t>
      </w:r>
    </w:p>
    <w:p w:rsidR="00BE7C8D" w:rsidRDefault="003D7728" w:rsidP="00BE7C8D">
      <w:pPr>
        <w:pStyle w:val="a6"/>
        <w:numPr>
          <w:ilvl w:val="0"/>
          <w:numId w:val="8"/>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Build and save the</w:t>
      </w:r>
      <w:r w:rsidR="00BE7C8D">
        <w:rPr>
          <w:rFonts w:ascii="Segoe UI" w:eastAsia="Times New Roman" w:hAnsi="Segoe UI" w:cs="Segoe UI"/>
          <w:color w:val="333333"/>
          <w:sz w:val="24"/>
          <w:szCs w:val="24"/>
        </w:rPr>
        <w:t xml:space="preserve"> </w:t>
      </w:r>
      <w:r>
        <w:rPr>
          <w:rFonts w:ascii="Courier New" w:eastAsia="Times New Roman" w:hAnsi="Courier New" w:cs="Courier New"/>
          <w:color w:val="333333"/>
          <w:sz w:val="24"/>
          <w:szCs w:val="24"/>
        </w:rPr>
        <w:t>rssdk2video</w:t>
      </w:r>
      <w:r w:rsidR="00BE7C8D" w:rsidRPr="0007332F">
        <w:rPr>
          <w:rFonts w:ascii="Courier New" w:eastAsia="Times New Roman" w:hAnsi="Courier New" w:cs="Courier New"/>
          <w:color w:val="333333"/>
          <w:sz w:val="24"/>
          <w:szCs w:val="24"/>
        </w:rPr>
        <w:t>.</w:t>
      </w:r>
      <w:r>
        <w:rPr>
          <w:rFonts w:ascii="Courier New" w:eastAsia="Times New Roman" w:hAnsi="Courier New" w:cs="Courier New"/>
          <w:color w:val="333333"/>
          <w:sz w:val="24"/>
          <w:szCs w:val="24"/>
        </w:rPr>
        <w:t>exe utility</w:t>
      </w:r>
      <w:r w:rsidR="00BE7C8D">
        <w:rPr>
          <w:rFonts w:ascii="Courier New" w:eastAsia="Times New Roman" w:hAnsi="Courier New" w:cs="Courier New"/>
          <w:color w:val="333333"/>
          <w:sz w:val="24"/>
          <w:szCs w:val="24"/>
        </w:rPr>
        <w:t>,</w:t>
      </w:r>
      <w:r w:rsidR="00BE7C8D">
        <w:rPr>
          <w:rFonts w:ascii="Segoe UI" w:eastAsia="Times New Roman" w:hAnsi="Segoe UI" w:cs="Segoe UI"/>
          <w:color w:val="333333"/>
          <w:sz w:val="24"/>
          <w:szCs w:val="24"/>
        </w:rPr>
        <w:t xml:space="preserve"> under the local </w:t>
      </w:r>
      <w:r w:rsidR="00BE7C8D" w:rsidRPr="0007332F">
        <w:rPr>
          <w:rFonts w:ascii="Courier New" w:eastAsia="Times New Roman" w:hAnsi="Courier New" w:cs="Courier New"/>
          <w:color w:val="333333"/>
          <w:sz w:val="24"/>
          <w:szCs w:val="24"/>
        </w:rPr>
        <w:t>bin</w:t>
      </w:r>
      <w:r w:rsidR="00BE7C8D">
        <w:rPr>
          <w:rFonts w:ascii="Segoe UI" w:eastAsia="Times New Roman" w:hAnsi="Segoe UI" w:cs="Segoe UI"/>
          <w:color w:val="333333"/>
          <w:sz w:val="24"/>
          <w:szCs w:val="24"/>
        </w:rPr>
        <w:t xml:space="preserve"> directory</w:t>
      </w:r>
    </w:p>
    <w:p w:rsidR="003D7728" w:rsidRDefault="003D7728" w:rsidP="003D7728">
      <w:pPr>
        <w:spacing w:after="240" w:line="240" w:lineRule="auto"/>
        <w:rPr>
          <w:rFonts w:ascii="Segoe UI" w:eastAsia="Times New Roman" w:hAnsi="Segoe UI" w:cs="Segoe UI"/>
          <w:color w:val="333333"/>
          <w:sz w:val="24"/>
          <w:szCs w:val="24"/>
        </w:rPr>
      </w:pPr>
      <w:proofErr w:type="gramStart"/>
      <w:r>
        <w:rPr>
          <w:rFonts w:ascii="Courier New" w:eastAsia="Times New Roman" w:hAnsi="Courier New" w:cs="Courier New"/>
          <w:color w:val="333333"/>
          <w:sz w:val="24"/>
          <w:szCs w:val="24"/>
        </w:rPr>
        <w:t>samples</w:t>
      </w:r>
      <w:r>
        <w:rPr>
          <w:rFonts w:ascii="Courier New" w:eastAsia="Times New Roman" w:hAnsi="Courier New" w:cs="Courier New"/>
          <w:color w:val="333333"/>
          <w:sz w:val="24"/>
          <w:szCs w:val="24"/>
        </w:rPr>
        <w:t>/</w:t>
      </w:r>
      <w:proofErr w:type="spellStart"/>
      <w:r>
        <w:rPr>
          <w:rFonts w:ascii="Courier New" w:eastAsia="Times New Roman" w:hAnsi="Courier New" w:cs="Courier New"/>
          <w:color w:val="333333"/>
          <w:sz w:val="24"/>
          <w:szCs w:val="24"/>
        </w:rPr>
        <w:t>EmoMerge</w:t>
      </w:r>
      <w:proofErr w:type="spellEnd"/>
      <w:proofErr w:type="gramEnd"/>
      <w:r>
        <w:rPr>
          <w:rFonts w:ascii="Segoe UI" w:eastAsia="Times New Roman" w:hAnsi="Segoe UI" w:cs="Segoe UI"/>
          <w:color w:val="333333"/>
          <w:sz w:val="24"/>
          <w:szCs w:val="24"/>
        </w:rPr>
        <w:t xml:space="preserve">: </w:t>
      </w:r>
    </w:p>
    <w:p w:rsidR="003D7728" w:rsidRDefault="003D7728" w:rsidP="003D7728">
      <w:pPr>
        <w:pStyle w:val="a6"/>
        <w:numPr>
          <w:ilvl w:val="0"/>
          <w:numId w:val="1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Open </w:t>
      </w:r>
      <w:r>
        <w:rPr>
          <w:rFonts w:ascii="Arial" w:hAnsi="Arial" w:cs="Arial"/>
          <w:sz w:val="21"/>
          <w:szCs w:val="21"/>
          <w:shd w:val="clear" w:color="auto" w:fill="F5F5F5"/>
        </w:rPr>
        <w:t>EmoMerge</w:t>
      </w:r>
      <w:r w:rsidRPr="00FD5E9A">
        <w:rPr>
          <w:rFonts w:ascii="Arial" w:hAnsi="Arial" w:cs="Arial"/>
          <w:sz w:val="21"/>
          <w:szCs w:val="21"/>
          <w:shd w:val="clear" w:color="auto" w:fill="F5F5F5"/>
        </w:rPr>
        <w:t>.sln</w:t>
      </w:r>
      <w:r w:rsidRPr="00DB749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with Microsoft Visual Studio 2015 </w:t>
      </w:r>
    </w:p>
    <w:p w:rsidR="0007332F" w:rsidRDefault="003D7728" w:rsidP="003D7728">
      <w:pPr>
        <w:pStyle w:val="a6"/>
        <w:numPr>
          <w:ilvl w:val="0"/>
          <w:numId w:val="1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Build and save the </w:t>
      </w:r>
      <w:r>
        <w:rPr>
          <w:rFonts w:ascii="Segoe UI" w:eastAsia="Times New Roman" w:hAnsi="Segoe UI" w:cs="Segoe UI"/>
          <w:color w:val="333333"/>
          <w:sz w:val="24"/>
          <w:szCs w:val="24"/>
        </w:rPr>
        <w:t xml:space="preserve"> </w:t>
      </w:r>
      <w:r>
        <w:rPr>
          <w:rFonts w:ascii="Courier New" w:eastAsia="Times New Roman" w:hAnsi="Courier New" w:cs="Courier New"/>
          <w:color w:val="333333"/>
          <w:sz w:val="24"/>
          <w:szCs w:val="24"/>
        </w:rPr>
        <w:t>EmoMerge</w:t>
      </w:r>
      <w:r w:rsidRPr="0007332F">
        <w:rPr>
          <w:rFonts w:ascii="Courier New" w:eastAsia="Times New Roman" w:hAnsi="Courier New" w:cs="Courier New"/>
          <w:color w:val="333333"/>
          <w:sz w:val="24"/>
          <w:szCs w:val="24"/>
        </w:rPr>
        <w:t>.</w:t>
      </w:r>
      <w:r>
        <w:rPr>
          <w:rFonts w:ascii="Courier New" w:eastAsia="Times New Roman" w:hAnsi="Courier New" w:cs="Courier New"/>
          <w:color w:val="333333"/>
          <w:sz w:val="24"/>
          <w:szCs w:val="24"/>
        </w:rPr>
        <w:t>exe application</w:t>
      </w:r>
      <w:r>
        <w:rPr>
          <w:rFonts w:ascii="Courier New" w:eastAsia="Times New Roman" w:hAnsi="Courier New" w:cs="Courier New"/>
          <w:color w:val="333333"/>
          <w:sz w:val="24"/>
          <w:szCs w:val="24"/>
        </w:rPr>
        <w:t>,</w:t>
      </w:r>
      <w:r>
        <w:rPr>
          <w:rFonts w:ascii="Segoe UI" w:eastAsia="Times New Roman" w:hAnsi="Segoe UI" w:cs="Segoe UI"/>
          <w:color w:val="333333"/>
          <w:sz w:val="24"/>
          <w:szCs w:val="24"/>
        </w:rPr>
        <w:t xml:space="preserve"> under the local </w:t>
      </w:r>
      <w:r w:rsidRPr="0007332F">
        <w:rPr>
          <w:rFonts w:ascii="Courier New" w:eastAsia="Times New Roman" w:hAnsi="Courier New" w:cs="Courier New"/>
          <w:color w:val="333333"/>
          <w:sz w:val="24"/>
          <w:szCs w:val="24"/>
        </w:rPr>
        <w:t>bin</w:t>
      </w:r>
      <w:r>
        <w:rPr>
          <w:rFonts w:ascii="Segoe UI" w:eastAsia="Times New Roman" w:hAnsi="Segoe UI" w:cs="Segoe UI"/>
          <w:color w:val="333333"/>
          <w:sz w:val="24"/>
          <w:szCs w:val="24"/>
        </w:rPr>
        <w:t xml:space="preserve"> directory</w:t>
      </w:r>
    </w:p>
    <w:p w:rsidR="003D7728" w:rsidRDefault="003D7728" w:rsidP="003D7728">
      <w:pPr>
        <w:pStyle w:val="a6"/>
        <w:spacing w:after="240" w:line="240" w:lineRule="auto"/>
        <w:rPr>
          <w:rFonts w:ascii="Segoe UI" w:eastAsia="Times New Roman" w:hAnsi="Segoe UI" w:cs="Segoe UI"/>
          <w:color w:val="333333"/>
          <w:sz w:val="24"/>
          <w:szCs w:val="24"/>
        </w:rPr>
      </w:pPr>
    </w:p>
    <w:p w:rsidR="003D7728" w:rsidRDefault="003D7728" w:rsidP="003D7728">
      <w:pPr>
        <w:spacing w:after="240" w:line="240" w:lineRule="auto"/>
        <w:rPr>
          <w:rFonts w:ascii="Segoe UI" w:eastAsia="Times New Roman" w:hAnsi="Segoe UI" w:cs="Segoe UI"/>
          <w:color w:val="333333"/>
          <w:sz w:val="24"/>
          <w:szCs w:val="24"/>
        </w:rPr>
      </w:pPr>
      <w:proofErr w:type="spellStart"/>
      <w:proofErr w:type="gramStart"/>
      <w:r>
        <w:rPr>
          <w:rFonts w:ascii="Courier New" w:eastAsia="Times New Roman" w:hAnsi="Courier New" w:cs="Courier New"/>
          <w:color w:val="333333"/>
          <w:sz w:val="24"/>
          <w:szCs w:val="24"/>
        </w:rPr>
        <w:t>utils</w:t>
      </w:r>
      <w:proofErr w:type="spellEnd"/>
      <w:r>
        <w:rPr>
          <w:rFonts w:ascii="Courier New" w:eastAsia="Times New Roman" w:hAnsi="Courier New" w:cs="Courier New"/>
          <w:color w:val="333333"/>
          <w:sz w:val="24"/>
          <w:szCs w:val="24"/>
        </w:rPr>
        <w:t>/</w:t>
      </w:r>
      <w:proofErr w:type="spellStart"/>
      <w:r>
        <w:rPr>
          <w:rFonts w:ascii="Courier New" w:eastAsia="Times New Roman" w:hAnsi="Courier New" w:cs="Courier New"/>
          <w:color w:val="333333"/>
          <w:sz w:val="24"/>
          <w:szCs w:val="24"/>
        </w:rPr>
        <w:t>GazePainter</w:t>
      </w:r>
      <w:proofErr w:type="spellEnd"/>
      <w:proofErr w:type="gramEnd"/>
      <w:r>
        <w:rPr>
          <w:rFonts w:ascii="Segoe UI" w:eastAsia="Times New Roman" w:hAnsi="Segoe UI" w:cs="Segoe UI"/>
          <w:color w:val="333333"/>
          <w:sz w:val="24"/>
          <w:szCs w:val="24"/>
        </w:rPr>
        <w:t xml:space="preserve">: </w:t>
      </w:r>
    </w:p>
    <w:p w:rsidR="003D7728" w:rsidRDefault="003D7728" w:rsidP="003D7728">
      <w:pPr>
        <w:pStyle w:val="a6"/>
        <w:numPr>
          <w:ilvl w:val="0"/>
          <w:numId w:val="1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Open </w:t>
      </w:r>
      <w:r>
        <w:rPr>
          <w:rFonts w:ascii="Arial" w:hAnsi="Arial" w:cs="Arial"/>
          <w:sz w:val="21"/>
          <w:szCs w:val="21"/>
          <w:shd w:val="clear" w:color="auto" w:fill="F5F5F5"/>
        </w:rPr>
        <w:t>GazePainter</w:t>
      </w:r>
      <w:r w:rsidRPr="00FD5E9A">
        <w:rPr>
          <w:rFonts w:ascii="Arial" w:hAnsi="Arial" w:cs="Arial"/>
          <w:sz w:val="21"/>
          <w:szCs w:val="21"/>
          <w:shd w:val="clear" w:color="auto" w:fill="F5F5F5"/>
        </w:rPr>
        <w:t>.sln</w:t>
      </w:r>
      <w:r w:rsidRPr="00DB749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with Microsoft Visual Studio 2015 </w:t>
      </w:r>
    </w:p>
    <w:p w:rsidR="003D7728" w:rsidRPr="003D7728" w:rsidRDefault="003D7728" w:rsidP="003D7728">
      <w:pPr>
        <w:pStyle w:val="a6"/>
        <w:numPr>
          <w:ilvl w:val="0"/>
          <w:numId w:val="11"/>
        </w:numPr>
        <w:spacing w:after="240" w:line="240" w:lineRule="auto"/>
        <w:rPr>
          <w:rFonts w:ascii="Segoe UI" w:eastAsia="Times New Roman" w:hAnsi="Segoe UI" w:cs="Segoe UI"/>
          <w:color w:val="333333"/>
          <w:sz w:val="24"/>
          <w:szCs w:val="24"/>
        </w:rPr>
      </w:pPr>
      <w:r w:rsidRPr="003D7728">
        <w:rPr>
          <w:rFonts w:ascii="Segoe UI" w:eastAsia="Times New Roman" w:hAnsi="Segoe UI" w:cs="Segoe UI"/>
          <w:color w:val="333333"/>
          <w:sz w:val="24"/>
          <w:szCs w:val="24"/>
        </w:rPr>
        <w:t xml:space="preserve">Build and save the library </w:t>
      </w:r>
      <w:r>
        <w:rPr>
          <w:rFonts w:ascii="Courier New" w:eastAsia="Times New Roman" w:hAnsi="Courier New" w:cs="Courier New"/>
          <w:color w:val="333333"/>
          <w:sz w:val="24"/>
          <w:szCs w:val="24"/>
        </w:rPr>
        <w:t>GazePainter</w:t>
      </w:r>
      <w:r w:rsidRPr="003D7728">
        <w:rPr>
          <w:rFonts w:ascii="Courier New" w:eastAsia="Times New Roman" w:hAnsi="Courier New" w:cs="Courier New"/>
          <w:color w:val="333333"/>
          <w:sz w:val="24"/>
          <w:szCs w:val="24"/>
        </w:rPr>
        <w:t>.</w:t>
      </w:r>
      <w:r>
        <w:rPr>
          <w:rFonts w:ascii="Courier New" w:eastAsia="Times New Roman" w:hAnsi="Courier New" w:cs="Courier New"/>
          <w:color w:val="333333"/>
          <w:sz w:val="24"/>
          <w:szCs w:val="24"/>
        </w:rPr>
        <w:t>exe</w:t>
      </w:r>
      <w:r w:rsidRPr="003D7728">
        <w:rPr>
          <w:rFonts w:ascii="Courier New" w:eastAsia="Times New Roman" w:hAnsi="Courier New" w:cs="Courier New"/>
          <w:color w:val="333333"/>
          <w:sz w:val="24"/>
          <w:szCs w:val="24"/>
        </w:rPr>
        <w:t>,</w:t>
      </w:r>
      <w:r w:rsidRPr="003D7728">
        <w:rPr>
          <w:rFonts w:ascii="Segoe UI" w:eastAsia="Times New Roman" w:hAnsi="Segoe UI" w:cs="Segoe UI"/>
          <w:color w:val="333333"/>
          <w:sz w:val="24"/>
          <w:szCs w:val="24"/>
        </w:rPr>
        <w:t xml:space="preserve"> under the local </w:t>
      </w:r>
      <w:r w:rsidRPr="003D7728">
        <w:rPr>
          <w:rFonts w:ascii="Courier New" w:eastAsia="Times New Roman" w:hAnsi="Courier New" w:cs="Courier New"/>
          <w:color w:val="333333"/>
          <w:sz w:val="24"/>
          <w:szCs w:val="24"/>
        </w:rPr>
        <w:t>bin</w:t>
      </w:r>
      <w:r w:rsidRPr="003D7728">
        <w:rPr>
          <w:rFonts w:ascii="Segoe UI" w:eastAsia="Times New Roman" w:hAnsi="Segoe UI" w:cs="Segoe UI"/>
          <w:color w:val="333333"/>
          <w:sz w:val="24"/>
          <w:szCs w:val="24"/>
        </w:rPr>
        <w:t xml:space="preserve"> directory</w:t>
      </w:r>
    </w:p>
    <w:p w:rsidR="003D7728" w:rsidRDefault="003D7728" w:rsidP="003D7728">
      <w:pPr>
        <w:pStyle w:val="a6"/>
        <w:spacing w:after="240" w:line="240" w:lineRule="auto"/>
        <w:ind w:left="0"/>
        <w:rPr>
          <w:rFonts w:ascii="Segoe UI" w:eastAsia="Times New Roman" w:hAnsi="Segoe UI" w:cs="Segoe UI"/>
          <w:color w:val="333333"/>
          <w:sz w:val="24"/>
          <w:szCs w:val="24"/>
        </w:rPr>
      </w:pPr>
    </w:p>
    <w:p w:rsidR="003D7728" w:rsidRDefault="003D7728" w:rsidP="003D7728">
      <w:pPr>
        <w:spacing w:after="240" w:line="240" w:lineRule="auto"/>
        <w:rPr>
          <w:rFonts w:ascii="Segoe UI" w:eastAsia="Times New Roman" w:hAnsi="Segoe UI" w:cs="Segoe UI"/>
          <w:color w:val="333333"/>
          <w:sz w:val="24"/>
          <w:szCs w:val="24"/>
        </w:rPr>
      </w:pPr>
      <w:proofErr w:type="gramStart"/>
      <w:r>
        <w:rPr>
          <w:rFonts w:ascii="Courier New" w:eastAsia="Times New Roman" w:hAnsi="Courier New" w:cs="Courier New"/>
          <w:color w:val="333333"/>
          <w:sz w:val="24"/>
          <w:szCs w:val="24"/>
        </w:rPr>
        <w:t>samples/</w:t>
      </w:r>
      <w:proofErr w:type="spellStart"/>
      <w:r>
        <w:rPr>
          <w:rFonts w:ascii="Courier New" w:eastAsia="Times New Roman" w:hAnsi="Courier New" w:cs="Courier New"/>
          <w:color w:val="333333"/>
          <w:sz w:val="24"/>
          <w:szCs w:val="24"/>
        </w:rPr>
        <w:t>GazeHeatMap</w:t>
      </w:r>
      <w:proofErr w:type="spellEnd"/>
      <w:proofErr w:type="gramEnd"/>
      <w:r>
        <w:rPr>
          <w:rFonts w:ascii="Segoe UI" w:eastAsia="Times New Roman" w:hAnsi="Segoe UI" w:cs="Segoe UI"/>
          <w:color w:val="333333"/>
          <w:sz w:val="24"/>
          <w:szCs w:val="24"/>
        </w:rPr>
        <w:t xml:space="preserve">: </w:t>
      </w:r>
    </w:p>
    <w:p w:rsidR="003D7728" w:rsidRDefault="003D7728" w:rsidP="003D7728">
      <w:pPr>
        <w:pStyle w:val="a6"/>
        <w:numPr>
          <w:ilvl w:val="0"/>
          <w:numId w:val="12"/>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Open </w:t>
      </w:r>
      <w:r>
        <w:rPr>
          <w:rFonts w:ascii="Arial" w:hAnsi="Arial" w:cs="Arial"/>
          <w:sz w:val="21"/>
          <w:szCs w:val="21"/>
          <w:shd w:val="clear" w:color="auto" w:fill="F5F5F5"/>
        </w:rPr>
        <w:t>GazeHeatMap</w:t>
      </w:r>
      <w:r w:rsidRPr="00FD5E9A">
        <w:rPr>
          <w:rFonts w:ascii="Arial" w:hAnsi="Arial" w:cs="Arial"/>
          <w:sz w:val="21"/>
          <w:szCs w:val="21"/>
          <w:shd w:val="clear" w:color="auto" w:fill="F5F5F5"/>
        </w:rPr>
        <w:t>.sln</w:t>
      </w:r>
      <w:r w:rsidRPr="00DB749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with Microsoft Visual Studio 2015 </w:t>
      </w:r>
    </w:p>
    <w:p w:rsidR="003D7728" w:rsidRPr="003D7728" w:rsidRDefault="003D7728" w:rsidP="003D7728">
      <w:pPr>
        <w:pStyle w:val="a6"/>
        <w:numPr>
          <w:ilvl w:val="0"/>
          <w:numId w:val="12"/>
        </w:numPr>
        <w:spacing w:after="240" w:line="240" w:lineRule="auto"/>
        <w:rPr>
          <w:rFonts w:ascii="Segoe UI" w:eastAsia="Times New Roman" w:hAnsi="Segoe UI" w:cs="Segoe UI"/>
          <w:color w:val="333333"/>
          <w:sz w:val="24"/>
          <w:szCs w:val="24"/>
        </w:rPr>
      </w:pPr>
      <w:r w:rsidRPr="003D7728">
        <w:rPr>
          <w:rFonts w:ascii="Segoe UI" w:eastAsia="Times New Roman" w:hAnsi="Segoe UI" w:cs="Segoe UI"/>
          <w:color w:val="333333"/>
          <w:sz w:val="24"/>
          <w:szCs w:val="24"/>
        </w:rPr>
        <w:t xml:space="preserve">Build and save the library </w:t>
      </w:r>
      <w:r>
        <w:rPr>
          <w:rFonts w:ascii="Courier New" w:eastAsia="Times New Roman" w:hAnsi="Courier New" w:cs="Courier New"/>
          <w:color w:val="333333"/>
          <w:sz w:val="24"/>
          <w:szCs w:val="24"/>
        </w:rPr>
        <w:t>GazeHeatMap</w:t>
      </w:r>
      <w:r w:rsidRPr="003D7728">
        <w:rPr>
          <w:rFonts w:ascii="Courier New" w:eastAsia="Times New Roman" w:hAnsi="Courier New" w:cs="Courier New"/>
          <w:color w:val="333333"/>
          <w:sz w:val="24"/>
          <w:szCs w:val="24"/>
        </w:rPr>
        <w:t>.</w:t>
      </w:r>
      <w:r>
        <w:rPr>
          <w:rFonts w:ascii="Courier New" w:eastAsia="Times New Roman" w:hAnsi="Courier New" w:cs="Courier New"/>
          <w:color w:val="333333"/>
          <w:sz w:val="24"/>
          <w:szCs w:val="24"/>
        </w:rPr>
        <w:t>exe</w:t>
      </w:r>
      <w:r w:rsidRPr="003D7728">
        <w:rPr>
          <w:rFonts w:ascii="Courier New" w:eastAsia="Times New Roman" w:hAnsi="Courier New" w:cs="Courier New"/>
          <w:color w:val="333333"/>
          <w:sz w:val="24"/>
          <w:szCs w:val="24"/>
        </w:rPr>
        <w:t>,</w:t>
      </w:r>
      <w:r w:rsidRPr="003D7728">
        <w:rPr>
          <w:rFonts w:ascii="Segoe UI" w:eastAsia="Times New Roman" w:hAnsi="Segoe UI" w:cs="Segoe UI"/>
          <w:color w:val="333333"/>
          <w:sz w:val="24"/>
          <w:szCs w:val="24"/>
        </w:rPr>
        <w:t xml:space="preserve"> under the local </w:t>
      </w:r>
      <w:r w:rsidRPr="003D7728">
        <w:rPr>
          <w:rFonts w:ascii="Courier New" w:eastAsia="Times New Roman" w:hAnsi="Courier New" w:cs="Courier New"/>
          <w:color w:val="333333"/>
          <w:sz w:val="24"/>
          <w:szCs w:val="24"/>
        </w:rPr>
        <w:t>bin</w:t>
      </w:r>
      <w:r w:rsidRPr="003D7728">
        <w:rPr>
          <w:rFonts w:ascii="Segoe UI" w:eastAsia="Times New Roman" w:hAnsi="Segoe UI" w:cs="Segoe UI"/>
          <w:color w:val="333333"/>
          <w:sz w:val="24"/>
          <w:szCs w:val="24"/>
        </w:rPr>
        <w:t xml:space="preserve"> directory</w:t>
      </w:r>
    </w:p>
    <w:p w:rsidR="008703E7" w:rsidRPr="008703E7" w:rsidRDefault="008703E7" w:rsidP="008703E7">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8703E7">
        <w:rPr>
          <w:rFonts w:ascii="Segoe UI" w:eastAsia="Times New Roman" w:hAnsi="Segoe UI" w:cs="Segoe UI"/>
          <w:b/>
          <w:bCs/>
          <w:color w:val="333333"/>
          <w:sz w:val="36"/>
          <w:szCs w:val="36"/>
        </w:rPr>
        <w:t>Usage</w:t>
      </w:r>
    </w:p>
    <w:p w:rsidR="000E178E" w:rsidRPr="008703E7" w:rsidRDefault="000E178E" w:rsidP="000E178E">
      <w:pPr>
        <w:pBdr>
          <w:bottom w:val="single" w:sz="6" w:space="4" w:color="EEEEEE"/>
        </w:pBdr>
        <w:spacing w:before="360" w:after="240" w:line="240" w:lineRule="auto"/>
        <w:outlineLvl w:val="1"/>
        <w:rPr>
          <w:rFonts w:ascii="Segoe UI" w:eastAsia="Times New Roman" w:hAnsi="Segoe UI" w:cs="Segoe UI"/>
          <w:b/>
          <w:bCs/>
          <w:color w:val="333333"/>
          <w:sz w:val="36"/>
          <w:szCs w:val="36"/>
        </w:rPr>
      </w:pPr>
      <w:r>
        <w:rPr>
          <w:rFonts w:ascii="Segoe UI" w:eastAsia="Times New Roman" w:hAnsi="Segoe UI" w:cs="Segoe UI"/>
          <w:b/>
          <w:bCs/>
          <w:color w:val="333333"/>
          <w:sz w:val="30"/>
          <w:szCs w:val="30"/>
        </w:rPr>
        <w:t>Case 1. T</w:t>
      </w:r>
      <w:r w:rsidRPr="000E178E">
        <w:rPr>
          <w:rFonts w:ascii="Segoe UI" w:eastAsia="Times New Roman" w:hAnsi="Segoe UI" w:cs="Segoe UI"/>
          <w:b/>
          <w:bCs/>
          <w:color w:val="333333"/>
          <w:sz w:val="30"/>
          <w:szCs w:val="30"/>
        </w:rPr>
        <w:t>rack and write users emotions</w:t>
      </w:r>
      <w:r>
        <w:rPr>
          <w:rFonts w:ascii="Segoe UI" w:eastAsia="Times New Roman" w:hAnsi="Segoe UI" w:cs="Segoe UI"/>
          <w:b/>
          <w:bCs/>
          <w:color w:val="333333"/>
          <w:sz w:val="30"/>
          <w:szCs w:val="30"/>
        </w:rPr>
        <w:t xml:space="preserve"> during video playback</w:t>
      </w:r>
    </w:p>
    <w:p w:rsidR="002B576D" w:rsidRPr="002B576D" w:rsidRDefault="002B576D" w:rsidP="000E178E">
      <w:pPr>
        <w:numPr>
          <w:ilvl w:val="0"/>
          <w:numId w:val="4"/>
        </w:numPr>
        <w:suppressAutoHyphens/>
        <w:spacing w:after="0" w:line="240" w:lineRule="auto"/>
      </w:pPr>
      <w:r>
        <w:t xml:space="preserve">Go to the projects  </w:t>
      </w:r>
      <w:r w:rsidRPr="002B576D">
        <w:rPr>
          <w:rFonts w:ascii="Courier New" w:hAnsi="Courier New" w:cs="Courier New"/>
        </w:rPr>
        <w:t>bin</w:t>
      </w:r>
      <w:r>
        <w:t xml:space="preserve">  directory</w:t>
      </w:r>
    </w:p>
    <w:p w:rsidR="000E178E" w:rsidRPr="002B576D" w:rsidRDefault="000E178E" w:rsidP="000E178E">
      <w:pPr>
        <w:numPr>
          <w:ilvl w:val="0"/>
          <w:numId w:val="4"/>
        </w:numPr>
        <w:suppressAutoHyphens/>
        <w:spacing w:after="0" w:line="240" w:lineRule="auto"/>
      </w:pPr>
      <w:r>
        <w:lastRenderedPageBreak/>
        <w:t>Run</w:t>
      </w:r>
      <w:r w:rsidRPr="002B576D">
        <w:t xml:space="preserve"> </w:t>
      </w:r>
      <w:r w:rsidRPr="002B576D">
        <w:rPr>
          <w:rFonts w:ascii="Courier New" w:hAnsi="Courier New" w:cs="Courier New"/>
        </w:rPr>
        <w:t>EmoTracker.exe</w:t>
      </w:r>
      <w:r w:rsidRPr="002B576D">
        <w:t xml:space="preserve"> </w:t>
      </w:r>
      <w:r>
        <w:t xml:space="preserve">and </w:t>
      </w:r>
      <w:r w:rsidR="002B576D">
        <w:t xml:space="preserve">set calibration file (can be obtained by calibrate process used </w:t>
      </w:r>
      <w:proofErr w:type="spellStart"/>
      <w:r w:rsidR="002B576D">
        <w:t>FF_EyeTracking</w:t>
      </w:r>
      <w:proofErr w:type="spellEnd"/>
      <w:r w:rsidR="002B576D">
        <w:t>), output for stream from camera and  emotions subtitles file</w:t>
      </w:r>
      <w:r w:rsidRPr="002B576D">
        <w:cr/>
      </w:r>
      <w:r>
        <w:rPr>
          <w:noProof/>
        </w:rPr>
        <w:drawing>
          <wp:inline distT="0" distB="0" distL="0" distR="0">
            <wp:extent cx="2714625" cy="2105025"/>
            <wp:effectExtent l="0" t="0" r="9525" b="9525"/>
            <wp:docPr id="1" name="Рисунок 1"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14625" cy="2105025"/>
                    </a:xfrm>
                    <a:prstGeom prst="rect">
                      <a:avLst/>
                    </a:prstGeom>
                    <a:noFill/>
                    <a:ln>
                      <a:noFill/>
                    </a:ln>
                  </pic:spPr>
                </pic:pic>
              </a:graphicData>
            </a:graphic>
          </wp:inline>
        </w:drawing>
      </w:r>
      <w:r w:rsidRPr="002B576D">
        <w:tab/>
      </w:r>
      <w:r w:rsidRPr="002B576D">
        <w:tab/>
      </w:r>
    </w:p>
    <w:p w:rsidR="000E178E" w:rsidRDefault="00F87A33" w:rsidP="000E178E">
      <w:pPr>
        <w:rPr>
          <w:rFonts w:ascii="Courier New" w:hAnsi="Courier New"/>
        </w:rPr>
      </w:pPr>
      <w:r>
        <w:t>t</w:t>
      </w:r>
      <w:r w:rsidRPr="002B576D">
        <w:rPr>
          <w:lang w:val="ru-RU"/>
        </w:rPr>
        <w:t>.</w:t>
      </w:r>
      <w:r>
        <w:t>ex</w:t>
      </w:r>
      <w:r w:rsidRPr="002B576D">
        <w:rPr>
          <w:lang w:val="ru-RU"/>
        </w:rPr>
        <w:t>:</w:t>
      </w:r>
      <w:r w:rsidR="000E178E" w:rsidRPr="000E178E">
        <w:rPr>
          <w:lang w:val="ru-RU"/>
        </w:rPr>
        <w:t xml:space="preserve"> </w:t>
      </w:r>
      <w:r w:rsidR="000E178E" w:rsidRPr="000E178E">
        <w:rPr>
          <w:rFonts w:ascii="Courier New" w:hAnsi="Courier New"/>
          <w:lang w:val="ru-RU"/>
        </w:rPr>
        <w:t>1.</w:t>
      </w:r>
      <w:proofErr w:type="spellStart"/>
      <w:r w:rsidR="000E178E">
        <w:rPr>
          <w:rFonts w:ascii="Courier New" w:hAnsi="Courier New"/>
        </w:rPr>
        <w:t>rssdk</w:t>
      </w:r>
      <w:proofErr w:type="spellEnd"/>
      <w:r w:rsidR="002B576D">
        <w:rPr>
          <w:rFonts w:ascii="Courier New" w:hAnsi="Courier New"/>
          <w:lang w:val="ru-RU"/>
        </w:rPr>
        <w:t xml:space="preserve"> </w:t>
      </w:r>
      <w:proofErr w:type="spellStart"/>
      <w:r w:rsidR="002B576D" w:rsidRPr="002B576D">
        <w:rPr>
          <w:rFonts w:cstheme="minorHAnsi"/>
          <w:lang w:val="ru-RU"/>
        </w:rPr>
        <w:t>a</w:t>
      </w:r>
      <w:bookmarkStart w:id="0" w:name="_GoBack"/>
      <w:bookmarkEnd w:id="0"/>
      <w:r w:rsidR="002B576D" w:rsidRPr="002B576D">
        <w:rPr>
          <w:rFonts w:cstheme="minorHAnsi"/>
          <w:lang w:val="ru-RU"/>
        </w:rPr>
        <w:t>nd</w:t>
      </w:r>
      <w:proofErr w:type="spellEnd"/>
      <w:r w:rsidR="000E178E" w:rsidRPr="000E178E">
        <w:rPr>
          <w:rFonts w:ascii="Courier New" w:hAnsi="Courier New"/>
          <w:lang w:val="ru-RU"/>
        </w:rPr>
        <w:t xml:space="preserve"> 1.</w:t>
      </w:r>
      <w:proofErr w:type="spellStart"/>
      <w:r w:rsidR="000E178E">
        <w:rPr>
          <w:rFonts w:ascii="Courier New" w:hAnsi="Courier New"/>
        </w:rPr>
        <w:t>ttml</w:t>
      </w:r>
      <w:proofErr w:type="spellEnd"/>
    </w:p>
    <w:p w:rsidR="000E178E" w:rsidRPr="002B576D" w:rsidRDefault="002B576D" w:rsidP="00F101FE">
      <w:pPr>
        <w:numPr>
          <w:ilvl w:val="0"/>
          <w:numId w:val="4"/>
        </w:numPr>
        <w:suppressAutoHyphens/>
        <w:spacing w:after="0" w:line="240" w:lineRule="auto"/>
        <w:rPr>
          <w:lang w:val="ru-RU"/>
        </w:rPr>
      </w:pPr>
      <w:r>
        <w:t xml:space="preserve">Click </w:t>
      </w:r>
      <w:r w:rsidR="000E178E" w:rsidRPr="002B576D">
        <w:rPr>
          <w:rFonts w:ascii="Courier New" w:hAnsi="Courier New"/>
        </w:rPr>
        <w:t>Start</w:t>
      </w:r>
      <w:r w:rsidRPr="002B576D">
        <w:rPr>
          <w:rFonts w:ascii="Courier New" w:hAnsi="Courier New"/>
        </w:rPr>
        <w:t xml:space="preserve"> </w:t>
      </w:r>
      <w:r w:rsidRPr="002B576D">
        <w:rPr>
          <w:rFonts w:cstheme="minorHAnsi"/>
        </w:rPr>
        <w:t>button</w:t>
      </w:r>
    </w:p>
    <w:p w:rsidR="000E178E" w:rsidRPr="002B576D" w:rsidRDefault="002B576D" w:rsidP="00B3040C">
      <w:pPr>
        <w:numPr>
          <w:ilvl w:val="0"/>
          <w:numId w:val="4"/>
        </w:numPr>
        <w:suppressAutoHyphens/>
        <w:spacing w:after="0" w:line="240" w:lineRule="auto"/>
      </w:pPr>
      <w:r>
        <w:t>To finish</w:t>
      </w:r>
      <w:r w:rsidR="000E178E" w:rsidRPr="002B576D">
        <w:t xml:space="preserve"> </w:t>
      </w:r>
      <w:r>
        <w:t xml:space="preserve">recording press </w:t>
      </w:r>
      <w:r w:rsidR="000E178E" w:rsidRPr="002B576D">
        <w:rPr>
          <w:rFonts w:ascii="Courier New" w:hAnsi="Courier New"/>
        </w:rPr>
        <w:t>Stop</w:t>
      </w:r>
      <w:r w:rsidRPr="002B576D">
        <w:rPr>
          <w:rFonts w:ascii="Courier New" w:hAnsi="Courier New"/>
        </w:rPr>
        <w:t xml:space="preserve"> </w:t>
      </w:r>
      <w:r w:rsidRPr="002B576D">
        <w:rPr>
          <w:rFonts w:cstheme="minorHAnsi"/>
        </w:rPr>
        <w:t>button</w:t>
      </w:r>
    </w:p>
    <w:p w:rsidR="000E178E" w:rsidRPr="002B576D" w:rsidRDefault="002B576D" w:rsidP="000E178E">
      <w:pPr>
        <w:numPr>
          <w:ilvl w:val="0"/>
          <w:numId w:val="4"/>
        </w:numPr>
        <w:suppressAutoHyphens/>
        <w:spacing w:after="0" w:line="240" w:lineRule="auto"/>
      </w:pPr>
      <w:r>
        <w:t>As</w:t>
      </w:r>
      <w:r w:rsidRPr="002B576D">
        <w:t xml:space="preserve"> </w:t>
      </w:r>
      <w:r>
        <w:t>a</w:t>
      </w:r>
      <w:r w:rsidRPr="002B576D">
        <w:t xml:space="preserve"> </w:t>
      </w:r>
      <w:r>
        <w:t>result</w:t>
      </w:r>
      <w:r w:rsidR="000E178E" w:rsidRPr="002B576D">
        <w:t xml:space="preserve">, </w:t>
      </w:r>
      <w:r>
        <w:t xml:space="preserve">it is a two files </w:t>
      </w:r>
      <w:r w:rsidR="000E178E" w:rsidRPr="002B576D">
        <w:t>1.</w:t>
      </w:r>
      <w:r w:rsidR="000E178E">
        <w:t>rssdk</w:t>
      </w:r>
      <w:r w:rsidR="000E178E" w:rsidRPr="002B576D">
        <w:t xml:space="preserve"> </w:t>
      </w:r>
      <w:r>
        <w:t xml:space="preserve">with camera output record and </w:t>
      </w:r>
      <w:r w:rsidR="000E178E" w:rsidRPr="002B576D">
        <w:t>1.</w:t>
      </w:r>
      <w:r w:rsidR="000E178E">
        <w:t>ttml</w:t>
      </w:r>
      <w:r w:rsidR="000E178E" w:rsidRPr="002B576D">
        <w:t xml:space="preserve"> </w:t>
      </w:r>
      <w:r>
        <w:t>with emotions track and gaze directions</w:t>
      </w:r>
    </w:p>
    <w:p w:rsidR="000E178E" w:rsidRPr="002B576D" w:rsidRDefault="000E178E" w:rsidP="000E178E"/>
    <w:p w:rsidR="000E178E" w:rsidRDefault="00E5681E" w:rsidP="000E178E">
      <w:r>
        <w:t>How to use results</w:t>
      </w:r>
      <w:r w:rsidR="000E178E">
        <w:tab/>
      </w:r>
    </w:p>
    <w:p w:rsidR="000E178E" w:rsidRDefault="00617314" w:rsidP="008E24A6">
      <w:pPr>
        <w:numPr>
          <w:ilvl w:val="0"/>
          <w:numId w:val="5"/>
        </w:numPr>
        <w:suppressAutoHyphens/>
        <w:spacing w:after="0" w:line="240" w:lineRule="auto"/>
      </w:pPr>
      <w:proofErr w:type="spellStart"/>
      <w:proofErr w:type="gramStart"/>
      <w:r w:rsidRPr="00617314">
        <w:rPr>
          <w:rFonts w:ascii="Courier New" w:hAnsi="Courier New" w:cs="Courier New"/>
        </w:rPr>
        <w:t>ttml</w:t>
      </w:r>
      <w:proofErr w:type="spellEnd"/>
      <w:proofErr w:type="gramEnd"/>
      <w:r>
        <w:t xml:space="preserve"> </w:t>
      </w:r>
      <w:r w:rsidRPr="00617314">
        <w:t>file contains timed to the presentation of text media in synchrony with other media, such as audio and video.(see https: /</w:t>
      </w:r>
      <w:r>
        <w:t xml:space="preserve">/www.w3.org/TR/ttml2/) allowing </w:t>
      </w:r>
      <w:r w:rsidRPr="00617314">
        <w:t xml:space="preserve"> to be represented in the form of subtitles to video content</w:t>
      </w:r>
      <w:r>
        <w:t>. O</w:t>
      </w:r>
      <w:r w:rsidRPr="00617314">
        <w:t xml:space="preserve">ne of the supporting </w:t>
      </w:r>
      <w:r w:rsidRPr="00617314">
        <w:t xml:space="preserve">such format </w:t>
      </w:r>
      <w:r w:rsidRPr="00617314">
        <w:t xml:space="preserve">players is the </w:t>
      </w:r>
      <w:r>
        <w:t>Windows</w:t>
      </w:r>
      <w:r w:rsidRPr="00617314">
        <w:t xml:space="preserve"> 10 </w:t>
      </w:r>
      <w:r w:rsidRPr="00617314">
        <w:t>Movies &amp; TV</w:t>
      </w:r>
    </w:p>
    <w:p w:rsidR="00E70195" w:rsidRPr="00E70195" w:rsidRDefault="00274837" w:rsidP="00E70195">
      <w:pPr>
        <w:numPr>
          <w:ilvl w:val="0"/>
          <w:numId w:val="6"/>
        </w:numPr>
        <w:suppressAutoHyphens/>
        <w:spacing w:after="0" w:line="240" w:lineRule="auto"/>
      </w:pPr>
      <w:r>
        <w:t xml:space="preserve">Play </w:t>
      </w:r>
      <w:r w:rsidR="00F87A33">
        <w:t xml:space="preserve">video </w:t>
      </w:r>
      <w:r w:rsidR="00F87A33" w:rsidRPr="00E70195">
        <w:t>using</w:t>
      </w:r>
      <w:r w:rsidR="00E70195" w:rsidRPr="00E70195">
        <w:t xml:space="preserve"> the Movies &amp; TV</w:t>
      </w:r>
      <w:r>
        <w:t>,</w:t>
      </w:r>
      <w:r w:rsidRPr="00274837">
        <w:t xml:space="preserve"> </w:t>
      </w:r>
      <w:r w:rsidRPr="00E70195">
        <w:t xml:space="preserve">for example, a video file, which </w:t>
      </w:r>
      <w:proofErr w:type="gramStart"/>
      <w:r w:rsidRPr="00E70195">
        <w:t>was launched</w:t>
      </w:r>
      <w:proofErr w:type="gramEnd"/>
      <w:r w:rsidRPr="00E70195">
        <w:t xml:space="preserve"> during the </w:t>
      </w:r>
      <w:r w:rsidR="00F87A33" w:rsidRPr="00E70195">
        <w:t>emotion</w:t>
      </w:r>
      <w:r w:rsidR="00F87A33">
        <w:t xml:space="preserve">s </w:t>
      </w:r>
      <w:r w:rsidR="00F87A33" w:rsidRPr="00E70195">
        <w:t>tracking</w:t>
      </w:r>
      <w:r>
        <w:t>.</w:t>
      </w:r>
    </w:p>
    <w:p w:rsidR="000E178E" w:rsidRDefault="008E1CE3" w:rsidP="008E1CE3">
      <w:pPr>
        <w:numPr>
          <w:ilvl w:val="0"/>
          <w:numId w:val="6"/>
        </w:numPr>
        <w:suppressAutoHyphens/>
        <w:spacing w:after="0" w:line="240" w:lineRule="auto"/>
      </w:pPr>
      <w:r>
        <w:t>Choose</w:t>
      </w:r>
      <w:r w:rsidRPr="008E1CE3">
        <w:rPr>
          <w:lang w:val="ru-RU"/>
        </w:rPr>
        <w:t xml:space="preserve"> </w:t>
      </w:r>
      <w:proofErr w:type="spellStart"/>
      <w:r w:rsidR="00E70195" w:rsidRPr="00E70195">
        <w:rPr>
          <w:lang w:val="ru-RU"/>
        </w:rPr>
        <w:t>subtitle</w:t>
      </w:r>
      <w:proofErr w:type="spellEnd"/>
      <w:r w:rsidRPr="008E1CE3">
        <w:rPr>
          <w:lang w:val="ru-RU"/>
        </w:rPr>
        <w:t xml:space="preserve"> </w:t>
      </w:r>
    </w:p>
    <w:p w:rsidR="000E178E" w:rsidRPr="008E1CE3" w:rsidRDefault="000E178E" w:rsidP="008E1CE3">
      <w:pPr>
        <w:numPr>
          <w:ilvl w:val="0"/>
          <w:numId w:val="6"/>
        </w:numPr>
        <w:suppressAutoHyphens/>
        <w:spacing w:after="0" w:line="240" w:lineRule="auto"/>
      </w:pPr>
      <w:r>
        <w:rPr>
          <w:noProof/>
        </w:rPr>
        <w:lastRenderedPageBreak/>
        <w:drawing>
          <wp:anchor distT="0" distB="0" distL="0" distR="0" simplePos="0" relativeHeight="251659264" behindDoc="0" locked="0" layoutInCell="1" allowOverlap="1">
            <wp:simplePos x="0" y="0"/>
            <wp:positionH relativeFrom="column">
              <wp:posOffset>720090</wp:posOffset>
            </wp:positionH>
            <wp:positionV relativeFrom="paragraph">
              <wp:posOffset>150495</wp:posOffset>
            </wp:positionV>
            <wp:extent cx="6119495" cy="4218940"/>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19495" cy="42189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8E1CE3" w:rsidRPr="008E1CE3">
        <w:t xml:space="preserve"> </w:t>
      </w:r>
      <w:r w:rsidR="008E1CE3" w:rsidRPr="008E1CE3">
        <w:rPr>
          <w:noProof/>
        </w:rPr>
        <w:t xml:space="preserve">When you select a file, files with the </w:t>
      </w:r>
      <w:r w:rsidR="008E1CE3" w:rsidRPr="008E1CE3">
        <w:rPr>
          <w:noProof/>
        </w:rPr>
        <w:t xml:space="preserve">ttml </w:t>
      </w:r>
      <w:r w:rsidR="008E1CE3" w:rsidRPr="008E1CE3">
        <w:rPr>
          <w:noProof/>
        </w:rPr>
        <w:t xml:space="preserve">extension will not be visible, you </w:t>
      </w:r>
      <w:r w:rsidR="008E1CE3">
        <w:rPr>
          <w:noProof/>
        </w:rPr>
        <w:t>shoold</w:t>
      </w:r>
      <w:r w:rsidR="008E1CE3" w:rsidRPr="008E1CE3">
        <w:rPr>
          <w:noProof/>
        </w:rPr>
        <w:t xml:space="preserve"> explicitly specify the name of the file with subtitles</w:t>
      </w:r>
    </w:p>
    <w:p w:rsidR="00651793" w:rsidRDefault="000E178E" w:rsidP="00651793">
      <w:pPr>
        <w:numPr>
          <w:ilvl w:val="0"/>
          <w:numId w:val="6"/>
        </w:numPr>
        <w:suppressAutoHyphens/>
        <w:spacing w:after="0" w:line="240" w:lineRule="auto"/>
      </w:pPr>
      <w:r>
        <w:rPr>
          <w:noProof/>
        </w:rPr>
        <w:lastRenderedPageBreak/>
        <w:drawing>
          <wp:anchor distT="0" distB="0" distL="0" distR="0" simplePos="0" relativeHeight="251660288" behindDoc="0" locked="0" layoutInCell="1" allowOverlap="1">
            <wp:simplePos x="0" y="0"/>
            <wp:positionH relativeFrom="column">
              <wp:posOffset>753745</wp:posOffset>
            </wp:positionH>
            <wp:positionV relativeFrom="paragraph">
              <wp:posOffset>6985</wp:posOffset>
            </wp:positionV>
            <wp:extent cx="5669280" cy="3920490"/>
            <wp:effectExtent l="0" t="0" r="7620" b="381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69280" cy="39204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simplePos x="0" y="0"/>
                <wp:positionH relativeFrom="column">
                  <wp:posOffset>461645</wp:posOffset>
                </wp:positionH>
                <wp:positionV relativeFrom="paragraph">
                  <wp:posOffset>9245600</wp:posOffset>
                </wp:positionV>
                <wp:extent cx="5800090" cy="222250"/>
                <wp:effectExtent l="635" t="2540" r="0" b="3810"/>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090" cy="2222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6A6D3666" id="_x0000_t202" coordsize="21600,21600" o:spt="202" path="m,l,21600r21600,l21600,xe">
                <v:stroke joinstyle="miter"/>
                <v:path gradientshapeok="t" o:connecttype="rect"/>
              </v:shapetype>
              <v:shape id="Надпись 2" o:spid="_x0000_s1026" type="#_x0000_t202" style="position:absolute;margin-left:36.35pt;margin-top:728pt;width:456.7pt;height:17.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" filled="f" stroked="f">
                <v:stroke joinstyle="round"/>
              </v:shape>
            </w:pict>
          </mc:Fallback>
        </mc:AlternateContent>
      </w:r>
      <w:r w:rsidR="008E1CE3" w:rsidRPr="008E1CE3">
        <w:rPr>
          <w:noProof/>
        </w:rPr>
        <w:t>You can also</w:t>
      </w:r>
      <w:r w:rsidR="008E1CE3">
        <w:rPr>
          <w:noProof/>
        </w:rPr>
        <w:t xml:space="preserve"> </w:t>
      </w:r>
      <w:r w:rsidR="00D70570">
        <w:rPr>
          <w:noProof/>
        </w:rPr>
        <w:t>use video</w:t>
      </w:r>
      <w:r w:rsidR="00DB346C">
        <w:rPr>
          <w:noProof/>
        </w:rPr>
        <w:t xml:space="preserve"> record</w:t>
      </w:r>
      <w:r w:rsidR="00D70570">
        <w:rPr>
          <w:noProof/>
        </w:rPr>
        <w:t>ed</w:t>
      </w:r>
      <w:r w:rsidR="008E1CE3" w:rsidRPr="008E1CE3">
        <w:rPr>
          <w:noProof/>
        </w:rPr>
        <w:t xml:space="preserve"> from the camera</w:t>
      </w:r>
      <w:r w:rsidR="00D70570">
        <w:rPr>
          <w:noProof/>
        </w:rPr>
        <w:t xml:space="preserve"> during emotions traking. To convert</w:t>
      </w:r>
      <w:r w:rsidR="008E1CE3" w:rsidRPr="008E1CE3">
        <w:rPr>
          <w:noProof/>
        </w:rPr>
        <w:t xml:space="preserve"> </w:t>
      </w:r>
      <w:r w:rsidR="00D70570">
        <w:rPr>
          <w:noProof/>
        </w:rPr>
        <w:t xml:space="preserve">the </w:t>
      </w:r>
      <w:r w:rsidR="008E1CE3" w:rsidRPr="008E1CE3">
        <w:rPr>
          <w:noProof/>
        </w:rPr>
        <w:t>record</w:t>
      </w:r>
      <w:r w:rsidR="00D70570">
        <w:rPr>
          <w:noProof/>
        </w:rPr>
        <w:t xml:space="preserve">ed </w:t>
      </w:r>
      <w:r w:rsidR="00D70570" w:rsidRPr="008E1CE3">
        <w:rPr>
          <w:noProof/>
        </w:rPr>
        <w:t xml:space="preserve">stream </w:t>
      </w:r>
      <w:r w:rsidR="00D70570">
        <w:rPr>
          <w:noProof/>
        </w:rPr>
        <w:t>from</w:t>
      </w:r>
      <w:r w:rsidR="008E1CE3" w:rsidRPr="008E1CE3">
        <w:rPr>
          <w:noProof/>
        </w:rPr>
        <w:t xml:space="preserve"> </w:t>
      </w:r>
      <w:r w:rsidR="00D70570" w:rsidRPr="008E1CE3">
        <w:rPr>
          <w:noProof/>
        </w:rPr>
        <w:t xml:space="preserve">rssdk </w:t>
      </w:r>
      <w:r w:rsidR="008E1CE3" w:rsidRPr="008E1CE3">
        <w:rPr>
          <w:noProof/>
        </w:rPr>
        <w:t>format</w:t>
      </w:r>
      <w:r w:rsidR="00D70570">
        <w:rPr>
          <w:noProof/>
        </w:rPr>
        <w:t xml:space="preserve"> to the</w:t>
      </w:r>
      <w:r w:rsidR="008E1CE3" w:rsidRPr="008E1CE3">
        <w:rPr>
          <w:noProof/>
        </w:rPr>
        <w:t xml:space="preserve"> </w:t>
      </w:r>
      <w:r w:rsidR="00D70570">
        <w:rPr>
          <w:noProof/>
        </w:rPr>
        <w:t>common used</w:t>
      </w:r>
      <w:r w:rsidR="008E1CE3" w:rsidRPr="008E1CE3">
        <w:rPr>
          <w:noProof/>
        </w:rPr>
        <w:t xml:space="preserve"> </w:t>
      </w:r>
      <w:r w:rsidR="00D70570">
        <w:rPr>
          <w:noProof/>
        </w:rPr>
        <w:t>video</w:t>
      </w:r>
      <w:r w:rsidR="008E1CE3" w:rsidRPr="008E1CE3">
        <w:rPr>
          <w:noProof/>
        </w:rPr>
        <w:t xml:space="preserve"> format</w:t>
      </w:r>
      <w:r w:rsidR="00D70570">
        <w:rPr>
          <w:noProof/>
        </w:rPr>
        <w:t xml:space="preserve"> one can use </w:t>
      </w:r>
      <w:r w:rsidR="00D70570" w:rsidRPr="00D70570">
        <w:rPr>
          <w:rFonts w:ascii="Courier New" w:hAnsi="Courier New" w:cs="Courier New"/>
          <w:noProof/>
        </w:rPr>
        <w:t>rssdk2video</w:t>
      </w:r>
      <w:r w:rsidR="00D70570">
        <w:rPr>
          <w:noProof/>
        </w:rPr>
        <w:t xml:space="preserve"> utility</w:t>
      </w:r>
      <w:r w:rsidR="008E1CE3" w:rsidRPr="008E1CE3">
        <w:rPr>
          <w:noProof/>
        </w:rPr>
        <w:t xml:space="preserve">. For example, having </w:t>
      </w:r>
      <w:r w:rsidR="00D70570">
        <w:rPr>
          <w:noProof/>
        </w:rPr>
        <w:t xml:space="preserve"> </w:t>
      </w:r>
      <w:r w:rsidR="008E1CE3" w:rsidRPr="00651793">
        <w:rPr>
          <w:rFonts w:ascii="Courier New" w:hAnsi="Courier New" w:cs="Courier New"/>
          <w:noProof/>
        </w:rPr>
        <w:t>1.rssdk</w:t>
      </w:r>
      <w:r w:rsidR="008E1CE3" w:rsidRPr="008E1CE3">
        <w:rPr>
          <w:noProof/>
        </w:rPr>
        <w:t xml:space="preserve"> file and assembled rssdk2video project, </w:t>
      </w:r>
      <w:r w:rsidR="00651793">
        <w:rPr>
          <w:noProof/>
        </w:rPr>
        <w:t>you can</w:t>
      </w:r>
      <w:r w:rsidR="008E1CE3" w:rsidRPr="008E1CE3">
        <w:rPr>
          <w:noProof/>
        </w:rPr>
        <w:t xml:space="preserve"> </w:t>
      </w:r>
      <w:r w:rsidR="00651793">
        <w:rPr>
          <w:noProof/>
        </w:rPr>
        <w:t xml:space="preserve">can create </w:t>
      </w:r>
      <w:r w:rsidR="008E1CE3" w:rsidRPr="008E1CE3">
        <w:rPr>
          <w:noProof/>
        </w:rPr>
        <w:t>the video stream of 30 fps with a resolution of 480x270, by running the command line:</w:t>
      </w:r>
    </w:p>
    <w:p w:rsidR="00651793" w:rsidRDefault="00651793" w:rsidP="00651793">
      <w:pPr>
        <w:ind w:left="1069"/>
        <w:rPr>
          <w:rFonts w:ascii="Courier New" w:hAnsi="Courier New"/>
          <w:sz w:val="20"/>
          <w:szCs w:val="20"/>
        </w:rPr>
      </w:pPr>
      <w:r>
        <w:rPr>
          <w:noProof/>
        </w:rPr>
        <mc:AlternateContent>
          <mc:Choice Requires="wps">
            <w:drawing>
              <wp:anchor distT="0" distB="0" distL="114300" distR="114300" simplePos="0" relativeHeight="251663360" behindDoc="0" locked="0" layoutInCell="1" allowOverlap="1">
                <wp:simplePos x="0" y="0"/>
                <wp:positionH relativeFrom="column">
                  <wp:posOffset>832485</wp:posOffset>
                </wp:positionH>
                <wp:positionV relativeFrom="paragraph">
                  <wp:posOffset>48260</wp:posOffset>
                </wp:positionV>
                <wp:extent cx="5039995" cy="274955"/>
                <wp:effectExtent l="9525" t="12700" r="8255" b="7620"/>
                <wp:wrapTopAndBottom/>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9995" cy="274955"/>
                        </a:xfrm>
                        <a:prstGeom prst="rect">
                          <a:avLst/>
                        </a:prstGeom>
                        <a:solidFill>
                          <a:srgbClr val="729FCF"/>
                        </a:solidFill>
                        <a:ln w="9525">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51793" w:rsidRDefault="00651793" w:rsidP="00651793">
                            <w:pPr>
                              <w:overflowPunct w:val="0"/>
                              <w:jc w:val="center"/>
                              <w:rPr>
                                <w:rFonts w:ascii="Courier New" w:hAnsi="Courier New"/>
                                <w:sz w:val="20"/>
                                <w:szCs w:val="20"/>
                              </w:rPr>
                            </w:pPr>
                            <w:r>
                              <w:rPr>
                                <w:rFonts w:ascii="Courier New" w:hAnsi="Courier New"/>
                                <w:sz w:val="20"/>
                                <w:szCs w:val="20"/>
                              </w:rPr>
                              <w:t>$(path to rssdk2video</w:t>
                            </w:r>
                            <w:r>
                              <w:rPr>
                                <w:rFonts w:ascii="Courier New" w:hAnsi="Courier New"/>
                                <w:sz w:val="20"/>
                                <w:szCs w:val="20"/>
                              </w:rPr>
                              <w:t xml:space="preserve">)\rssdk2video.exe 1.rssdk 1.avi 30 480 270 </w:t>
                            </w:r>
                          </w:p>
                        </w:txbxContent>
                      </wps:txbx>
                      <wps:bodyPr rot="0" vert="horz" wrap="non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rect id="Прямоугольник 5" o:spid="_x0000_s1026" style="position:absolute;left:0;text-align:left;margin-left:65.55pt;margin-top:3.8pt;width:396.85pt;height:21.6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" fillcolor="#729fcf" strokecolor="#3465a4">
                <v:stroke joinstyle="round"/>
                <v:textbox inset="0,0,0,0">
                  <w:txbxContent>
                    <w:p w:rsidR="00651793" w:rsidRDefault="00651793" w:rsidP="00651793">
                      <w:pPr>
                        <w:overflowPunct w:val="0"/>
                        <w:jc w:val="center"/>
                        <w:rPr>
                          <w:rFonts w:ascii="Courier New" w:hAnsi="Courier New"/>
                          <w:sz w:val="20"/>
                          <w:szCs w:val="20"/>
                        </w:rPr>
                      </w:pPr>
                      <w:r>
                        <w:rPr>
                          <w:rFonts w:ascii="Courier New" w:hAnsi="Courier New"/>
                          <w:sz w:val="20"/>
                          <w:szCs w:val="20"/>
                        </w:rPr>
                        <w:t>$(path to rssdk2video</w:t>
                      </w:r>
                      <w:r>
                        <w:rPr>
                          <w:rFonts w:ascii="Courier New" w:hAnsi="Courier New"/>
                          <w:sz w:val="20"/>
                          <w:szCs w:val="20"/>
                        </w:rPr>
                        <w:t xml:space="preserve">)\rssdk2video.exe 1.rssdk 1.avi 30 480 270 </w:t>
                      </w:r>
                    </w:p>
                  </w:txbxContent>
                </v:textbox>
                <w10:wrap type="topAndBottom"/>
              </v:rect>
            </w:pict>
          </mc:Fallback>
        </mc:AlternateContent>
      </w:r>
    </w:p>
    <w:p w:rsidR="00651793" w:rsidRPr="008E1CE3" w:rsidRDefault="00651793" w:rsidP="008E1CE3">
      <w:pPr>
        <w:numPr>
          <w:ilvl w:val="0"/>
          <w:numId w:val="6"/>
        </w:numPr>
        <w:suppressAutoHyphens/>
        <w:spacing w:after="0" w:line="240" w:lineRule="auto"/>
      </w:pPr>
    </w:p>
    <w:p w:rsidR="000E178E" w:rsidRPr="008E1CE3" w:rsidRDefault="000E178E" w:rsidP="000E178E">
      <w:pPr>
        <w:spacing w:before="360" w:after="240" w:line="240" w:lineRule="auto"/>
        <w:outlineLvl w:val="2"/>
        <w:rPr>
          <w:rFonts w:ascii="Segoe UI" w:eastAsia="Times New Roman" w:hAnsi="Segoe UI" w:cs="Segoe UI"/>
          <w:b/>
          <w:bCs/>
          <w:color w:val="333333"/>
          <w:sz w:val="30"/>
          <w:szCs w:val="30"/>
        </w:rPr>
      </w:pPr>
    </w:p>
    <w:p w:rsidR="000E178E" w:rsidRDefault="000E178E" w:rsidP="000E178E">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t>Case 2</w:t>
      </w:r>
    </w:p>
    <w:p w:rsidR="000E178E" w:rsidRPr="00A471F9" w:rsidRDefault="000E178E" w:rsidP="000E178E">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t>Case 3</w:t>
      </w:r>
    </w:p>
    <w:p w:rsidR="008703E7" w:rsidRPr="008703E7" w:rsidRDefault="008703E7" w:rsidP="008703E7">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8703E7">
        <w:rPr>
          <w:rFonts w:ascii="Segoe UI" w:eastAsia="Times New Roman" w:hAnsi="Segoe UI" w:cs="Segoe UI"/>
          <w:b/>
          <w:bCs/>
          <w:color w:val="333333"/>
          <w:sz w:val="36"/>
          <w:szCs w:val="36"/>
        </w:rPr>
        <w:t>Contributing</w:t>
      </w:r>
    </w:p>
    <w:p w:rsidR="008703E7" w:rsidRPr="008703E7" w:rsidRDefault="008703E7" w:rsidP="008703E7">
      <w:pPr>
        <w:numPr>
          <w:ilvl w:val="0"/>
          <w:numId w:val="1"/>
        </w:numPr>
        <w:spacing w:before="100" w:beforeAutospacing="1" w:after="100" w:afterAutospacing="1" w:line="240" w:lineRule="auto"/>
        <w:rPr>
          <w:rFonts w:ascii="Segoe UI" w:eastAsia="Times New Roman" w:hAnsi="Segoe UI" w:cs="Segoe UI"/>
          <w:color w:val="333333"/>
          <w:sz w:val="24"/>
          <w:szCs w:val="24"/>
        </w:rPr>
      </w:pPr>
      <w:r w:rsidRPr="008703E7">
        <w:rPr>
          <w:rFonts w:ascii="Segoe UI" w:eastAsia="Times New Roman" w:hAnsi="Segoe UI" w:cs="Segoe UI"/>
          <w:color w:val="333333"/>
          <w:sz w:val="24"/>
          <w:szCs w:val="24"/>
        </w:rPr>
        <w:t>Fork it!</w:t>
      </w:r>
    </w:p>
    <w:p w:rsidR="008703E7" w:rsidRPr="008703E7" w:rsidRDefault="008703E7" w:rsidP="008703E7">
      <w:pPr>
        <w:numPr>
          <w:ilvl w:val="0"/>
          <w:numId w:val="1"/>
        </w:numPr>
        <w:spacing w:after="0" w:afterAutospacing="1" w:line="240" w:lineRule="auto"/>
        <w:rPr>
          <w:rFonts w:ascii="Segoe UI" w:eastAsia="Times New Roman" w:hAnsi="Segoe UI" w:cs="Segoe UI"/>
          <w:color w:val="333333"/>
          <w:sz w:val="24"/>
          <w:szCs w:val="24"/>
        </w:rPr>
      </w:pPr>
      <w:r w:rsidRPr="008703E7">
        <w:rPr>
          <w:rFonts w:ascii="Segoe UI" w:eastAsia="Times New Roman" w:hAnsi="Segoe UI" w:cs="Segoe UI"/>
          <w:color w:val="333333"/>
          <w:sz w:val="24"/>
          <w:szCs w:val="24"/>
        </w:rPr>
        <w:t>Create your feature branch: </w:t>
      </w:r>
      <w:proofErr w:type="spellStart"/>
      <w:r w:rsidRPr="008703E7">
        <w:rPr>
          <w:rFonts w:ascii="Consolas" w:eastAsia="Times New Roman" w:hAnsi="Consolas" w:cs="Courier New"/>
          <w:color w:val="333333"/>
          <w:sz w:val="20"/>
          <w:szCs w:val="20"/>
        </w:rPr>
        <w:t>git</w:t>
      </w:r>
      <w:proofErr w:type="spellEnd"/>
      <w:r w:rsidRPr="008703E7">
        <w:rPr>
          <w:rFonts w:ascii="Consolas" w:eastAsia="Times New Roman" w:hAnsi="Consolas" w:cs="Courier New"/>
          <w:color w:val="333333"/>
          <w:sz w:val="20"/>
          <w:szCs w:val="20"/>
        </w:rPr>
        <w:t xml:space="preserve"> checkout -b my-new-feature</w:t>
      </w:r>
    </w:p>
    <w:p w:rsidR="008703E7" w:rsidRPr="008703E7" w:rsidRDefault="008703E7" w:rsidP="008703E7">
      <w:pPr>
        <w:numPr>
          <w:ilvl w:val="0"/>
          <w:numId w:val="1"/>
        </w:numPr>
        <w:spacing w:after="0" w:afterAutospacing="1" w:line="240" w:lineRule="auto"/>
        <w:rPr>
          <w:rFonts w:ascii="Segoe UI" w:eastAsia="Times New Roman" w:hAnsi="Segoe UI" w:cs="Segoe UI"/>
          <w:color w:val="333333"/>
          <w:sz w:val="24"/>
          <w:szCs w:val="24"/>
        </w:rPr>
      </w:pPr>
      <w:r w:rsidRPr="008703E7">
        <w:rPr>
          <w:rFonts w:ascii="Segoe UI" w:eastAsia="Times New Roman" w:hAnsi="Segoe UI" w:cs="Segoe UI"/>
          <w:color w:val="333333"/>
          <w:sz w:val="24"/>
          <w:szCs w:val="24"/>
        </w:rPr>
        <w:lastRenderedPageBreak/>
        <w:t>Commit your changes: </w:t>
      </w:r>
      <w:proofErr w:type="spellStart"/>
      <w:r w:rsidRPr="008703E7">
        <w:rPr>
          <w:rFonts w:ascii="Consolas" w:eastAsia="Times New Roman" w:hAnsi="Consolas" w:cs="Courier New"/>
          <w:color w:val="333333"/>
          <w:sz w:val="20"/>
          <w:szCs w:val="20"/>
        </w:rPr>
        <w:t>git</w:t>
      </w:r>
      <w:proofErr w:type="spellEnd"/>
      <w:r w:rsidRPr="008703E7">
        <w:rPr>
          <w:rFonts w:ascii="Consolas" w:eastAsia="Times New Roman" w:hAnsi="Consolas" w:cs="Courier New"/>
          <w:color w:val="333333"/>
          <w:sz w:val="20"/>
          <w:szCs w:val="20"/>
        </w:rPr>
        <w:t xml:space="preserve"> commit -am 'Add some feature'</w:t>
      </w:r>
    </w:p>
    <w:p w:rsidR="008703E7" w:rsidRPr="008703E7" w:rsidRDefault="008703E7" w:rsidP="008703E7">
      <w:pPr>
        <w:numPr>
          <w:ilvl w:val="0"/>
          <w:numId w:val="1"/>
        </w:numPr>
        <w:spacing w:after="0" w:afterAutospacing="1" w:line="240" w:lineRule="auto"/>
        <w:rPr>
          <w:rFonts w:ascii="Segoe UI" w:eastAsia="Times New Roman" w:hAnsi="Segoe UI" w:cs="Segoe UI"/>
          <w:color w:val="333333"/>
          <w:sz w:val="24"/>
          <w:szCs w:val="24"/>
        </w:rPr>
      </w:pPr>
      <w:r w:rsidRPr="008703E7">
        <w:rPr>
          <w:rFonts w:ascii="Segoe UI" w:eastAsia="Times New Roman" w:hAnsi="Segoe UI" w:cs="Segoe UI"/>
          <w:color w:val="333333"/>
          <w:sz w:val="24"/>
          <w:szCs w:val="24"/>
        </w:rPr>
        <w:t>Push to the branch: </w:t>
      </w:r>
      <w:proofErr w:type="spellStart"/>
      <w:r w:rsidRPr="008703E7">
        <w:rPr>
          <w:rFonts w:ascii="Consolas" w:eastAsia="Times New Roman" w:hAnsi="Consolas" w:cs="Courier New"/>
          <w:color w:val="333333"/>
          <w:sz w:val="20"/>
          <w:szCs w:val="20"/>
        </w:rPr>
        <w:t>git</w:t>
      </w:r>
      <w:proofErr w:type="spellEnd"/>
      <w:r w:rsidRPr="008703E7">
        <w:rPr>
          <w:rFonts w:ascii="Consolas" w:eastAsia="Times New Roman" w:hAnsi="Consolas" w:cs="Courier New"/>
          <w:color w:val="333333"/>
          <w:sz w:val="20"/>
          <w:szCs w:val="20"/>
        </w:rPr>
        <w:t xml:space="preserve"> push origin my-new-feature</w:t>
      </w:r>
    </w:p>
    <w:p w:rsidR="008703E7" w:rsidRPr="008703E7" w:rsidRDefault="008703E7" w:rsidP="008703E7">
      <w:pPr>
        <w:numPr>
          <w:ilvl w:val="0"/>
          <w:numId w:val="1"/>
        </w:numPr>
        <w:spacing w:before="60" w:after="100" w:afterAutospacing="1" w:line="240" w:lineRule="auto"/>
        <w:rPr>
          <w:rFonts w:ascii="Segoe UI" w:eastAsia="Times New Roman" w:hAnsi="Segoe UI" w:cs="Segoe UI"/>
          <w:color w:val="333333"/>
          <w:sz w:val="24"/>
          <w:szCs w:val="24"/>
        </w:rPr>
      </w:pPr>
      <w:r w:rsidRPr="008703E7">
        <w:rPr>
          <w:rFonts w:ascii="Segoe UI" w:eastAsia="Times New Roman" w:hAnsi="Segoe UI" w:cs="Segoe UI"/>
          <w:color w:val="333333"/>
          <w:sz w:val="24"/>
          <w:szCs w:val="24"/>
        </w:rPr>
        <w:t xml:space="preserve">Submit a pull </w:t>
      </w:r>
      <w:proofErr w:type="gramStart"/>
      <w:r w:rsidRPr="008703E7">
        <w:rPr>
          <w:rFonts w:ascii="Segoe UI" w:eastAsia="Times New Roman" w:hAnsi="Segoe UI" w:cs="Segoe UI"/>
          <w:color w:val="333333"/>
          <w:sz w:val="24"/>
          <w:szCs w:val="24"/>
        </w:rPr>
        <w:t>request :D</w:t>
      </w:r>
      <w:proofErr w:type="gramEnd"/>
    </w:p>
    <w:p w:rsidR="008703E7" w:rsidRPr="008703E7" w:rsidRDefault="008703E7" w:rsidP="008703E7">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8703E7">
        <w:rPr>
          <w:rFonts w:ascii="Segoe UI" w:eastAsia="Times New Roman" w:hAnsi="Segoe UI" w:cs="Segoe UI"/>
          <w:b/>
          <w:bCs/>
          <w:color w:val="333333"/>
          <w:sz w:val="36"/>
          <w:szCs w:val="36"/>
        </w:rPr>
        <w:t>History</w:t>
      </w:r>
    </w:p>
    <w:p w:rsidR="008703E7" w:rsidRPr="008703E7" w:rsidRDefault="00073579" w:rsidP="008703E7">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This is first release</w:t>
      </w:r>
    </w:p>
    <w:p w:rsidR="008703E7" w:rsidRPr="008703E7" w:rsidRDefault="008703E7" w:rsidP="008703E7">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8703E7">
        <w:rPr>
          <w:rFonts w:ascii="Segoe UI" w:eastAsia="Times New Roman" w:hAnsi="Segoe UI" w:cs="Segoe UI"/>
          <w:b/>
          <w:bCs/>
          <w:color w:val="333333"/>
          <w:sz w:val="36"/>
          <w:szCs w:val="36"/>
        </w:rPr>
        <w:t>Credits</w:t>
      </w:r>
    </w:p>
    <w:p w:rsidR="008703E7" w:rsidRPr="008703E7" w:rsidRDefault="00B379FB" w:rsidP="008703E7">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Thanks to Intel for the funny days I have </w:t>
      </w:r>
      <w:proofErr w:type="gramStart"/>
      <w:r>
        <w:rPr>
          <w:rFonts w:ascii="Segoe UI" w:eastAsia="Times New Roman" w:hAnsi="Segoe UI" w:cs="Segoe UI"/>
          <w:color w:val="333333"/>
          <w:sz w:val="24"/>
          <w:szCs w:val="24"/>
        </w:rPr>
        <w:t>spent  with</w:t>
      </w:r>
      <w:proofErr w:type="gramEnd"/>
      <w:r>
        <w:rPr>
          <w:rFonts w:ascii="Segoe UI" w:eastAsia="Times New Roman" w:hAnsi="Segoe UI" w:cs="Segoe UI"/>
          <w:color w:val="333333"/>
          <w:sz w:val="24"/>
          <w:szCs w:val="24"/>
        </w:rPr>
        <w:t xml:space="preserve"> its code.</w:t>
      </w:r>
    </w:p>
    <w:p w:rsidR="008703E7" w:rsidRPr="008703E7" w:rsidRDefault="008703E7" w:rsidP="008703E7">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8703E7">
        <w:rPr>
          <w:rFonts w:ascii="Segoe UI" w:eastAsia="Times New Roman" w:hAnsi="Segoe UI" w:cs="Segoe UI"/>
          <w:b/>
          <w:bCs/>
          <w:color w:val="333333"/>
          <w:sz w:val="36"/>
          <w:szCs w:val="36"/>
        </w:rPr>
        <w:t>License</w:t>
      </w:r>
    </w:p>
    <w:p w:rsidR="008703E7" w:rsidRDefault="00A471F9" w:rsidP="008703E7">
      <w:pPr>
        <w:spacing w:after="100" w:afterAutospacing="1"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 think it should be </w:t>
      </w:r>
      <w:proofErr w:type="spellStart"/>
      <w:r>
        <w:rPr>
          <w:rFonts w:ascii="Segoe UI" w:eastAsia="Times New Roman" w:hAnsi="Segoe UI" w:cs="Segoe UI"/>
          <w:color w:val="333333"/>
          <w:sz w:val="24"/>
          <w:szCs w:val="24"/>
        </w:rPr>
        <w:t>Copyleft</w:t>
      </w:r>
      <w:proofErr w:type="spellEnd"/>
      <w:r>
        <w:rPr>
          <w:rFonts w:ascii="Segoe UI" w:eastAsia="Times New Roman" w:hAnsi="Segoe UI" w:cs="Segoe UI"/>
          <w:color w:val="333333"/>
          <w:sz w:val="24"/>
          <w:szCs w:val="24"/>
        </w:rPr>
        <w:t>.</w:t>
      </w:r>
    </w:p>
    <w:p w:rsidR="00A471F9" w:rsidRPr="008703E7" w:rsidRDefault="00A471F9" w:rsidP="008703E7">
      <w:pPr>
        <w:spacing w:after="100" w:afterAutospacing="1"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But seems Intel want Apache</w:t>
      </w:r>
      <w:r w:rsidR="00235B2B">
        <w:rPr>
          <w:rFonts w:ascii="Segoe UI" w:eastAsia="Times New Roman" w:hAnsi="Segoe UI" w:cs="Segoe UI"/>
          <w:color w:val="333333"/>
          <w:sz w:val="24"/>
          <w:szCs w:val="24"/>
        </w:rPr>
        <w:t xml:space="preserve"> License 2.0</w:t>
      </w:r>
    </w:p>
    <w:p w:rsidR="008703E7" w:rsidRPr="008703E7" w:rsidRDefault="008703E7" w:rsidP="008703E7"/>
    <w:sectPr w:rsidR="008703E7" w:rsidRPr="00870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4"/>
    <w:multiLevelType w:val="multilevel"/>
    <w:tmpl w:val="00000004"/>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3" w15:restartNumberingAfterBreak="0">
    <w:nsid w:val="06A92304"/>
    <w:multiLevelType w:val="multilevel"/>
    <w:tmpl w:val="ED126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512C93"/>
    <w:multiLevelType w:val="hybridMultilevel"/>
    <w:tmpl w:val="0A4E918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85E6E"/>
    <w:multiLevelType w:val="hybridMultilevel"/>
    <w:tmpl w:val="7A4049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744491"/>
    <w:multiLevelType w:val="hybridMultilevel"/>
    <w:tmpl w:val="0A4E918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411517"/>
    <w:multiLevelType w:val="multilevel"/>
    <w:tmpl w:val="6E6CB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283338"/>
    <w:multiLevelType w:val="hybridMultilevel"/>
    <w:tmpl w:val="0A4E918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810BEE"/>
    <w:multiLevelType w:val="hybridMultilevel"/>
    <w:tmpl w:val="7A4049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504B69"/>
    <w:multiLevelType w:val="hybridMultilevel"/>
    <w:tmpl w:val="0A4E918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0A510B"/>
    <w:multiLevelType w:val="hybridMultilevel"/>
    <w:tmpl w:val="7A4049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0"/>
  </w:num>
  <w:num w:numId="4">
    <w:abstractNumId w:val="0"/>
  </w:num>
  <w:num w:numId="5">
    <w:abstractNumId w:val="1"/>
  </w:num>
  <w:num w:numId="6">
    <w:abstractNumId w:val="2"/>
  </w:num>
  <w:num w:numId="7">
    <w:abstractNumId w:val="9"/>
  </w:num>
  <w:num w:numId="8">
    <w:abstractNumId w:val="11"/>
  </w:num>
  <w:num w:numId="9">
    <w:abstractNumId w:val="7"/>
  </w:num>
  <w:num w:numId="10">
    <w:abstractNumId w:val="4"/>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14D"/>
    <w:rsid w:val="0007332F"/>
    <w:rsid w:val="00073579"/>
    <w:rsid w:val="000B5E82"/>
    <w:rsid w:val="000E178E"/>
    <w:rsid w:val="00101429"/>
    <w:rsid w:val="001864A5"/>
    <w:rsid w:val="001B2F58"/>
    <w:rsid w:val="00235B2B"/>
    <w:rsid w:val="00274837"/>
    <w:rsid w:val="002B576D"/>
    <w:rsid w:val="002F2DDE"/>
    <w:rsid w:val="002F5726"/>
    <w:rsid w:val="003640E9"/>
    <w:rsid w:val="003D7728"/>
    <w:rsid w:val="00400DEB"/>
    <w:rsid w:val="0047613D"/>
    <w:rsid w:val="004D4B39"/>
    <w:rsid w:val="005356BF"/>
    <w:rsid w:val="005A147B"/>
    <w:rsid w:val="00617314"/>
    <w:rsid w:val="00651793"/>
    <w:rsid w:val="006E01AD"/>
    <w:rsid w:val="006E56D4"/>
    <w:rsid w:val="007A311B"/>
    <w:rsid w:val="0086524A"/>
    <w:rsid w:val="008703E7"/>
    <w:rsid w:val="008E1CE3"/>
    <w:rsid w:val="009017A7"/>
    <w:rsid w:val="009C4D31"/>
    <w:rsid w:val="009C714D"/>
    <w:rsid w:val="00A32917"/>
    <w:rsid w:val="00A471F9"/>
    <w:rsid w:val="00A530D5"/>
    <w:rsid w:val="00B34002"/>
    <w:rsid w:val="00B379FB"/>
    <w:rsid w:val="00BE7C8D"/>
    <w:rsid w:val="00C03B6A"/>
    <w:rsid w:val="00D17820"/>
    <w:rsid w:val="00D673F4"/>
    <w:rsid w:val="00D70570"/>
    <w:rsid w:val="00DB346C"/>
    <w:rsid w:val="00DB749D"/>
    <w:rsid w:val="00E5681E"/>
    <w:rsid w:val="00E70195"/>
    <w:rsid w:val="00F87A33"/>
    <w:rsid w:val="00FD4F22"/>
    <w:rsid w:val="00FD5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4189C-617F-45C3-847A-F56C7CE4B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8703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8703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A471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703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8703E7"/>
  </w:style>
  <w:style w:type="character" w:styleId="a4">
    <w:name w:val="Hyperlink"/>
    <w:basedOn w:val="a0"/>
    <w:uiPriority w:val="99"/>
    <w:semiHidden/>
    <w:unhideWhenUsed/>
    <w:rsid w:val="008703E7"/>
    <w:rPr>
      <w:color w:val="0000FF"/>
      <w:u w:val="single"/>
    </w:rPr>
  </w:style>
  <w:style w:type="character" w:customStyle="1" w:styleId="10">
    <w:name w:val="Заголовок 1 Знак"/>
    <w:basedOn w:val="a0"/>
    <w:link w:val="1"/>
    <w:uiPriority w:val="9"/>
    <w:rsid w:val="008703E7"/>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8703E7"/>
    <w:rPr>
      <w:rFonts w:ascii="Times New Roman" w:eastAsia="Times New Roman" w:hAnsi="Times New Roman" w:cs="Times New Roman"/>
      <w:b/>
      <w:bCs/>
      <w:sz w:val="36"/>
      <w:szCs w:val="36"/>
    </w:rPr>
  </w:style>
  <w:style w:type="character" w:styleId="HTML">
    <w:name w:val="HTML Code"/>
    <w:basedOn w:val="a0"/>
    <w:uiPriority w:val="99"/>
    <w:semiHidden/>
    <w:unhideWhenUsed/>
    <w:rsid w:val="008703E7"/>
    <w:rPr>
      <w:rFonts w:ascii="Courier New" w:eastAsia="Times New Roman" w:hAnsi="Courier New" w:cs="Courier New"/>
      <w:sz w:val="20"/>
      <w:szCs w:val="20"/>
    </w:rPr>
  </w:style>
  <w:style w:type="character" w:customStyle="1" w:styleId="30">
    <w:name w:val="Заголовок 3 Знак"/>
    <w:basedOn w:val="a0"/>
    <w:link w:val="3"/>
    <w:uiPriority w:val="9"/>
    <w:semiHidden/>
    <w:rsid w:val="00A471F9"/>
    <w:rPr>
      <w:rFonts w:asciiTheme="majorHAnsi" w:eastAsiaTheme="majorEastAsia" w:hAnsiTheme="majorHAnsi" w:cstheme="majorBidi"/>
      <w:color w:val="1F4D78" w:themeColor="accent1" w:themeShade="7F"/>
      <w:sz w:val="24"/>
      <w:szCs w:val="24"/>
    </w:rPr>
  </w:style>
  <w:style w:type="paragraph" w:styleId="HTML0">
    <w:name w:val="HTML Preformatted"/>
    <w:basedOn w:val="a"/>
    <w:link w:val="HTML1"/>
    <w:uiPriority w:val="99"/>
    <w:semiHidden/>
    <w:unhideWhenUsed/>
    <w:rsid w:val="00FD4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FD4F22"/>
    <w:rPr>
      <w:rFonts w:ascii="Courier New" w:eastAsia="Times New Roman" w:hAnsi="Courier New" w:cs="Courier New"/>
      <w:sz w:val="20"/>
      <w:szCs w:val="20"/>
    </w:rPr>
  </w:style>
  <w:style w:type="character" w:styleId="a5">
    <w:name w:val="FollowedHyperlink"/>
    <w:basedOn w:val="a0"/>
    <w:uiPriority w:val="99"/>
    <w:semiHidden/>
    <w:unhideWhenUsed/>
    <w:rsid w:val="004D4B39"/>
    <w:rPr>
      <w:color w:val="954F72" w:themeColor="followedHyperlink"/>
      <w:u w:val="single"/>
    </w:rPr>
  </w:style>
  <w:style w:type="paragraph" w:styleId="a6">
    <w:name w:val="List Paragraph"/>
    <w:basedOn w:val="a"/>
    <w:uiPriority w:val="34"/>
    <w:qFormat/>
    <w:rsid w:val="00FD5E9A"/>
    <w:pPr>
      <w:ind w:left="720"/>
      <w:contextualSpacing/>
    </w:pPr>
  </w:style>
  <w:style w:type="character" w:customStyle="1" w:styleId="fcodeexample">
    <w:name w:val="f_codeexample"/>
    <w:basedOn w:val="a0"/>
    <w:rsid w:val="0047613D"/>
  </w:style>
  <w:style w:type="character" w:styleId="a7">
    <w:name w:val="Strong"/>
    <w:basedOn w:val="a0"/>
    <w:uiPriority w:val="22"/>
    <w:qFormat/>
    <w:rsid w:val="007A31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069290">
      <w:bodyDiv w:val="1"/>
      <w:marLeft w:val="0"/>
      <w:marRight w:val="0"/>
      <w:marTop w:val="0"/>
      <w:marBottom w:val="0"/>
      <w:divBdr>
        <w:top w:val="none" w:sz="0" w:space="0" w:color="auto"/>
        <w:left w:val="none" w:sz="0" w:space="0" w:color="auto"/>
        <w:bottom w:val="none" w:sz="0" w:space="0" w:color="auto"/>
        <w:right w:val="none" w:sz="0" w:space="0" w:color="auto"/>
      </w:divBdr>
    </w:div>
    <w:div w:id="575475255">
      <w:bodyDiv w:val="1"/>
      <w:marLeft w:val="0"/>
      <w:marRight w:val="0"/>
      <w:marTop w:val="0"/>
      <w:marBottom w:val="0"/>
      <w:divBdr>
        <w:top w:val="none" w:sz="0" w:space="0" w:color="auto"/>
        <w:left w:val="none" w:sz="0" w:space="0" w:color="auto"/>
        <w:bottom w:val="none" w:sz="0" w:space="0" w:color="auto"/>
        <w:right w:val="none" w:sz="0" w:space="0" w:color="auto"/>
      </w:divBdr>
    </w:div>
    <w:div w:id="849217209">
      <w:bodyDiv w:val="1"/>
      <w:marLeft w:val="0"/>
      <w:marRight w:val="0"/>
      <w:marTop w:val="0"/>
      <w:marBottom w:val="0"/>
      <w:divBdr>
        <w:top w:val="none" w:sz="0" w:space="0" w:color="auto"/>
        <w:left w:val="none" w:sz="0" w:space="0" w:color="auto"/>
        <w:bottom w:val="none" w:sz="0" w:space="0" w:color="auto"/>
        <w:right w:val="none" w:sz="0" w:space="0" w:color="auto"/>
      </w:divBdr>
    </w:div>
    <w:div w:id="1169833114">
      <w:bodyDiv w:val="1"/>
      <w:marLeft w:val="0"/>
      <w:marRight w:val="0"/>
      <w:marTop w:val="0"/>
      <w:marBottom w:val="0"/>
      <w:divBdr>
        <w:top w:val="none" w:sz="0" w:space="0" w:color="auto"/>
        <w:left w:val="none" w:sz="0" w:space="0" w:color="auto"/>
        <w:bottom w:val="none" w:sz="0" w:space="0" w:color="auto"/>
        <w:right w:val="none" w:sz="0" w:space="0" w:color="auto"/>
      </w:divBdr>
    </w:div>
    <w:div w:id="1484275263">
      <w:bodyDiv w:val="1"/>
      <w:marLeft w:val="0"/>
      <w:marRight w:val="0"/>
      <w:marTop w:val="0"/>
      <w:marBottom w:val="0"/>
      <w:divBdr>
        <w:top w:val="none" w:sz="0" w:space="0" w:color="auto"/>
        <w:left w:val="none" w:sz="0" w:space="0" w:color="auto"/>
        <w:bottom w:val="none" w:sz="0" w:space="0" w:color="auto"/>
        <w:right w:val="none" w:sz="0" w:space="0" w:color="auto"/>
      </w:divBdr>
    </w:div>
    <w:div w:id="1520855565">
      <w:bodyDiv w:val="1"/>
      <w:marLeft w:val="0"/>
      <w:marRight w:val="0"/>
      <w:marTop w:val="0"/>
      <w:marBottom w:val="0"/>
      <w:divBdr>
        <w:top w:val="none" w:sz="0" w:space="0" w:color="auto"/>
        <w:left w:val="none" w:sz="0" w:space="0" w:color="auto"/>
        <w:bottom w:val="none" w:sz="0" w:space="0" w:color="auto"/>
        <w:right w:val="none" w:sz="0" w:space="0" w:color="auto"/>
      </w:divBdr>
    </w:div>
    <w:div w:id="205404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valber/emotracker/src/308cf96a5df68f8a46173bd04c1dfc35d6baf8b6/emotracker/?at=master" TargetMode="External"/><Relationship Id="rId13" Type="http://schemas.openxmlformats.org/officeDocument/2006/relationships/hyperlink" Target="https://bitbucket.org/valber/emotracker/src/84e060bcad8f5a7200ab09518421b7f61bb4c614/library/emotracker/?at=master" TargetMode="External"/><Relationship Id="rId18" Type="http://schemas.openxmlformats.org/officeDocument/2006/relationships/hyperlink" Target="https://bitbucket.org/valber/emotracker/src/84e060bcad8f5a7200ab09518421b7f61bb4c614/rssdk2video/Build.docx?at=master" TargetMode="External"/><Relationship Id="rId26" Type="http://schemas.openxmlformats.org/officeDocument/2006/relationships/hyperlink" Target="https://bitbucket.org/valber/emotracker/src/84e060bcad8f5a7200ab09518421b7f61bb4c614/utils/?at=master" TargetMode="External"/><Relationship Id="rId3" Type="http://schemas.openxmlformats.org/officeDocument/2006/relationships/styles" Target="styles.xml"/><Relationship Id="rId21" Type="http://schemas.openxmlformats.org/officeDocument/2006/relationships/hyperlink" Target="https://bitbucket.org/valber/emotracker/src/84e060bcad8f5a7200ab09518421b7f61bb4c614/samples/EmoMerge/?at=master" TargetMode="External"/><Relationship Id="rId34" Type="http://schemas.openxmlformats.org/officeDocument/2006/relationships/image" Target="media/image3.png"/><Relationship Id="rId7" Type="http://schemas.openxmlformats.org/officeDocument/2006/relationships/hyperlink" Target="https://www.youtube.com/watch?v=r42z259-HHE" TargetMode="External"/><Relationship Id="rId12" Type="http://schemas.openxmlformats.org/officeDocument/2006/relationships/hyperlink" Target="https://bitbucket.org/valber/emotracker/src/308cf96a5df68f8a46173bd04c1dfc35d6baf8b6/library/CSharpLibrary/CSharpLibrary.sln?at=master" TargetMode="External"/><Relationship Id="rId17" Type="http://schemas.openxmlformats.org/officeDocument/2006/relationships/hyperlink" Target="https://bitbucket.org/valber/emotracker/src/84e060bcad8f5a7200ab09518421b7f61bb4c614/rssdk2video/?at=master" TargetMode="External"/><Relationship Id="rId25" Type="http://schemas.openxmlformats.org/officeDocument/2006/relationships/hyperlink" Target="https://bitbucket.org/valber/emotracker/src/84e060bcad8f5a7200ab09518421b7f61bb4c614/samples/EmoTracker/EmoTracker.sln?at=master" TargetMode="External"/><Relationship Id="rId33"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bitbucket.org/valber/emotracker/src/84e060bcad8f5a7200ab09518421b7f61bb4c614/library/emotracker/emotracker.sln?at=master" TargetMode="External"/><Relationship Id="rId20" Type="http://schemas.openxmlformats.org/officeDocument/2006/relationships/hyperlink" Target="https://bitbucket.org/valber/emotracker/src/84e060bcad8f5a7200ab09518421b7f61bb4c614/samples/?at=master" TargetMode="External"/><Relationship Id="rId29" Type="http://schemas.openxmlformats.org/officeDocument/2006/relationships/hyperlink" Target="https://bitbucket.org/valber/emotracker/src/b99019e0cb5b052de0c93cee63d8bfcb2136b020/survey.doc?at=master" TargetMode="External"/><Relationship Id="rId1" Type="http://schemas.openxmlformats.org/officeDocument/2006/relationships/customXml" Target="../customXml/item1.xml"/><Relationship Id="rId6" Type="http://schemas.openxmlformats.org/officeDocument/2006/relationships/hyperlink" Target="https://www.youtube.com/watch?v=DYzOSCX6gp0" TargetMode="External"/><Relationship Id="rId11" Type="http://schemas.openxmlformats.org/officeDocument/2006/relationships/hyperlink" Target="https://bitbucket.org/valber/emotracker/src/84e060bcad8f5a7200ab09518421b7f61bb4c614/library/CSharpLibrary/Build.docx?at=master" TargetMode="External"/><Relationship Id="rId24" Type="http://schemas.openxmlformats.org/officeDocument/2006/relationships/hyperlink" Target="https://bitbucket.org/valber/emotracker/src/84e060bcad8f5a7200ab09518421b7f61bb4c614/samples/EmoTracker/Build.docx?at=master" TargetMode="External"/><Relationship Id="rId32"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bitbucket.org/valber/emotracker/src/84e060bcad8f5a7200ab09518421b7f61bb4c614/library/emotracker/Build.docx?at=master" TargetMode="External"/><Relationship Id="rId23" Type="http://schemas.openxmlformats.org/officeDocument/2006/relationships/hyperlink" Target="https://bitbucket.org/valber/emotracker/src/84e060bcad8f5a7200ab09518421b7f61bb4c614/samples/EmoTracker/?at=master" TargetMode="External"/><Relationship Id="rId28" Type="http://schemas.openxmlformats.org/officeDocument/2006/relationships/hyperlink" Target="https://bitbucket.org/valber/emotracker/src/b99019e0cb5b052de0c93cee63d8bfcb2136b020/Doxyfile?at=master" TargetMode="External"/><Relationship Id="rId36" Type="http://schemas.openxmlformats.org/officeDocument/2006/relationships/theme" Target="theme/theme1.xml"/><Relationship Id="rId10" Type="http://schemas.openxmlformats.org/officeDocument/2006/relationships/hyperlink" Target="https://bitbucket.org/valber/emotracker/src/308cf96a5df68f8a46173bd04c1dfc35d6baf8b6/library/CSharpLibrary/?at=master" TargetMode="External"/><Relationship Id="rId19" Type="http://schemas.openxmlformats.org/officeDocument/2006/relationships/hyperlink" Target="https://bitbucket.org/valber/emotracker/src/84e060bcad8f5a7200ab09518421b7f61bb4c614/rssdk2video/rssdk2video.sln?at=master" TargetMode="External"/><Relationship Id="rId31" Type="http://schemas.openxmlformats.org/officeDocument/2006/relationships/hyperlink" Target="https://bitbucket.org/valber/emotracker/src/b99019e0cb5b052de0c93cee63d8bfcb2136b020/test.ttml?at=master" TargetMode="External"/><Relationship Id="rId4" Type="http://schemas.openxmlformats.org/officeDocument/2006/relationships/settings" Target="settings.xml"/><Relationship Id="rId9" Type="http://schemas.openxmlformats.org/officeDocument/2006/relationships/hyperlink" Target="https://bitbucket.org/valber/emotracker/src/308cf96a5df68f8a46173bd04c1dfc35d6baf8b6/library/?at=master" TargetMode="External"/><Relationship Id="rId14" Type="http://schemas.openxmlformats.org/officeDocument/2006/relationships/hyperlink" Target="https://bitbucket.org/valber/emotracker/src/84e060bcad8f5a7200ab09518421b7f61bb4c614/library/emotracker/docs/?at=master" TargetMode="External"/><Relationship Id="rId22" Type="http://schemas.openxmlformats.org/officeDocument/2006/relationships/hyperlink" Target="https://bitbucket.org/valber/emotracker/src/84e060bcad8f5a7200ab09518421b7f61bb4c614/samples/EmoMerge/EmoMerge.sln?at=master" TargetMode="External"/><Relationship Id="rId27" Type="http://schemas.openxmlformats.org/officeDocument/2006/relationships/hyperlink" Target="https://bitbucket.org/valber/emotracker/src/b99019e0cb5b052de0c93cee63d8bfcb2136b020/utils/GazePainter/?at=master" TargetMode="External"/><Relationship Id="rId30" Type="http://schemas.openxmlformats.org/officeDocument/2006/relationships/hyperlink" Target="https://bitbucket.org/valber/emotracker/src/b99019e0cb5b052de0c93cee63d8bfcb2136b020/survey.pdf?at=master" TargetMode="External"/><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3EA6E-93DB-45AA-AC51-C8DC9C763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1492</TotalTime>
  <Pages>10</Pages>
  <Words>1927</Words>
  <Characters>10986</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4</cp:revision>
  <dcterms:created xsi:type="dcterms:W3CDTF">2017-01-28T20:58:00Z</dcterms:created>
  <dcterms:modified xsi:type="dcterms:W3CDTF">2017-01-30T21:21:00Z</dcterms:modified>
</cp:coreProperties>
</file>