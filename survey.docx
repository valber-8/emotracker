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E7" w:rsidRPr="008703E7" w:rsidRDefault="008703E7" w:rsidP="008703E7">
      <w:pPr>
        <w:shd w:val="clear" w:color="auto" w:fill="FFFFFF"/>
        <w:spacing w:before="100" w:beforeAutospacing="1" w:after="100" w:afterAutospacing="1" w:line="240" w:lineRule="auto"/>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Общие требования ко всем приложениям</w:t>
      </w:r>
    </w:p>
    <w:p w:rsidR="008703E7" w:rsidRPr="008703E7" w:rsidRDefault="008703E7" w:rsidP="008703E7">
      <w:pPr>
        <w:spacing w:after="0" w:line="240" w:lineRule="auto"/>
        <w:rPr>
          <w:rFonts w:ascii="Times New Roman" w:eastAsia="Times New Roman" w:hAnsi="Times New Roman" w:cs="Times New Roman"/>
          <w:sz w:val="24"/>
          <w:szCs w:val="24"/>
        </w:rPr>
      </w:pPr>
      <w:r w:rsidRPr="008703E7">
        <w:rPr>
          <w:rFonts w:ascii="Segoe UI" w:eastAsia="Times New Roman" w:hAnsi="Segoe UI" w:cs="Segoe UI"/>
          <w:color w:val="212121"/>
          <w:sz w:val="20"/>
          <w:szCs w:val="20"/>
          <w:shd w:val="clear" w:color="auto" w:fill="FFFFFF"/>
          <w:lang w:val="ru-RU"/>
        </w:rPr>
        <w:t xml:space="preserve">1. Записано видео об использовании приложения (с двух ракурсов или совмещенное). Видео должно быть загружено на </w:t>
      </w:r>
      <w:r w:rsidRPr="008703E7">
        <w:rPr>
          <w:rFonts w:ascii="Segoe UI" w:eastAsia="Times New Roman" w:hAnsi="Segoe UI" w:cs="Segoe UI"/>
          <w:color w:val="212121"/>
          <w:sz w:val="20"/>
          <w:szCs w:val="20"/>
          <w:shd w:val="clear" w:color="auto" w:fill="FFFFFF"/>
        </w:rPr>
        <w:t>https</w:t>
      </w:r>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www</w:t>
      </w:r>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youtube</w:t>
      </w:r>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com</w:t>
      </w:r>
      <w:r w:rsidRPr="008703E7">
        <w:rPr>
          <w:rFonts w:ascii="Segoe UI" w:eastAsia="Times New Roman" w:hAnsi="Segoe UI" w:cs="Segoe UI"/>
          <w:color w:val="212121"/>
          <w:sz w:val="20"/>
          <w:szCs w:val="20"/>
          <w:shd w:val="clear" w:color="auto" w:fill="FFFFFF"/>
          <w:lang w:val="ru-RU"/>
        </w:rPr>
        <w:t>/. Продолжительность &gt;= 2 минут.</w:t>
      </w:r>
      <w:r w:rsidRPr="008703E7">
        <w:rPr>
          <w:rFonts w:ascii="Segoe UI" w:eastAsia="Times New Roman" w:hAnsi="Segoe UI" w:cs="Segoe UI"/>
          <w:color w:val="212121"/>
          <w:sz w:val="20"/>
          <w:szCs w:val="20"/>
          <w:shd w:val="clear" w:color="auto" w:fill="FFFFFF"/>
        </w:rPr>
        <w:t>   Примеры:</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rPr>
      </w:pPr>
      <w:r w:rsidRPr="008703E7">
        <w:rPr>
          <w:rFonts w:ascii="Times New Roman" w:eastAsia="Times New Roman" w:hAnsi="Times New Roman" w:cs="Times New Roman"/>
          <w:color w:val="212121"/>
          <w:sz w:val="20"/>
          <w:szCs w:val="20"/>
        </w:rPr>
        <w:t>a.   </w:t>
      </w:r>
      <w:hyperlink r:id="rId6" w:tgtFrame="_blank" w:history="1">
        <w:r w:rsidRPr="008703E7">
          <w:rPr>
            <w:rFonts w:ascii="Times New Roman" w:eastAsia="Times New Roman" w:hAnsi="Times New Roman" w:cs="Times New Roman"/>
            <w:color w:val="0563C1"/>
            <w:sz w:val="20"/>
            <w:szCs w:val="20"/>
            <w:u w:val="single"/>
          </w:rPr>
          <w:t>https://www.youtube.com/watch?v=DYzOSCX6gp0</w:t>
        </w:r>
      </w:hyperlink>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b.   </w:t>
      </w:r>
      <w:hyperlink r:id="rId7" w:tgtFrame="_blank" w:history="1">
        <w:r w:rsidRPr="008703E7">
          <w:rPr>
            <w:rFonts w:ascii="Times New Roman" w:eastAsia="Times New Roman" w:hAnsi="Times New Roman" w:cs="Times New Roman"/>
            <w:color w:val="0563C1"/>
            <w:sz w:val="20"/>
            <w:szCs w:val="20"/>
            <w:u w:val="single"/>
            <w:lang w:val="ru-RU"/>
          </w:rPr>
          <w:t>https://www.youtube.com/watch?v=r42z259-HHE</w:t>
        </w:r>
      </w:hyperlink>
    </w:p>
    <w:p w:rsidR="008703E7" w:rsidRPr="008703E7" w:rsidRDefault="008703E7" w:rsidP="008703E7">
      <w:pPr>
        <w:spacing w:after="0" w:line="240" w:lineRule="auto"/>
        <w:rPr>
          <w:rFonts w:ascii="Times New Roman" w:eastAsia="Times New Roman" w:hAnsi="Times New Roman" w:cs="Times New Roman"/>
          <w:sz w:val="24"/>
          <w:szCs w:val="24"/>
          <w:lang w:val="ru-RU"/>
        </w:rPr>
      </w:pPr>
      <w:r w:rsidRPr="008703E7">
        <w:rPr>
          <w:rFonts w:ascii="Times New Roman" w:eastAsia="Times New Roman" w:hAnsi="Times New Roman" w:cs="Times New Roman"/>
          <w:color w:val="212121"/>
          <w:sz w:val="20"/>
          <w:szCs w:val="20"/>
          <w:shd w:val="clear" w:color="auto" w:fill="FFFFFF"/>
          <w:lang w:val="ru-RU"/>
        </w:rPr>
        <w:t xml:space="preserve">2. Пользовательская документация доспуна в </w:t>
      </w:r>
      <w:r w:rsidRPr="008703E7">
        <w:rPr>
          <w:rFonts w:ascii="Times New Roman" w:eastAsia="Times New Roman" w:hAnsi="Times New Roman" w:cs="Times New Roman"/>
          <w:color w:val="212121"/>
          <w:sz w:val="20"/>
          <w:szCs w:val="20"/>
          <w:shd w:val="clear" w:color="auto" w:fill="FFFFFF"/>
        </w:rPr>
        <w:t>pdf</w:t>
      </w:r>
      <w:r w:rsidRPr="008703E7">
        <w:rPr>
          <w:rFonts w:ascii="Times New Roman" w:eastAsia="Times New Roman" w:hAnsi="Times New Roman" w:cs="Times New Roman"/>
          <w:color w:val="212121"/>
          <w:sz w:val="20"/>
          <w:szCs w:val="20"/>
          <w:shd w:val="clear" w:color="auto" w:fill="FFFFFF"/>
          <w:lang w:val="ru-RU"/>
        </w:rPr>
        <w:t xml:space="preserve"> или </w:t>
      </w:r>
      <w:r w:rsidRPr="008703E7">
        <w:rPr>
          <w:rFonts w:ascii="Times New Roman" w:eastAsia="Times New Roman" w:hAnsi="Times New Roman" w:cs="Times New Roman"/>
          <w:color w:val="212121"/>
          <w:sz w:val="20"/>
          <w:szCs w:val="20"/>
          <w:shd w:val="clear" w:color="auto" w:fill="FFFFFF"/>
        </w:rPr>
        <w:t>html</w:t>
      </w:r>
      <w:r w:rsidRPr="008703E7">
        <w:rPr>
          <w:rFonts w:ascii="Times New Roman" w:eastAsia="Times New Roman" w:hAnsi="Times New Roman" w:cs="Times New Roman"/>
          <w:color w:val="212121"/>
          <w:sz w:val="20"/>
          <w:szCs w:val="20"/>
          <w:shd w:val="clear" w:color="auto" w:fill="FFFFFF"/>
          <w:lang w:val="ru-RU"/>
        </w:rPr>
        <w:t xml:space="preserve"> формате и включает в себя:</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a</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Как получить и установить приложение</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 b</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Как сконфигурировать и запустить приложение</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c</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Описание функциональности приложения</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d</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Примеры использования</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e</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Известные проблемы</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hanging="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3.</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Подготовлена презентация (</w:t>
      </w:r>
      <w:r w:rsidRPr="008703E7">
        <w:rPr>
          <w:rFonts w:ascii="Times New Roman" w:eastAsia="Times New Roman" w:hAnsi="Times New Roman" w:cs="Times New Roman"/>
          <w:color w:val="212121"/>
          <w:sz w:val="20"/>
          <w:szCs w:val="20"/>
        </w:rPr>
        <w:t>ppt</w:t>
      </w:r>
      <w:r w:rsidRPr="008703E7">
        <w:rPr>
          <w:rFonts w:ascii="Times New Roman" w:eastAsia="Times New Roman" w:hAnsi="Times New Roman" w:cs="Times New Roman"/>
          <w:color w:val="212121"/>
          <w:sz w:val="20"/>
          <w:szCs w:val="20"/>
          <w:lang w:val="ru-RU"/>
        </w:rPr>
        <w:t>) о разработанном демо. Презентация должна содержать следующие части:</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br/>
      </w:r>
      <w:r w:rsidRPr="008703E7">
        <w:rPr>
          <w:rFonts w:ascii="Times New Roman" w:eastAsia="Times New Roman" w:hAnsi="Times New Roman" w:cs="Times New Roman"/>
          <w:color w:val="212121"/>
          <w:sz w:val="20"/>
          <w:szCs w:val="20"/>
        </w:rPr>
        <w:t>a</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О проекте (описане, функционал и т.д.)</w:t>
      </w:r>
      <w:r w:rsidRPr="008703E7">
        <w:rPr>
          <w:rFonts w:ascii="Times New Roman" w:eastAsia="Times New Roman" w:hAnsi="Times New Roman" w:cs="Times New Roman"/>
          <w:color w:val="212121"/>
          <w:sz w:val="20"/>
          <w:szCs w:val="20"/>
        </w:rPr>
        <w:t> </w:t>
      </w:r>
    </w:p>
    <w:p w:rsidR="008703E7" w:rsidRPr="008703E7" w:rsidRDefault="008703E7" w:rsidP="008703E7">
      <w:pPr>
        <w:spacing w:after="0" w:line="240" w:lineRule="auto"/>
        <w:rPr>
          <w:rFonts w:ascii="Times New Roman" w:eastAsia="Times New Roman" w:hAnsi="Times New Roman" w:cs="Times New Roman"/>
          <w:sz w:val="24"/>
          <w:szCs w:val="24"/>
          <w:lang w:val="ru-RU"/>
        </w:rPr>
      </w:pPr>
      <w:r w:rsidRPr="008703E7">
        <w:rPr>
          <w:rFonts w:ascii="Times New Roman" w:eastAsia="Times New Roman" w:hAnsi="Times New Roman" w:cs="Times New Roman"/>
          <w:color w:val="212121"/>
          <w:sz w:val="20"/>
          <w:szCs w:val="20"/>
          <w:shd w:val="clear" w:color="auto" w:fill="FFFFFF"/>
        </w:rPr>
        <w:t>b</w:t>
      </w:r>
      <w:r w:rsidRPr="008703E7">
        <w:rPr>
          <w:rFonts w:ascii="Times New Roman" w:eastAsia="Times New Roman" w:hAnsi="Times New Roman" w:cs="Times New Roman"/>
          <w:color w:val="212121"/>
          <w:sz w:val="20"/>
          <w:szCs w:val="20"/>
          <w:shd w:val="clear" w:color="auto" w:fill="FFFFFF"/>
          <w:lang w:val="ru-RU"/>
        </w:rPr>
        <w:t>.</w:t>
      </w:r>
      <w:r w:rsidRPr="008703E7">
        <w:rPr>
          <w:rFonts w:ascii="Times New Roman" w:eastAsia="Times New Roman" w:hAnsi="Times New Roman" w:cs="Times New Roman"/>
          <w:color w:val="212121"/>
          <w:sz w:val="20"/>
          <w:szCs w:val="20"/>
          <w:shd w:val="clear" w:color="auto" w:fill="FFFFFF"/>
        </w:rPr>
        <w:t>           </w:t>
      </w:r>
      <w:r w:rsidRPr="008703E7">
        <w:rPr>
          <w:rFonts w:ascii="Times New Roman" w:eastAsia="Times New Roman" w:hAnsi="Times New Roman" w:cs="Times New Roman"/>
          <w:color w:val="212121"/>
          <w:sz w:val="20"/>
          <w:szCs w:val="20"/>
          <w:shd w:val="clear" w:color="auto" w:fill="FFFFFF"/>
          <w:lang w:val="ru-RU"/>
        </w:rPr>
        <w:t>О разработке (ссылки на проектные ресурсы, используемые инструменты, трюки и ловушки, и т.д.).</w:t>
      </w:r>
      <w:r w:rsidRPr="008703E7">
        <w:rPr>
          <w:rFonts w:ascii="Times New Roman" w:eastAsia="Times New Roman" w:hAnsi="Times New Roman" w:cs="Times New Roman"/>
          <w:color w:val="212121"/>
          <w:sz w:val="20"/>
          <w:szCs w:val="20"/>
          <w:shd w:val="clear" w:color="auto" w:fill="FFFFFF"/>
        </w:rPr>
        <w:t> </w:t>
      </w:r>
    </w:p>
    <w:p w:rsidR="008703E7" w:rsidRPr="008703E7" w:rsidRDefault="008703E7" w:rsidP="008703E7">
      <w:pPr>
        <w:shd w:val="clear" w:color="auto" w:fill="FFFFFF"/>
        <w:spacing w:after="0" w:line="240" w:lineRule="auto"/>
        <w:ind w:left="208" w:hanging="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4.</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Все материалы проекта (комментарии в коде, документация, демо и пр.) на Английском языке.</w:t>
      </w:r>
      <w:r w:rsidRPr="008703E7">
        <w:rPr>
          <w:rFonts w:ascii="Times New Roman" w:eastAsia="Times New Roman" w:hAnsi="Times New Roman" w:cs="Times New Roman"/>
          <w:color w:val="212121"/>
          <w:sz w:val="20"/>
          <w:szCs w:val="20"/>
        </w:rPr>
        <w:t> </w:t>
      </w:r>
    </w:p>
    <w:p w:rsidR="006E56D4" w:rsidRDefault="008703E7" w:rsidP="008703E7">
      <w:pPr>
        <w:rPr>
          <w:rFonts w:ascii="Times New Roman" w:eastAsia="Times New Roman" w:hAnsi="Times New Roman" w:cs="Times New Roman"/>
          <w:color w:val="212121"/>
          <w:sz w:val="20"/>
          <w:szCs w:val="20"/>
          <w:shd w:val="clear" w:color="auto" w:fill="FFFFFF"/>
          <w:lang w:val="ru-RU"/>
        </w:rPr>
      </w:pPr>
      <w:r w:rsidRPr="008703E7">
        <w:rPr>
          <w:rFonts w:ascii="Times New Roman" w:eastAsia="Times New Roman" w:hAnsi="Times New Roman" w:cs="Times New Roman"/>
          <w:color w:val="212121"/>
          <w:sz w:val="20"/>
          <w:szCs w:val="20"/>
          <w:shd w:val="clear" w:color="auto" w:fill="FFFFFF"/>
          <w:lang w:val="ru-RU"/>
        </w:rPr>
        <w:t>5.</w:t>
      </w:r>
      <w:r w:rsidRPr="008703E7">
        <w:rPr>
          <w:rFonts w:ascii="Times New Roman" w:eastAsia="Times New Roman" w:hAnsi="Times New Roman" w:cs="Times New Roman"/>
          <w:color w:val="212121"/>
          <w:sz w:val="20"/>
          <w:szCs w:val="20"/>
          <w:shd w:val="clear" w:color="auto" w:fill="FFFFFF"/>
        </w:rPr>
        <w:t>            </w:t>
      </w:r>
      <w:r w:rsidRPr="008703E7">
        <w:rPr>
          <w:rFonts w:ascii="Times New Roman" w:eastAsia="Times New Roman" w:hAnsi="Times New Roman" w:cs="Times New Roman"/>
          <w:color w:val="212121"/>
          <w:sz w:val="20"/>
          <w:szCs w:val="20"/>
          <w:shd w:val="clear" w:color="auto" w:fill="FFFFFF"/>
          <w:lang w:val="ru-RU"/>
        </w:rPr>
        <w:t>Приложение не должно содержать критических ошибок.</w:t>
      </w:r>
    </w:p>
    <w:p w:rsidR="008703E7" w:rsidRPr="008703E7" w:rsidRDefault="008703E7" w:rsidP="008703E7">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8703E7">
        <w:rPr>
          <w:rFonts w:ascii="Segoe UI" w:eastAsia="Times New Roman" w:hAnsi="Segoe UI" w:cs="Segoe UI"/>
          <w:b/>
          <w:bCs/>
          <w:color w:val="333333"/>
          <w:kern w:val="36"/>
          <w:sz w:val="48"/>
          <w:szCs w:val="48"/>
        </w:rPr>
        <w:t>Emotion tracker</w:t>
      </w:r>
    </w:p>
    <w:p w:rsidR="008703E7" w:rsidRDefault="008703E7" w:rsidP="008703E7">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main aim of this project is to d</w:t>
      </w:r>
      <w:r w:rsidRPr="008703E7">
        <w:rPr>
          <w:rFonts w:ascii="Segoe UI" w:eastAsia="Times New Roman" w:hAnsi="Segoe UI" w:cs="Segoe UI"/>
          <w:color w:val="333333"/>
          <w:sz w:val="24"/>
          <w:szCs w:val="24"/>
        </w:rPr>
        <w:t xml:space="preserve">evelop a </w:t>
      </w:r>
      <w:r>
        <w:rPr>
          <w:rFonts w:ascii="Segoe UI" w:eastAsia="Times New Roman" w:hAnsi="Segoe UI" w:cs="Segoe UI"/>
          <w:color w:val="333333"/>
          <w:sz w:val="24"/>
          <w:szCs w:val="24"/>
        </w:rPr>
        <w:t xml:space="preserve">library and </w:t>
      </w:r>
      <w:r w:rsidRPr="008703E7">
        <w:rPr>
          <w:rFonts w:ascii="Segoe UI" w:eastAsia="Times New Roman" w:hAnsi="Segoe UI" w:cs="Segoe UI"/>
          <w:color w:val="333333"/>
          <w:sz w:val="24"/>
          <w:szCs w:val="24"/>
        </w:rPr>
        <w:t>demo application</w:t>
      </w:r>
      <w:r>
        <w:rPr>
          <w:rFonts w:ascii="Segoe UI" w:eastAsia="Times New Roman" w:hAnsi="Segoe UI" w:cs="Segoe UI"/>
          <w:color w:val="333333"/>
          <w:sz w:val="24"/>
          <w:szCs w:val="24"/>
        </w:rPr>
        <w:t>s</w:t>
      </w:r>
      <w:r w:rsidRPr="008703E7">
        <w:rPr>
          <w:rFonts w:ascii="Segoe UI" w:eastAsia="Times New Roman" w:hAnsi="Segoe UI" w:cs="Segoe UI"/>
          <w:color w:val="333333"/>
          <w:sz w:val="24"/>
          <w:szCs w:val="24"/>
        </w:rPr>
        <w:t xml:space="preserve"> to track and write </w:t>
      </w:r>
      <w:r w:rsidR="00A471F9">
        <w:rPr>
          <w:rFonts w:ascii="Segoe UI" w:eastAsia="Times New Roman" w:hAnsi="Segoe UI" w:cs="Segoe UI"/>
          <w:color w:val="333333"/>
          <w:sz w:val="24"/>
          <w:szCs w:val="24"/>
        </w:rPr>
        <w:t xml:space="preserve">users </w:t>
      </w:r>
      <w:r w:rsidRPr="008703E7">
        <w:rPr>
          <w:rFonts w:ascii="Segoe UI" w:eastAsia="Times New Roman" w:hAnsi="Segoe UI" w:cs="Segoe UI"/>
          <w:color w:val="333333"/>
          <w:sz w:val="24"/>
          <w:szCs w:val="24"/>
        </w:rPr>
        <w:t>emotions (sadness</w:t>
      </w:r>
      <w:r w:rsidR="00A471F9">
        <w:rPr>
          <w:rFonts w:ascii="Segoe UI" w:eastAsia="Times New Roman" w:hAnsi="Segoe UI" w:cs="Segoe UI"/>
          <w:color w:val="333333"/>
          <w:sz w:val="24"/>
          <w:szCs w:val="24"/>
        </w:rPr>
        <w:t>, smile, laugh, etc.)</w:t>
      </w:r>
      <w:r w:rsidRPr="008703E7">
        <w:rPr>
          <w:rFonts w:ascii="Segoe UI" w:eastAsia="Times New Roman" w:hAnsi="Segoe UI" w:cs="Segoe UI"/>
          <w:color w:val="333333"/>
          <w:sz w:val="24"/>
          <w:szCs w:val="24"/>
        </w:rPr>
        <w:t xml:space="preserve"> during watching movie.  Test recognition of emotions with different conditions. Implement logic to “merge” files with emotions and provide average rating. Implement logic to gather eyes track and to build heat map for user’s attention.</w:t>
      </w:r>
      <w:r w:rsidR="00B379FB">
        <w:rPr>
          <w:rFonts w:ascii="Segoe UI" w:eastAsia="Times New Roman" w:hAnsi="Segoe UI" w:cs="Segoe UI"/>
          <w:color w:val="333333"/>
          <w:sz w:val="24"/>
          <w:szCs w:val="24"/>
        </w:rPr>
        <w:t xml:space="preserve"> All of that</w:t>
      </w:r>
      <w:r w:rsidR="00A471F9">
        <w:rPr>
          <w:rFonts w:ascii="Segoe UI" w:eastAsia="Times New Roman" w:hAnsi="Segoe UI" w:cs="Segoe UI"/>
          <w:color w:val="333333"/>
          <w:sz w:val="24"/>
          <w:szCs w:val="24"/>
        </w:rPr>
        <w:t xml:space="preserve"> should be done by using Intel RSSDK tools.</w:t>
      </w:r>
    </w:p>
    <w:p w:rsidR="00A32917" w:rsidRDefault="00A32917">
      <w:pPr>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br w:type="page"/>
      </w:r>
    </w:p>
    <w:p w:rsidR="00F53ABB" w:rsidRPr="008703E7" w:rsidRDefault="00F53ABB" w:rsidP="00F53AB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F53ABB">
        <w:rPr>
          <w:rFonts w:ascii="Segoe UI" w:eastAsia="Times New Roman" w:hAnsi="Segoe UI" w:cs="Segoe UI"/>
          <w:b/>
          <w:bCs/>
          <w:color w:val="333333"/>
          <w:sz w:val="36"/>
          <w:szCs w:val="36"/>
        </w:rPr>
        <w:lastRenderedPageBreak/>
        <w:t xml:space="preserve">Download Sources and Documentation </w:t>
      </w:r>
    </w:p>
    <w:p w:rsidR="00F53ABB" w:rsidRPr="00A471F9" w:rsidRDefault="006702A5" w:rsidP="00F53ABB">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BitBucket</w:t>
      </w:r>
    </w:p>
    <w:p w:rsidR="006702A5" w:rsidRDefault="00BD089A" w:rsidP="00F53ABB">
      <w:r>
        <w:t xml:space="preserve">The </w:t>
      </w:r>
      <w:r w:rsidR="006702A5">
        <w:t xml:space="preserve">URL of the repository is </w:t>
      </w:r>
      <w:hyperlink r:id="rId8" w:history="1">
        <w:r w:rsidR="006702A5" w:rsidRPr="00356B5D">
          <w:rPr>
            <w:rStyle w:val="a4"/>
          </w:rPr>
          <w:t>https://bitbucket.org/valber/emotracker</w:t>
        </w:r>
      </w:hyperlink>
      <w:r w:rsidR="006702A5">
        <w:t xml:space="preserve"> .</w:t>
      </w:r>
      <w:r>
        <w:t xml:space="preserve">  One</w:t>
      </w:r>
      <w:r w:rsidR="006702A5">
        <w:t xml:space="preserve"> can download it </w:t>
      </w:r>
      <w:r>
        <w:t xml:space="preserve">from </w:t>
      </w:r>
      <w:hyperlink r:id="rId9" w:history="1">
        <w:r w:rsidR="006702A5" w:rsidRPr="00356B5D">
          <w:rPr>
            <w:rStyle w:val="a4"/>
          </w:rPr>
          <w:t>https://bitbucket.org/valber/emotracker/get/1f57a3708e1d.zip</w:t>
        </w:r>
      </w:hyperlink>
      <w:r w:rsidR="006702A5">
        <w:t xml:space="preserve"> </w:t>
      </w:r>
    </w:p>
    <w:p w:rsidR="006702A5" w:rsidRDefault="00BD089A" w:rsidP="00F53ABB">
      <w:r>
        <w:t>or clone</w:t>
      </w:r>
      <w:r w:rsidR="006702A5">
        <w:t xml:space="preserve"> using git:</w:t>
      </w:r>
    </w:p>
    <w:p w:rsidR="00BD089A" w:rsidRDefault="00BD089A" w:rsidP="00BD089A">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
          <w:color w:val="333333"/>
          <w:sz w:val="22"/>
          <w:szCs w:val="22"/>
          <w:bdr w:val="none" w:sz="0" w:space="0" w:color="auto" w:frame="1"/>
          <w:shd w:val="clear" w:color="auto" w:fill="EEEEEE"/>
        </w:rPr>
        <w:t>$ git clone https://</w:t>
      </w:r>
      <w:r w:rsidRPr="00BD089A">
        <w:rPr>
          <w:rStyle w:val="HTML"/>
          <w:color w:val="333333"/>
          <w:sz w:val="22"/>
          <w:szCs w:val="22"/>
          <w:bdr w:val="none" w:sz="0" w:space="0" w:color="auto" w:frame="1"/>
          <w:shd w:val="clear" w:color="auto" w:fill="EEEEEE"/>
        </w:rPr>
        <w:t>bitbucket.org/valber/emotracker.git</w:t>
      </w:r>
    </w:p>
    <w:p w:rsidR="001864A5" w:rsidRDefault="001864A5" w:rsidP="008703E7">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b/>
          <w:bCs/>
          <w:color w:val="333333"/>
          <w:sz w:val="36"/>
          <w:szCs w:val="36"/>
        </w:rPr>
        <w:t>Project tree</w:t>
      </w:r>
    </w:p>
    <w:p w:rsidR="001864A5" w:rsidRDefault="001864A5"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FD4F22" w:rsidRPr="00FD4F22" w:rsidRDefault="00FD4F2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w:t>
      </w:r>
    </w:p>
    <w:p w:rsidR="00FD4F22" w:rsidRPr="00FD4F22" w:rsidRDefault="001864A5"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10" w:history="1">
        <w:r w:rsidR="00400DEB">
          <w:rPr>
            <w:rStyle w:val="a4"/>
            <w:rFonts w:ascii="Arial" w:hAnsi="Arial" w:cs="Arial"/>
            <w:b/>
            <w:bCs/>
            <w:color w:val="3572B0"/>
            <w:sz w:val="21"/>
            <w:szCs w:val="21"/>
            <w:shd w:val="clear" w:color="auto" w:fill="FFFFFF"/>
          </w:rPr>
          <w:t>emotracker</w:t>
        </w:r>
      </w:hyperlink>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emotions</w:t>
      </w:r>
      <w:r w:rsidR="002F5726">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writer prototype (used only for research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purposes)</w:t>
      </w:r>
    </w:p>
    <w:p w:rsidR="00FD4F22" w:rsidRPr="00FD4F22" w:rsidRDefault="00400DEB"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11" w:history="1">
        <w:r>
          <w:rPr>
            <w:rStyle w:val="a4"/>
            <w:rFonts w:ascii="Arial" w:hAnsi="Arial" w:cs="Arial"/>
            <w:b/>
            <w:bCs/>
            <w:color w:val="3572B0"/>
            <w:sz w:val="21"/>
            <w:szCs w:val="21"/>
            <w:shd w:val="clear" w:color="auto" w:fill="F5F5F5"/>
          </w:rPr>
          <w:t>library</w:t>
        </w:r>
      </w:hyperlink>
      <w:r w:rsidR="00D17820">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EmoTracker libraries</w:t>
      </w:r>
    </w:p>
    <w:p w:rsidR="00D17820" w:rsidRPr="00FD4F22" w:rsidRDefault="00400DEB"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12" w:history="1">
        <w:r>
          <w:rPr>
            <w:rStyle w:val="a4"/>
            <w:rFonts w:ascii="Arial" w:hAnsi="Arial" w:cs="Arial"/>
            <w:b/>
            <w:bCs/>
            <w:color w:val="3572B0"/>
            <w:sz w:val="21"/>
            <w:szCs w:val="21"/>
            <w:shd w:val="clear" w:color="auto" w:fill="F5F5F5"/>
          </w:rPr>
          <w:t>CSharpLibrary</w:t>
        </w:r>
      </w:hyperlink>
      <w:r w:rsidR="00FD4F22"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 C# wrapper for native library</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3" w:tooltip="Build.docx" w:history="1">
        <w:r>
          <w:rPr>
            <w:rStyle w:val="a4"/>
            <w:rFonts w:ascii="Arial" w:hAnsi="Arial" w:cs="Arial"/>
            <w:color w:val="3572B0"/>
            <w:sz w:val="21"/>
            <w:szCs w:val="21"/>
            <w:shd w:val="clear" w:color="auto" w:fill="F5F5F5"/>
          </w:rPr>
          <w:t>Build.docx</w:t>
        </w:r>
      </w:hyperlink>
      <w:r w:rsidR="005356BF">
        <w:tab/>
        <w:t xml:space="preserve">       </w:t>
      </w:r>
      <w:r w:rsidR="005356BF">
        <w:rPr>
          <w:rFonts w:ascii="Consolas" w:eastAsia="Times New Roman" w:hAnsi="Consolas" w:cs="Courier New"/>
          <w:color w:val="333333"/>
          <w:sz w:val="20"/>
          <w:szCs w:val="20"/>
          <w:bdr w:val="none" w:sz="0" w:space="0" w:color="auto" w:frame="1"/>
        </w:rPr>
        <w:t># Build instructions</w:t>
      </w:r>
    </w:p>
    <w:p w:rsidR="00D17820"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w:t>
      </w:r>
      <w:hyperlink r:id="rId14" w:tooltip="CSharpLibrary.sln" w:history="1">
        <w:r>
          <w:rPr>
            <w:rStyle w:val="a4"/>
            <w:rFonts w:ascii="Arial" w:hAnsi="Arial" w:cs="Arial"/>
            <w:color w:val="3572B0"/>
            <w:sz w:val="21"/>
            <w:szCs w:val="21"/>
            <w:shd w:val="clear" w:color="auto" w:fill="F5F5F5"/>
          </w:rPr>
          <w:t>CSharpLibrary.sln</w:t>
        </w:r>
      </w:hyperlink>
      <w:r w:rsidR="005356BF">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VS 2015 solution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15" w:history="1">
        <w:r>
          <w:rPr>
            <w:rStyle w:val="a4"/>
            <w:rFonts w:ascii="Arial" w:hAnsi="Arial" w:cs="Arial"/>
            <w:b/>
            <w:bCs/>
            <w:color w:val="3572B0"/>
            <w:sz w:val="21"/>
            <w:szCs w:val="21"/>
            <w:shd w:val="clear" w:color="auto" w:fill="FFFFFF"/>
          </w:rPr>
          <w:t>emotracker</w:t>
        </w:r>
      </w:hyperlink>
      <w:r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 Native C++ Windows library</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6" w:history="1">
        <w:r>
          <w:rPr>
            <w:rStyle w:val="a4"/>
            <w:rFonts w:ascii="Arial" w:hAnsi="Arial" w:cs="Arial"/>
            <w:b/>
            <w:bCs/>
            <w:color w:val="3572B0"/>
            <w:sz w:val="21"/>
            <w:szCs w:val="21"/>
            <w:shd w:val="clear" w:color="auto" w:fill="F5F5F5"/>
          </w:rPr>
          <w:t>docs</w:t>
        </w:r>
      </w:hyperlink>
      <w:r w:rsidR="005356BF">
        <w:tab/>
      </w:r>
      <w:r w:rsidR="005356BF">
        <w:tab/>
        <w:t xml:space="preserve">         </w:t>
      </w:r>
      <w:r w:rsidR="001B2F58">
        <w:rPr>
          <w:rFonts w:ascii="Consolas" w:eastAsia="Times New Roman" w:hAnsi="Consolas" w:cs="Courier New"/>
          <w:color w:val="333333"/>
          <w:sz w:val="20"/>
          <w:szCs w:val="20"/>
          <w:bdr w:val="none" w:sz="0" w:space="0" w:color="auto" w:frame="1"/>
        </w:rPr>
        <w:t># API d</w:t>
      </w:r>
      <w:r w:rsidR="005356BF">
        <w:rPr>
          <w:rFonts w:ascii="Consolas" w:eastAsia="Times New Roman" w:hAnsi="Consolas" w:cs="Courier New"/>
          <w:color w:val="333333"/>
          <w:sz w:val="20"/>
          <w:szCs w:val="20"/>
          <w:bdr w:val="none" w:sz="0" w:space="0" w:color="auto" w:frame="1"/>
        </w:rPr>
        <w:t>ocumentation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7" w:tooltip="Build.docx" w:history="1">
        <w:r w:rsidR="005356BF">
          <w:rPr>
            <w:rStyle w:val="a4"/>
            <w:rFonts w:ascii="Arial" w:hAnsi="Arial" w:cs="Arial"/>
            <w:color w:val="3572B0"/>
            <w:sz w:val="21"/>
            <w:szCs w:val="21"/>
            <w:shd w:val="clear" w:color="auto" w:fill="F5F5F5"/>
          </w:rPr>
          <w:t>Build.docx</w:t>
        </w:r>
      </w:hyperlink>
      <w:r w:rsidR="005356BF">
        <w:tab/>
        <w:t xml:space="preserve">         </w:t>
      </w:r>
      <w:r w:rsidR="005356BF">
        <w:rPr>
          <w:rFonts w:ascii="Consolas" w:eastAsia="Times New Roman" w:hAnsi="Consolas" w:cs="Courier New"/>
          <w:color w:val="333333"/>
          <w:sz w:val="20"/>
          <w:szCs w:val="20"/>
          <w:bdr w:val="none" w:sz="0" w:space="0" w:color="auto" w:frame="1"/>
        </w:rPr>
        <w:t># Build instructions</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8" w:tooltip="emotracker.sln" w:history="1">
        <w:r w:rsidR="005356BF">
          <w:rPr>
            <w:rStyle w:val="a4"/>
            <w:rFonts w:ascii="Arial" w:hAnsi="Arial" w:cs="Arial"/>
            <w:color w:val="3572B0"/>
            <w:sz w:val="21"/>
            <w:szCs w:val="21"/>
            <w:shd w:val="clear" w:color="auto" w:fill="F5F5F5"/>
          </w:rPr>
          <w:t>emotracker.sln</w:t>
        </w:r>
      </w:hyperlink>
      <w:r w:rsidRPr="00FD4F22">
        <w:rPr>
          <w:rFonts w:ascii="Consolas" w:eastAsia="Times New Roman" w:hAnsi="Consolas" w:cs="Courier New"/>
          <w:color w:val="333333"/>
          <w:sz w:val="20"/>
          <w:szCs w:val="20"/>
          <w:bdr w:val="none" w:sz="0" w:space="0" w:color="auto" w:frame="1"/>
        </w:rPr>
        <w:t xml:space="preserve">      </w:t>
      </w:r>
      <w:r w:rsidR="005356BF"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VS 2015 solution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w:t>
      </w:r>
      <w:r w:rsidR="005356BF">
        <w:rPr>
          <w:rFonts w:ascii="Consolas" w:eastAsia="Times New Roman" w:hAnsi="Consolas" w:cs="Courier New"/>
          <w:color w:val="333333"/>
          <w:sz w:val="20"/>
          <w:szCs w:val="20"/>
          <w:bdr w:val="none" w:sz="0" w:space="0" w:color="auto" w:frame="1"/>
        </w:rPr>
        <w:t xml:space="preserve"> ...              </w:t>
      </w:r>
      <w:r w:rsidRPr="00FD4F22">
        <w:rPr>
          <w:rFonts w:ascii="Consolas" w:eastAsia="Times New Roman" w:hAnsi="Consolas" w:cs="Courier New"/>
          <w:color w:val="333333"/>
          <w:sz w:val="20"/>
          <w:szCs w:val="20"/>
          <w:bdr w:val="none" w:sz="0" w:space="0" w:color="auto" w:frame="1"/>
        </w:rPr>
        <w:t># etc.</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sidR="005356BF">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p>
    <w:p w:rsidR="002F2DDE" w:rsidRDefault="005356BF"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19" w:history="1">
        <w:r>
          <w:rPr>
            <w:rStyle w:val="a4"/>
            <w:rFonts w:ascii="Arial" w:hAnsi="Arial" w:cs="Arial"/>
            <w:b/>
            <w:bCs/>
            <w:color w:val="3572B0"/>
            <w:sz w:val="21"/>
            <w:szCs w:val="21"/>
            <w:shd w:val="clear" w:color="auto" w:fill="F5F5F5"/>
          </w:rPr>
          <w:t>rssdk2video</w:t>
        </w:r>
      </w:hyperlink>
      <w:r>
        <w:rPr>
          <w:rFonts w:ascii="Consolas" w:eastAsia="Times New Roman" w:hAnsi="Consolas" w:cs="Courier New"/>
          <w:color w:val="333333"/>
          <w:sz w:val="20"/>
          <w:szCs w:val="20"/>
          <w:bdr w:val="none" w:sz="0" w:space="0" w:color="auto" w:frame="1"/>
        </w:rPr>
        <w:t xml:space="preserve">              </w:t>
      </w:r>
      <w:r w:rsidR="002F2DDE">
        <w:rPr>
          <w:rFonts w:ascii="Consolas" w:eastAsia="Times New Roman" w:hAnsi="Consolas" w:cs="Courier New"/>
          <w:color w:val="333333"/>
          <w:sz w:val="20"/>
          <w:szCs w:val="20"/>
          <w:bdr w:val="none" w:sz="0" w:space="0" w:color="auto" w:frame="1"/>
        </w:rPr>
        <w:t># Utility for converting rssdk format to video formats</w:t>
      </w:r>
    </w:p>
    <w:p w:rsidR="005356BF"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(it should be in utils dir)</w:t>
      </w:r>
    </w:p>
    <w:p w:rsidR="002F2DDE" w:rsidRPr="00FD4F22" w:rsidRDefault="002F2DDE"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w:t>
      </w:r>
      <w:hyperlink r:id="rId20" w:tooltip="Build.docx" w:history="1">
        <w:r>
          <w:rPr>
            <w:rStyle w:val="a4"/>
            <w:rFonts w:ascii="Arial" w:hAnsi="Arial" w:cs="Arial"/>
            <w:color w:val="3572B0"/>
            <w:sz w:val="21"/>
            <w:szCs w:val="21"/>
            <w:shd w:val="clear" w:color="auto" w:fill="F5F5F5"/>
          </w:rPr>
          <w:t>Build.docx</w:t>
        </w:r>
      </w:hyperlink>
      <w:r>
        <w:tab/>
        <w:t xml:space="preserve">         </w:t>
      </w:r>
      <w:r w:rsidRPr="00FD4F22">
        <w:rPr>
          <w:rFonts w:ascii="Consolas" w:eastAsia="Times New Roman" w:hAnsi="Consolas" w:cs="Courier New"/>
          <w:color w:val="333333"/>
          <w:sz w:val="20"/>
          <w:szCs w:val="20"/>
          <w:bdr w:val="none" w:sz="0" w:space="0" w:color="auto" w:frame="1"/>
        </w:rPr>
        <w:t xml:space="preserve"># </w:t>
      </w:r>
      <w:r w:rsidR="001B2F58">
        <w:rPr>
          <w:rFonts w:ascii="Consolas" w:eastAsia="Times New Roman" w:hAnsi="Consolas" w:cs="Courier New"/>
          <w:color w:val="333333"/>
          <w:sz w:val="20"/>
          <w:szCs w:val="20"/>
          <w:bdr w:val="none" w:sz="0" w:space="0" w:color="auto" w:frame="1"/>
        </w:rPr>
        <w:t>Build instructions</w:t>
      </w:r>
    </w:p>
    <w:p w:rsidR="002F2DDE" w:rsidRPr="00FD4F22" w:rsidRDefault="002F2DDE"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w:t>
      </w:r>
      <w:hyperlink r:id="rId21" w:tooltip="rssdk2video.sln" w:history="1">
        <w:r>
          <w:rPr>
            <w:rStyle w:val="a4"/>
            <w:rFonts w:ascii="Arial" w:hAnsi="Arial" w:cs="Arial"/>
            <w:color w:val="3572B0"/>
            <w:sz w:val="21"/>
            <w:szCs w:val="21"/>
            <w:shd w:val="clear" w:color="auto" w:fill="F5F5F5"/>
          </w:rPr>
          <w:t>rssdk2video.sln</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VS 2015 solution</w:t>
      </w:r>
    </w:p>
    <w:p w:rsidR="002F2DDE" w:rsidRPr="00FD4F22"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sidR="006E01AD">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etc.</w:t>
      </w:r>
    </w:p>
    <w:p w:rsidR="005356BF" w:rsidRDefault="005356BF"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2" w:history="1">
        <w:r w:rsidR="002F2DDE">
          <w:rPr>
            <w:rStyle w:val="a4"/>
            <w:rFonts w:ascii="Arial" w:hAnsi="Arial" w:cs="Arial"/>
            <w:b/>
            <w:bCs/>
            <w:color w:val="3572B0"/>
            <w:sz w:val="21"/>
            <w:szCs w:val="21"/>
            <w:shd w:val="clear" w:color="auto" w:fill="F5F5F5"/>
          </w:rPr>
          <w:t>samples</w:t>
        </w:r>
      </w:hyperlink>
      <w:r>
        <w:rPr>
          <w:rFonts w:ascii="Consolas" w:eastAsia="Times New Roman" w:hAnsi="Consolas" w:cs="Courier New"/>
          <w:color w:val="333333"/>
          <w:sz w:val="20"/>
          <w:szCs w:val="20"/>
          <w:bdr w:val="none" w:sz="0" w:space="0" w:color="auto" w:frame="1"/>
        </w:rPr>
        <w:t xml:space="preserve">                  </w:t>
      </w:r>
      <w:r w:rsidR="002F2DDE">
        <w:rPr>
          <w:rFonts w:ascii="Consolas" w:eastAsia="Times New Roman" w:hAnsi="Consolas" w:cs="Courier New"/>
          <w:color w:val="333333"/>
          <w:sz w:val="20"/>
          <w:szCs w:val="20"/>
          <w:bdr w:val="none" w:sz="0" w:space="0" w:color="auto" w:frame="1"/>
        </w:rPr>
        <w:t># Examples for using</w:t>
      </w:r>
    </w:p>
    <w:p w:rsidR="00C03B6A" w:rsidRPr="00FD4F22" w:rsidRDefault="002F2DDE" w:rsidP="00C03B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23" w:history="1">
        <w:r>
          <w:rPr>
            <w:rStyle w:val="a4"/>
            <w:rFonts w:ascii="Arial" w:hAnsi="Arial" w:cs="Arial"/>
            <w:b/>
            <w:bCs/>
            <w:color w:val="3572B0"/>
            <w:sz w:val="21"/>
            <w:szCs w:val="21"/>
            <w:shd w:val="clear" w:color="auto" w:fill="F5F5F5"/>
          </w:rPr>
          <w:t>EmoMerge</w:t>
        </w:r>
      </w:hyperlink>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sidR="004D4B39">
        <w:rPr>
          <w:rFonts w:ascii="Consolas" w:eastAsia="Times New Roman" w:hAnsi="Consolas" w:cs="Courier New"/>
          <w:color w:val="333333"/>
          <w:sz w:val="20"/>
          <w:szCs w:val="20"/>
          <w:bdr w:val="none" w:sz="0" w:space="0" w:color="auto" w:frame="1"/>
        </w:rPr>
        <w:t># C# application to merge emotions TTML files</w:t>
      </w:r>
    </w:p>
    <w:p w:rsidR="00C03B6A" w:rsidRDefault="00C03B6A"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w:t>
      </w:r>
      <w:hyperlink r:id="rId24" w:tooltip="EmoMerge.sln" w:history="1">
        <w:r>
          <w:rPr>
            <w:rStyle w:val="a4"/>
            <w:rFonts w:ascii="Arial" w:hAnsi="Arial" w:cs="Arial"/>
            <w:color w:val="3572B0"/>
            <w:sz w:val="21"/>
            <w:szCs w:val="21"/>
            <w:shd w:val="clear" w:color="auto" w:fill="F5F5F5"/>
          </w:rPr>
          <w:t>EmoMerge.sln</w:t>
        </w:r>
      </w:hyperlink>
      <w:r w:rsidR="006E01AD">
        <w:tab/>
        <w:t xml:space="preserve">          </w:t>
      </w:r>
      <w:r w:rsidR="006E01AD" w:rsidRPr="00FD4F22">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VS 2015 solution</w:t>
      </w:r>
    </w:p>
    <w:p w:rsidR="004D4B39" w:rsidRDefault="002F2DDE"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25" w:history="1">
        <w:r w:rsidR="00C03B6A">
          <w:rPr>
            <w:rStyle w:val="a4"/>
            <w:rFonts w:ascii="Arial" w:hAnsi="Arial" w:cs="Arial"/>
            <w:b/>
            <w:bCs/>
            <w:color w:val="3572B0"/>
            <w:sz w:val="21"/>
            <w:szCs w:val="21"/>
            <w:shd w:val="clear" w:color="auto" w:fill="FFFFFF"/>
          </w:rPr>
          <w:t>EmoTracker</w:t>
        </w:r>
      </w:hyperlink>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C# </w:t>
      </w:r>
      <w:r w:rsidR="006E01AD">
        <w:rPr>
          <w:rFonts w:ascii="Consolas" w:eastAsia="Times New Roman" w:hAnsi="Consolas" w:cs="Courier New"/>
          <w:color w:val="333333"/>
          <w:sz w:val="20"/>
          <w:szCs w:val="20"/>
          <w:bdr w:val="none" w:sz="0" w:space="0" w:color="auto" w:frame="1"/>
        </w:rPr>
        <w:t>application use</w:t>
      </w:r>
      <w:r w:rsidR="004D4B39">
        <w:rPr>
          <w:rFonts w:ascii="Consolas" w:eastAsia="Times New Roman" w:hAnsi="Consolas" w:cs="Courier New"/>
          <w:color w:val="333333"/>
          <w:sz w:val="20"/>
          <w:szCs w:val="20"/>
          <w:bdr w:val="none" w:sz="0" w:space="0" w:color="auto" w:frame="1"/>
        </w:rPr>
        <w:t>d</w:t>
      </w:r>
      <w:r w:rsidR="006E01AD">
        <w:rPr>
          <w:rFonts w:ascii="Consolas" w:eastAsia="Times New Roman" w:hAnsi="Consolas" w:cs="Courier New"/>
          <w:color w:val="333333"/>
          <w:sz w:val="20"/>
          <w:szCs w:val="20"/>
          <w:bdr w:val="none" w:sz="0" w:space="0" w:color="auto" w:frame="1"/>
        </w:rPr>
        <w:t xml:space="preserve"> EmoTracker library</w:t>
      </w:r>
      <w:r w:rsidR="004D4B39">
        <w:rPr>
          <w:rFonts w:ascii="Consolas" w:eastAsia="Times New Roman" w:hAnsi="Consolas" w:cs="Courier New"/>
          <w:color w:val="333333"/>
          <w:sz w:val="20"/>
          <w:szCs w:val="20"/>
          <w:bdr w:val="none" w:sz="0" w:space="0" w:color="auto" w:frame="1"/>
        </w:rPr>
        <w:t xml:space="preserve"> for emotions </w:t>
      </w:r>
    </w:p>
    <w:p w:rsidR="006E01AD" w:rsidRPr="00FD4F22" w:rsidRDefault="004D4B39"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recording</w:t>
      </w:r>
    </w:p>
    <w:p w:rsidR="006E01AD" w:rsidRPr="00FD4F22" w:rsidRDefault="006E01AD"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26" w:tooltip="Build.docx" w:history="1">
        <w:r>
          <w:rPr>
            <w:rStyle w:val="a4"/>
            <w:rFonts w:ascii="Arial" w:hAnsi="Arial" w:cs="Arial"/>
            <w:color w:val="3572B0"/>
            <w:sz w:val="21"/>
            <w:szCs w:val="21"/>
            <w:shd w:val="clear" w:color="auto" w:fill="FFFFFF"/>
          </w:rPr>
          <w:t>Build.docx</w:t>
        </w:r>
      </w:hyperlink>
      <w:r>
        <w:tab/>
        <w:t xml:space="preserve">         </w:t>
      </w:r>
      <w:r>
        <w:rPr>
          <w:rFonts w:ascii="Consolas" w:eastAsia="Times New Roman" w:hAnsi="Consolas" w:cs="Courier New"/>
          <w:color w:val="333333"/>
          <w:sz w:val="20"/>
          <w:szCs w:val="20"/>
          <w:bdr w:val="none" w:sz="0" w:space="0" w:color="auto" w:frame="1"/>
        </w:rPr>
        <w:t># Build instructions</w:t>
      </w:r>
    </w:p>
    <w:p w:rsidR="006E01AD" w:rsidRPr="00FD4F22" w:rsidRDefault="006E01AD"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27" w:tooltip="EmoTracker.sln" w:history="1">
        <w:r>
          <w:rPr>
            <w:rStyle w:val="a4"/>
            <w:rFonts w:ascii="Arial" w:hAnsi="Arial" w:cs="Arial"/>
            <w:color w:val="3572B0"/>
            <w:sz w:val="21"/>
            <w:szCs w:val="21"/>
            <w:shd w:val="clear" w:color="auto" w:fill="F5F5F5"/>
          </w:rPr>
          <w:t>EmoTracker.sln</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VS 2015 solution</w:t>
      </w:r>
    </w:p>
    <w:p w:rsidR="002F2DDE" w:rsidRPr="00FD4F22" w:rsidRDefault="006E01AD"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              </w:t>
      </w:r>
      <w:r w:rsidRPr="00FD4F22">
        <w:rPr>
          <w:rFonts w:ascii="Consolas" w:eastAsia="Times New Roman" w:hAnsi="Consolas" w:cs="Courier New"/>
          <w:color w:val="333333"/>
          <w:sz w:val="20"/>
          <w:szCs w:val="20"/>
          <w:bdr w:val="none" w:sz="0" w:space="0" w:color="auto" w:frame="1"/>
        </w:rPr>
        <w:t># etc.</w:t>
      </w:r>
    </w:p>
    <w:p w:rsidR="002F2DDE" w:rsidRPr="00FD4F22"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p>
    <w:p w:rsidR="00BD089A" w:rsidRPr="00FD4F22" w:rsidRDefault="005356BF" w:rsidP="00BD08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8" w:history="1">
        <w:r w:rsidR="006E01AD">
          <w:rPr>
            <w:rStyle w:val="a4"/>
            <w:rFonts w:ascii="Arial" w:hAnsi="Arial" w:cs="Arial"/>
            <w:b/>
            <w:bCs/>
            <w:color w:val="3572B0"/>
            <w:sz w:val="21"/>
            <w:szCs w:val="21"/>
            <w:shd w:val="clear" w:color="auto" w:fill="F5F5F5"/>
          </w:rPr>
          <w:t>utils</w:t>
        </w:r>
      </w:hyperlink>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sidR="00B34002">
        <w:rPr>
          <w:rFonts w:ascii="Consolas" w:eastAsia="Times New Roman" w:hAnsi="Consolas" w:cs="Courier New"/>
          <w:color w:val="333333"/>
          <w:sz w:val="20"/>
          <w:szCs w:val="20"/>
          <w:bdr w:val="none" w:sz="0" w:space="0" w:color="auto" w:frame="1"/>
        </w:rPr>
        <w:t xml:space="preserve"># Utilities to use emotions tracks </w:t>
      </w:r>
    </w:p>
    <w:p w:rsidR="00D17820" w:rsidRPr="00FD4F22" w:rsidRDefault="00BD089A"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hyperlink r:id="rId29" w:history="1">
        <w:r>
          <w:rPr>
            <w:rStyle w:val="a4"/>
            <w:rFonts w:ascii="Arial" w:hAnsi="Arial" w:cs="Arial"/>
            <w:b/>
            <w:bCs/>
            <w:color w:val="3572B0"/>
            <w:sz w:val="21"/>
            <w:szCs w:val="21"/>
            <w:shd w:val="clear" w:color="auto" w:fill="F5F5F5"/>
          </w:rPr>
          <w:t>GazeHeatMap</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Map recorded gaze onto the video </w:t>
      </w:r>
    </w:p>
    <w:p w:rsidR="00B34002" w:rsidRPr="00FD4F22" w:rsidRDefault="00D17820"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w:t>
      </w:r>
      <w:r w:rsidR="00A530D5" w:rsidRPr="00FD4F22">
        <w:rPr>
          <w:rFonts w:ascii="Consolas" w:eastAsia="Times New Roman" w:hAnsi="Consolas" w:cs="Courier New"/>
          <w:color w:val="333333"/>
          <w:sz w:val="20"/>
          <w:szCs w:val="20"/>
          <w:bdr w:val="none" w:sz="0" w:space="0" w:color="auto" w:frame="1"/>
        </w:rPr>
        <w:t>├──</w:t>
      </w:r>
      <w:r w:rsidR="00A530D5">
        <w:rPr>
          <w:rFonts w:ascii="Consolas" w:eastAsia="Times New Roman" w:hAnsi="Consolas" w:cs="Courier New"/>
          <w:color w:val="333333"/>
          <w:sz w:val="20"/>
          <w:szCs w:val="20"/>
          <w:bdr w:val="none" w:sz="0" w:space="0" w:color="auto" w:frame="1"/>
        </w:rPr>
        <w:t xml:space="preserve"> </w:t>
      </w:r>
      <w:hyperlink r:id="rId30" w:history="1">
        <w:r w:rsidR="00B34002">
          <w:rPr>
            <w:rStyle w:val="a4"/>
            <w:rFonts w:ascii="Arial" w:hAnsi="Arial" w:cs="Arial"/>
            <w:b/>
            <w:bCs/>
            <w:color w:val="3572B0"/>
            <w:sz w:val="21"/>
            <w:szCs w:val="21"/>
            <w:shd w:val="clear" w:color="auto" w:fill="F5F5F5"/>
          </w:rPr>
          <w:t>GazePainter</w:t>
        </w:r>
      </w:hyperlink>
      <w:r w:rsidR="00B34002">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B34002">
        <w:rPr>
          <w:rFonts w:ascii="Consolas" w:eastAsia="Times New Roman" w:hAnsi="Consolas" w:cs="Courier New"/>
          <w:color w:val="333333"/>
          <w:sz w:val="20"/>
          <w:szCs w:val="20"/>
          <w:bdr w:val="none" w:sz="0" w:space="0" w:color="auto" w:frame="1"/>
        </w:rPr>
        <w:t xml:space="preserve">Map recorded gaze onto the video </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r w:rsidRPr="00B34002">
        <w:rPr>
          <w:rFonts w:ascii="Consolas" w:eastAsia="Times New Roman" w:hAnsi="Consolas" w:cs="Courier New"/>
          <w:color w:val="333333"/>
          <w:sz w:val="20"/>
          <w:szCs w:val="20"/>
          <w:bdr w:val="none" w:sz="0" w:space="0" w:color="auto" w:frame="1"/>
        </w:rPr>
        <w:t xml:space="preserve"> </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31" w:tooltip="Doxyfile" w:history="1">
        <w:r>
          <w:rPr>
            <w:rStyle w:val="a4"/>
            <w:rFonts w:ascii="Arial" w:hAnsi="Arial" w:cs="Arial"/>
            <w:color w:val="3572B0"/>
            <w:sz w:val="21"/>
            <w:szCs w:val="21"/>
            <w:shd w:val="clear" w:color="auto" w:fill="FFFFFF"/>
          </w:rPr>
          <w:t>Doxyfile</w:t>
        </w:r>
      </w:hyperlink>
      <w:r w:rsidR="00A32917">
        <w:tab/>
      </w:r>
      <w:r w:rsidR="00A32917">
        <w:tab/>
        <w:t xml:space="preserve">         </w:t>
      </w:r>
      <w:r w:rsidR="00A32917" w:rsidRPr="00FD4F22">
        <w:rPr>
          <w:rFonts w:ascii="Consolas" w:eastAsia="Times New Roman" w:hAnsi="Consolas" w:cs="Courier New"/>
          <w:color w:val="333333"/>
          <w:sz w:val="20"/>
          <w:szCs w:val="20"/>
          <w:bdr w:val="none" w:sz="0" w:space="0" w:color="auto" w:frame="1"/>
        </w:rPr>
        <w:t xml:space="preserve"># </w:t>
      </w:r>
      <w:r w:rsidR="00A32917">
        <w:rPr>
          <w:rFonts w:ascii="Consolas" w:eastAsia="Times New Roman" w:hAnsi="Consolas" w:cs="Courier New"/>
          <w:color w:val="333333"/>
          <w:sz w:val="20"/>
          <w:szCs w:val="20"/>
          <w:bdr w:val="none" w:sz="0" w:space="0" w:color="auto" w:frame="1"/>
        </w:rPr>
        <w:t>Doxygen configuration file to build documentation</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32" w:tooltip="survey.doc" w:history="1">
        <w:r>
          <w:rPr>
            <w:rStyle w:val="a4"/>
            <w:rFonts w:ascii="Arial" w:hAnsi="Arial" w:cs="Arial"/>
            <w:color w:val="3572B0"/>
            <w:sz w:val="21"/>
            <w:szCs w:val="21"/>
            <w:shd w:val="clear" w:color="auto" w:fill="F5F5F5"/>
          </w:rPr>
          <w:t>survey.doc</w:t>
        </w:r>
      </w:hyperlink>
      <w:r w:rsidR="00A32917">
        <w:tab/>
      </w:r>
      <w:r w:rsidR="00A32917">
        <w:tab/>
        <w:t xml:space="preserve">         #  About this project</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33" w:tooltip="survey.pdf" w:history="1">
        <w:r>
          <w:rPr>
            <w:rStyle w:val="a4"/>
            <w:rFonts w:ascii="Arial" w:hAnsi="Arial" w:cs="Arial"/>
            <w:color w:val="3572B0"/>
            <w:sz w:val="21"/>
            <w:szCs w:val="21"/>
            <w:shd w:val="clear" w:color="auto" w:fill="FFFFFF"/>
          </w:rPr>
          <w:t>survey.pdf</w:t>
        </w:r>
      </w:hyperlink>
      <w:r w:rsidR="00A32917">
        <w:tab/>
      </w:r>
      <w:r w:rsidR="00A32917">
        <w:tab/>
        <w:t xml:space="preserve">         #  About this project</w:t>
      </w:r>
    </w:p>
    <w:p w:rsidR="00A32917" w:rsidRDefault="00B3400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Times New Roman" w:hAnsi="Consolas" w:cs="Courier New"/>
          <w:color w:val="333333"/>
          <w:sz w:val="20"/>
          <w:szCs w:val="20"/>
          <w:bdr w:val="none" w:sz="0" w:space="0" w:color="auto" w:frame="1"/>
        </w:rPr>
        <w:lastRenderedPageBreak/>
        <w:t xml:space="preserve">├── </w:t>
      </w:r>
      <w:hyperlink r:id="rId34" w:tooltip="test.ttml" w:history="1">
        <w:r w:rsidR="00A32917">
          <w:rPr>
            <w:rStyle w:val="a4"/>
            <w:rFonts w:ascii="Arial" w:hAnsi="Arial" w:cs="Arial"/>
            <w:color w:val="3572B0"/>
            <w:sz w:val="21"/>
            <w:szCs w:val="21"/>
            <w:shd w:val="clear" w:color="auto" w:fill="FFFFFF"/>
          </w:rPr>
          <w:t>test.ttml</w:t>
        </w:r>
      </w:hyperlink>
      <w:r w:rsidR="00A32917">
        <w:tab/>
      </w:r>
      <w:r w:rsidR="00A32917">
        <w:tab/>
        <w:t xml:space="preserve">         #  TTML emotions record sample</w:t>
      </w:r>
    </w:p>
    <w:p w:rsidR="00FD4F22" w:rsidRPr="00FD4F22" w:rsidRDefault="00FD4F2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D4F22">
        <w:rPr>
          <w:rFonts w:ascii="Consolas" w:eastAsia="Times New Roman" w:hAnsi="Consolas" w:cs="Courier New"/>
          <w:color w:val="333333"/>
          <w:sz w:val="20"/>
          <w:szCs w:val="20"/>
          <w:bdr w:val="none" w:sz="0" w:space="0" w:color="auto" w:frame="1"/>
        </w:rPr>
        <w:t>└── ...</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Installation</w:t>
      </w:r>
    </w:p>
    <w:p w:rsidR="00A471F9" w:rsidRPr="00A471F9" w:rsidRDefault="00A471F9" w:rsidP="00A471F9">
      <w:pPr>
        <w:spacing w:before="360" w:after="240" w:line="240" w:lineRule="auto"/>
        <w:outlineLvl w:val="2"/>
        <w:rPr>
          <w:rFonts w:ascii="Segoe UI" w:eastAsia="Times New Roman" w:hAnsi="Segoe UI" w:cs="Segoe UI"/>
          <w:b/>
          <w:bCs/>
          <w:color w:val="333333"/>
          <w:sz w:val="30"/>
          <w:szCs w:val="30"/>
        </w:rPr>
      </w:pPr>
      <w:r w:rsidRPr="00A471F9">
        <w:rPr>
          <w:rFonts w:ascii="Segoe UI" w:eastAsia="Times New Roman" w:hAnsi="Segoe UI" w:cs="Segoe UI"/>
          <w:b/>
          <w:bCs/>
          <w:color w:val="333333"/>
          <w:sz w:val="30"/>
          <w:szCs w:val="30"/>
        </w:rPr>
        <w:t>Prerequisites</w:t>
      </w:r>
    </w:p>
    <w:p w:rsidR="00A471F9" w:rsidRDefault="006E56D4" w:rsidP="00A471F9">
      <w:pPr>
        <w:spacing w:after="240" w:line="240" w:lineRule="auto"/>
        <w:rPr>
          <w:rFonts w:ascii="Segoe UI" w:eastAsia="Times New Roman" w:hAnsi="Segoe UI" w:cs="Segoe UI"/>
          <w:color w:val="333333"/>
          <w:sz w:val="24"/>
          <w:szCs w:val="24"/>
        </w:rPr>
      </w:pPr>
      <w:r w:rsidRPr="006E56D4">
        <w:rPr>
          <w:rFonts w:ascii="Courier New" w:eastAsia="Times New Roman" w:hAnsi="Courier New" w:cs="Courier New"/>
          <w:color w:val="333333"/>
          <w:sz w:val="24"/>
          <w:szCs w:val="24"/>
        </w:rPr>
        <w:t>emotracker</w:t>
      </w:r>
      <w:r>
        <w:rPr>
          <w:rFonts w:ascii="Segoe UI" w:eastAsia="Times New Roman" w:hAnsi="Segoe UI" w:cs="Segoe UI"/>
          <w:color w:val="333333"/>
          <w:sz w:val="24"/>
          <w:szCs w:val="24"/>
        </w:rPr>
        <w:t xml:space="preserve">: </w:t>
      </w:r>
    </w:p>
    <w:p w:rsidR="006E56D4" w:rsidRPr="006E56D4" w:rsidRDefault="006E56D4" w:rsidP="006E56D4">
      <w:r>
        <w:t>To build it you need:</w:t>
      </w:r>
    </w:p>
    <w:p w:rsidR="006E56D4" w:rsidRPr="00F501E9" w:rsidRDefault="006E56D4" w:rsidP="006E56D4">
      <w:pPr>
        <w:ind w:left="720"/>
        <w:rPr>
          <w:b/>
        </w:rPr>
      </w:pPr>
      <w:r w:rsidRPr="00F501E9">
        <w:rPr>
          <w:b/>
        </w:rPr>
        <w:t>Microsoft Visual Studio 2015</w:t>
      </w:r>
    </w:p>
    <w:p w:rsidR="006E56D4" w:rsidRDefault="006E56D4" w:rsidP="00235B2B">
      <w:pPr>
        <w:ind w:left="720"/>
        <w:rPr>
          <w:b/>
        </w:rPr>
      </w:pPr>
      <w:r w:rsidRPr="00F501E9">
        <w:rPr>
          <w:b/>
        </w:rPr>
        <w:t>Microsoft Visual C++ 2015</w:t>
      </w:r>
      <w:r w:rsidRPr="00554486">
        <w:rPr>
          <w:b/>
        </w:rPr>
        <w:t xml:space="preserve"> </w:t>
      </w:r>
    </w:p>
    <w:p w:rsidR="006E56D4" w:rsidRDefault="006E56D4" w:rsidP="006E56D4">
      <w:pPr>
        <w:ind w:left="720"/>
        <w:rPr>
          <w:b/>
        </w:rPr>
      </w:pPr>
      <w:r>
        <w:rPr>
          <w:b/>
        </w:rPr>
        <w:t>Intel</w:t>
      </w:r>
      <w:r w:rsidRPr="00554486">
        <w:rPr>
          <w:b/>
        </w:rPr>
        <w:t xml:space="preserve">® </w:t>
      </w:r>
      <w:r>
        <w:rPr>
          <w:b/>
        </w:rPr>
        <w:t>RealSense</w:t>
      </w:r>
      <w:r w:rsidRPr="00554486">
        <w:rPr>
          <w:b/>
        </w:rPr>
        <w:t xml:space="preserve">™ </w:t>
      </w:r>
      <w:r>
        <w:rPr>
          <w:b/>
        </w:rPr>
        <w:t>SDK</w:t>
      </w:r>
      <w:r w:rsidRPr="00554486">
        <w:rPr>
          <w:b/>
        </w:rPr>
        <w:t xml:space="preserve">  2016 </w:t>
      </w:r>
      <w:r>
        <w:rPr>
          <w:b/>
          <w:lang w:val="ru-RU"/>
        </w:rPr>
        <w:t>К</w:t>
      </w:r>
      <w:r w:rsidRPr="00554486">
        <w:rPr>
          <w:b/>
        </w:rPr>
        <w:t>2</w:t>
      </w:r>
    </w:p>
    <w:p w:rsidR="00235B2B" w:rsidRDefault="00235B2B" w:rsidP="00235B2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library/emotracker: </w:t>
      </w:r>
      <w:r w:rsidRPr="006E56D4">
        <w:rPr>
          <w:rFonts w:ascii="Segoe UI" w:eastAsia="Times New Roman" w:hAnsi="Segoe UI" w:cs="Segoe UI"/>
          <w:color w:val="333333"/>
          <w:sz w:val="24"/>
          <w:szCs w:val="24"/>
        </w:rPr>
        <w:t xml:space="preserve"> </w:t>
      </w:r>
    </w:p>
    <w:p w:rsidR="00235B2B" w:rsidRPr="006E56D4" w:rsidRDefault="00235B2B" w:rsidP="00235B2B">
      <w:r>
        <w:t>To build it you need:</w:t>
      </w:r>
    </w:p>
    <w:p w:rsidR="00235B2B" w:rsidRPr="00F501E9" w:rsidRDefault="00235B2B" w:rsidP="00235B2B">
      <w:pPr>
        <w:ind w:left="720"/>
        <w:rPr>
          <w:b/>
        </w:rPr>
      </w:pPr>
      <w:r w:rsidRPr="00F501E9">
        <w:rPr>
          <w:b/>
        </w:rPr>
        <w:t>Microsoft Visual Studio 2015</w:t>
      </w:r>
      <w:r w:rsidRPr="00235B2B">
        <w:rPr>
          <w:b/>
        </w:rPr>
        <w:t xml:space="preserve"> </w:t>
      </w:r>
    </w:p>
    <w:p w:rsidR="00235B2B" w:rsidRDefault="00235B2B" w:rsidP="00235B2B">
      <w:pPr>
        <w:ind w:left="720"/>
        <w:rPr>
          <w:b/>
        </w:rPr>
      </w:pPr>
      <w:r w:rsidRPr="00F501E9">
        <w:rPr>
          <w:b/>
        </w:rPr>
        <w:t>Microsoft Visual C</w:t>
      </w:r>
      <w:r>
        <w:rPr>
          <w:b/>
        </w:rPr>
        <w:t>++</w:t>
      </w:r>
      <w:r w:rsidRPr="00F501E9">
        <w:rPr>
          <w:b/>
        </w:rPr>
        <w:t xml:space="preserve"> 2015</w:t>
      </w:r>
    </w:p>
    <w:p w:rsidR="00235B2B" w:rsidRPr="00554486" w:rsidRDefault="00235B2B" w:rsidP="00235B2B">
      <w:pPr>
        <w:ind w:left="720"/>
        <w:rPr>
          <w:b/>
        </w:rPr>
      </w:pPr>
      <w:r>
        <w:rPr>
          <w:b/>
        </w:rPr>
        <w:t>Intel</w:t>
      </w:r>
      <w:r w:rsidRPr="00BE3668">
        <w:rPr>
          <w:b/>
        </w:rPr>
        <w:t xml:space="preserve">® </w:t>
      </w:r>
      <w:r>
        <w:rPr>
          <w:b/>
        </w:rPr>
        <w:t>RealSense</w:t>
      </w:r>
      <w:r w:rsidRPr="00BE3668">
        <w:rPr>
          <w:b/>
        </w:rPr>
        <w:t xml:space="preserve">™ </w:t>
      </w:r>
      <w:r>
        <w:rPr>
          <w:b/>
        </w:rPr>
        <w:t>SDK</w:t>
      </w:r>
      <w:r w:rsidRPr="00BE3668">
        <w:rPr>
          <w:b/>
        </w:rPr>
        <w:t xml:space="preserve">  2016 </w:t>
      </w:r>
      <w:r>
        <w:rPr>
          <w:b/>
          <w:lang w:val="ru-RU"/>
        </w:rPr>
        <w:t>К</w:t>
      </w:r>
      <w:r w:rsidRPr="00BE3668">
        <w:rPr>
          <w:b/>
        </w:rPr>
        <w:t>2</w:t>
      </w:r>
    </w:p>
    <w:p w:rsidR="006E56D4" w:rsidRDefault="006E56D4" w:rsidP="006E5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library/CSharpLibrary: </w:t>
      </w:r>
      <w:r w:rsidRPr="006E56D4">
        <w:rPr>
          <w:rFonts w:ascii="Segoe UI" w:eastAsia="Times New Roman" w:hAnsi="Segoe UI" w:cs="Segoe UI"/>
          <w:color w:val="333333"/>
          <w:sz w:val="24"/>
          <w:szCs w:val="24"/>
        </w:rPr>
        <w:t xml:space="preserve"> </w:t>
      </w:r>
    </w:p>
    <w:p w:rsidR="006E56D4" w:rsidRPr="006E56D4" w:rsidRDefault="006E56D4" w:rsidP="006E56D4">
      <w:r>
        <w:t>To build it you need:</w:t>
      </w:r>
    </w:p>
    <w:p w:rsidR="00235B2B" w:rsidRPr="00F501E9" w:rsidRDefault="006E56D4" w:rsidP="00235B2B">
      <w:pPr>
        <w:ind w:left="720"/>
        <w:rPr>
          <w:b/>
        </w:rPr>
      </w:pPr>
      <w:r w:rsidRPr="00F501E9">
        <w:rPr>
          <w:b/>
        </w:rPr>
        <w:t>Microsoft Visual Studio 2015</w:t>
      </w:r>
      <w:r w:rsidR="00235B2B" w:rsidRPr="00235B2B">
        <w:rPr>
          <w:b/>
        </w:rPr>
        <w:t xml:space="preserve"> </w:t>
      </w:r>
    </w:p>
    <w:p w:rsidR="006E56D4" w:rsidRDefault="00235B2B" w:rsidP="00235B2B">
      <w:pPr>
        <w:ind w:left="720"/>
        <w:rPr>
          <w:b/>
        </w:rPr>
      </w:pPr>
      <w:r w:rsidRPr="00F501E9">
        <w:rPr>
          <w:b/>
        </w:rPr>
        <w:t>Microsoft Visual C</w:t>
      </w:r>
      <w:r>
        <w:rPr>
          <w:b/>
        </w:rPr>
        <w:t>#</w:t>
      </w:r>
      <w:r w:rsidRPr="00F501E9">
        <w:rPr>
          <w:b/>
        </w:rPr>
        <w:t xml:space="preserve"> 2015</w:t>
      </w:r>
    </w:p>
    <w:p w:rsidR="006E56D4" w:rsidRPr="00BE3668" w:rsidRDefault="006E56D4" w:rsidP="00235B2B">
      <w:pPr>
        <w:ind w:left="720"/>
        <w:rPr>
          <w:b/>
        </w:rPr>
      </w:pPr>
      <w:r>
        <w:rPr>
          <w:b/>
        </w:rPr>
        <w:t>Intel</w:t>
      </w:r>
      <w:r w:rsidRPr="00BE3668">
        <w:rPr>
          <w:b/>
        </w:rPr>
        <w:t xml:space="preserve">® </w:t>
      </w:r>
      <w:r>
        <w:rPr>
          <w:b/>
        </w:rPr>
        <w:t>RealSense</w:t>
      </w:r>
      <w:r w:rsidRPr="00BE3668">
        <w:rPr>
          <w:b/>
        </w:rPr>
        <w:t xml:space="preserve">™ </w:t>
      </w:r>
      <w:r>
        <w:rPr>
          <w:b/>
        </w:rPr>
        <w:t>SDK</w:t>
      </w:r>
      <w:r w:rsidRPr="00BE3668">
        <w:rPr>
          <w:b/>
        </w:rPr>
        <w:t xml:space="preserve">  2016 </w:t>
      </w:r>
      <w:r>
        <w:rPr>
          <w:b/>
          <w:lang w:val="ru-RU"/>
        </w:rPr>
        <w:t>К</w:t>
      </w:r>
      <w:r w:rsidRPr="00BE3668">
        <w:rPr>
          <w:b/>
        </w:rPr>
        <w:t>2</w:t>
      </w:r>
    </w:p>
    <w:p w:rsidR="000B5E82" w:rsidRPr="00554486" w:rsidRDefault="006E56D4" w:rsidP="000B5E82">
      <w:pPr>
        <w:ind w:left="720"/>
        <w:rPr>
          <w:b/>
        </w:rPr>
      </w:pPr>
      <w:r>
        <w:rPr>
          <w:b/>
        </w:rPr>
        <w:t>emotracker</w:t>
      </w:r>
      <w:r w:rsidR="00235B2B">
        <w:rPr>
          <w:b/>
        </w:rPr>
        <w:t xml:space="preserve"> library</w:t>
      </w:r>
      <w:r w:rsidR="000B5E82" w:rsidRPr="000B5E82">
        <w:rPr>
          <w:b/>
        </w:rPr>
        <w:t xml:space="preserve"> </w:t>
      </w:r>
    </w:p>
    <w:p w:rsidR="000B5E82" w:rsidRDefault="000B5E82" w:rsidP="000B5E8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rssdk2video: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b/>
        </w:rPr>
      </w:pPr>
      <w:r w:rsidRPr="00F501E9">
        <w:rPr>
          <w:b/>
        </w:rPr>
        <w:t>Microsoft Visual C++ 2015</w:t>
      </w:r>
      <w:r w:rsidRPr="00554486">
        <w:rPr>
          <w:b/>
        </w:rPr>
        <w:t xml:space="preserve"> </w:t>
      </w:r>
    </w:p>
    <w:p w:rsidR="000B5E82" w:rsidRPr="0047613D" w:rsidRDefault="000B5E82" w:rsidP="000B5E82">
      <w:pPr>
        <w:ind w:left="720"/>
        <w:rPr>
          <w:b/>
        </w:rPr>
      </w:pPr>
      <w:r>
        <w:rPr>
          <w:b/>
        </w:rPr>
        <w:t>Intel</w:t>
      </w:r>
      <w:r w:rsidRPr="0047613D">
        <w:rPr>
          <w:b/>
        </w:rPr>
        <w:t xml:space="preserve">® </w:t>
      </w:r>
      <w:r>
        <w:rPr>
          <w:b/>
        </w:rPr>
        <w:t>RealSense</w:t>
      </w:r>
      <w:r w:rsidRPr="0047613D">
        <w:rPr>
          <w:b/>
        </w:rPr>
        <w:t xml:space="preserve">™ </w:t>
      </w:r>
      <w:r>
        <w:rPr>
          <w:b/>
        </w:rPr>
        <w:t>SDK</w:t>
      </w:r>
      <w:r w:rsidRPr="0047613D">
        <w:rPr>
          <w:b/>
        </w:rPr>
        <w:t xml:space="preserve">  2016 </w:t>
      </w:r>
      <w:r>
        <w:rPr>
          <w:b/>
          <w:lang w:val="ru-RU"/>
        </w:rPr>
        <w:t>К</w:t>
      </w:r>
      <w:r w:rsidRPr="0047613D">
        <w:rPr>
          <w:b/>
        </w:rPr>
        <w:t>2</w:t>
      </w:r>
    </w:p>
    <w:p w:rsidR="000B5E82" w:rsidRPr="0047613D" w:rsidRDefault="000B5E82" w:rsidP="000B5E82">
      <w:pPr>
        <w:ind w:left="720"/>
        <w:rPr>
          <w:b/>
        </w:rPr>
      </w:pPr>
      <w:r>
        <w:rPr>
          <w:b/>
        </w:rPr>
        <w:t>OpenCV</w:t>
      </w:r>
      <w:r w:rsidRPr="0047613D">
        <w:rPr>
          <w:b/>
        </w:rPr>
        <w:t>2</w:t>
      </w:r>
    </w:p>
    <w:p w:rsidR="000B5E82" w:rsidRDefault="000B5E82" w:rsidP="000B5E8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samples/EmoMerge: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Pr="00554486" w:rsidRDefault="000B5E82" w:rsidP="000B5E82">
      <w:pPr>
        <w:ind w:left="720"/>
        <w:rPr>
          <w:b/>
        </w:rPr>
      </w:pPr>
      <w:r w:rsidRPr="00F501E9">
        <w:rPr>
          <w:b/>
        </w:rPr>
        <w:t>Microsoft Visual C</w:t>
      </w:r>
      <w:r>
        <w:rPr>
          <w:b/>
        </w:rPr>
        <w:t>#</w:t>
      </w:r>
      <w:r w:rsidRPr="00F501E9">
        <w:rPr>
          <w:b/>
        </w:rPr>
        <w:t xml:space="preserve"> 2015</w:t>
      </w:r>
      <w:r w:rsidRPr="00554486">
        <w:rPr>
          <w:b/>
        </w:rPr>
        <w:t xml:space="preserve"> </w:t>
      </w:r>
    </w:p>
    <w:p w:rsidR="000B5E82" w:rsidRDefault="000B5E82" w:rsidP="000B5E8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samples/EmoTracker: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b/>
        </w:rPr>
      </w:pPr>
      <w:r w:rsidRPr="00F501E9">
        <w:rPr>
          <w:b/>
        </w:rPr>
        <w:t>Microsoft Visual C</w:t>
      </w:r>
      <w:r>
        <w:rPr>
          <w:b/>
        </w:rPr>
        <w:t>#</w:t>
      </w:r>
      <w:r w:rsidRPr="00F501E9">
        <w:rPr>
          <w:b/>
        </w:rPr>
        <w:t xml:space="preserve"> 2015</w:t>
      </w:r>
      <w:r w:rsidRPr="00554486">
        <w:rPr>
          <w:b/>
        </w:rPr>
        <w:t xml:space="preserve"> </w:t>
      </w:r>
    </w:p>
    <w:p w:rsidR="000B5E82" w:rsidRPr="00BE3668" w:rsidRDefault="000B5E82" w:rsidP="000B5E82">
      <w:pPr>
        <w:ind w:left="720"/>
        <w:rPr>
          <w:b/>
        </w:rPr>
      </w:pPr>
      <w:r>
        <w:rPr>
          <w:b/>
        </w:rPr>
        <w:t>Intel</w:t>
      </w:r>
      <w:r w:rsidRPr="00BE3668">
        <w:rPr>
          <w:b/>
        </w:rPr>
        <w:t xml:space="preserve">® </w:t>
      </w:r>
      <w:r>
        <w:rPr>
          <w:b/>
        </w:rPr>
        <w:t>RealSense</w:t>
      </w:r>
      <w:r w:rsidRPr="00BE3668">
        <w:rPr>
          <w:b/>
        </w:rPr>
        <w:t xml:space="preserve">™ </w:t>
      </w:r>
      <w:r>
        <w:rPr>
          <w:b/>
        </w:rPr>
        <w:t>SDK</w:t>
      </w:r>
      <w:r w:rsidRPr="00BE3668">
        <w:rPr>
          <w:b/>
        </w:rPr>
        <w:t xml:space="preserve">  2016 </w:t>
      </w:r>
      <w:r>
        <w:rPr>
          <w:b/>
          <w:lang w:val="ru-RU"/>
        </w:rPr>
        <w:t>К</w:t>
      </w:r>
      <w:r w:rsidRPr="00BE3668">
        <w:rPr>
          <w:b/>
        </w:rPr>
        <w:t>2</w:t>
      </w:r>
    </w:p>
    <w:p w:rsidR="000B5E82" w:rsidRDefault="000B5E82" w:rsidP="000B5E82">
      <w:pPr>
        <w:ind w:left="720"/>
        <w:rPr>
          <w:b/>
        </w:rPr>
      </w:pPr>
      <w:r>
        <w:rPr>
          <w:b/>
        </w:rPr>
        <w:t>emotracker library</w:t>
      </w:r>
    </w:p>
    <w:p w:rsidR="000B5E82" w:rsidRPr="00554486" w:rsidRDefault="000B5E82" w:rsidP="000B5E82">
      <w:pPr>
        <w:ind w:left="720"/>
        <w:rPr>
          <w:b/>
        </w:rPr>
      </w:pPr>
      <w:r>
        <w:rPr>
          <w:b/>
        </w:rPr>
        <w:t>CSharpLibrary library</w:t>
      </w:r>
    </w:p>
    <w:p w:rsidR="000B5E82" w:rsidRDefault="000B5E82" w:rsidP="000B5E8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utils/GazePainter:</w:t>
      </w:r>
      <w:r w:rsidRPr="000B5E82">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rFonts w:ascii="Segoe UI" w:eastAsia="Times New Roman" w:hAnsi="Segoe UI" w:cs="Segoe UI"/>
          <w:color w:val="333333"/>
          <w:sz w:val="24"/>
          <w:szCs w:val="24"/>
        </w:rPr>
      </w:pPr>
      <w:r w:rsidRPr="00F501E9">
        <w:rPr>
          <w:b/>
        </w:rPr>
        <w:t>Microsoft Visual C</w:t>
      </w:r>
      <w:r>
        <w:rPr>
          <w:b/>
        </w:rPr>
        <w:t>+</w:t>
      </w:r>
      <w:r w:rsidRPr="00F501E9">
        <w:rPr>
          <w:b/>
        </w:rPr>
        <w:t xml:space="preserve"> 2015</w:t>
      </w:r>
    </w:p>
    <w:p w:rsidR="000B5E82" w:rsidRDefault="000B5E82" w:rsidP="000B5E8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utils/GazeHeatMap: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6E56D4" w:rsidRPr="00A471F9" w:rsidRDefault="000B5E82" w:rsidP="000B5E82">
      <w:pPr>
        <w:ind w:left="720"/>
        <w:rPr>
          <w:rFonts w:ascii="Segoe UI" w:eastAsia="Times New Roman" w:hAnsi="Segoe UI" w:cs="Segoe UI"/>
          <w:color w:val="333333"/>
          <w:sz w:val="24"/>
          <w:szCs w:val="24"/>
        </w:rPr>
      </w:pPr>
      <w:r w:rsidRPr="00F501E9">
        <w:rPr>
          <w:b/>
        </w:rPr>
        <w:t>Microsoft Visual C</w:t>
      </w:r>
      <w:r>
        <w:rPr>
          <w:b/>
        </w:rPr>
        <w:t>#</w:t>
      </w:r>
      <w:r w:rsidRPr="00F501E9">
        <w:rPr>
          <w:b/>
        </w:rPr>
        <w:t xml:space="preserve"> 2015</w:t>
      </w:r>
    </w:p>
    <w:p w:rsidR="00FD5E9A" w:rsidRPr="00A471F9" w:rsidRDefault="00A471F9" w:rsidP="00FD5E9A">
      <w:pPr>
        <w:spacing w:before="360" w:after="240" w:line="240" w:lineRule="auto"/>
        <w:outlineLvl w:val="2"/>
        <w:rPr>
          <w:rFonts w:ascii="Segoe UI" w:eastAsia="Times New Roman" w:hAnsi="Segoe UI" w:cs="Segoe UI"/>
          <w:b/>
          <w:bCs/>
          <w:color w:val="333333"/>
          <w:sz w:val="30"/>
          <w:szCs w:val="30"/>
        </w:rPr>
      </w:pPr>
      <w:r w:rsidRPr="00A471F9">
        <w:rPr>
          <w:rFonts w:ascii="Segoe UI" w:eastAsia="Times New Roman" w:hAnsi="Segoe UI" w:cs="Segoe UI"/>
          <w:b/>
          <w:bCs/>
          <w:color w:val="333333"/>
          <w:sz w:val="30"/>
          <w:szCs w:val="30"/>
        </w:rPr>
        <w:t>Installing</w:t>
      </w:r>
    </w:p>
    <w:p w:rsidR="00FD5E9A" w:rsidRDefault="00FD5E9A" w:rsidP="00FD5E9A">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library/</w:t>
      </w:r>
      <w:r w:rsidRPr="006E56D4">
        <w:rPr>
          <w:rFonts w:ascii="Courier New" w:eastAsia="Times New Roman" w:hAnsi="Courier New" w:cs="Courier New"/>
          <w:color w:val="333333"/>
          <w:sz w:val="24"/>
          <w:szCs w:val="24"/>
        </w:rPr>
        <w:t>emotracker</w:t>
      </w:r>
      <w:r>
        <w:rPr>
          <w:rFonts w:ascii="Segoe UI" w:eastAsia="Times New Roman" w:hAnsi="Segoe UI" w:cs="Segoe UI"/>
          <w:color w:val="333333"/>
          <w:sz w:val="24"/>
          <w:szCs w:val="24"/>
        </w:rPr>
        <w:t xml:space="preserve">: </w:t>
      </w:r>
    </w:p>
    <w:p w:rsidR="000B5E82" w:rsidRDefault="00FD5E9A" w:rsidP="00A471F9">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sidRPr="00FD5E9A">
        <w:rPr>
          <w:rFonts w:ascii="Arial" w:hAnsi="Arial" w:cs="Arial"/>
          <w:sz w:val="21"/>
          <w:szCs w:val="21"/>
          <w:shd w:val="clear" w:color="auto" w:fill="F5F5F5"/>
        </w:rPr>
        <w:t>emotracker.sln</w:t>
      </w:r>
      <w:r w:rsidR="00DB749D" w:rsidRPr="00DB749D">
        <w:rPr>
          <w:rFonts w:ascii="Segoe UI" w:eastAsia="Times New Roman" w:hAnsi="Segoe UI" w:cs="Segoe UI"/>
          <w:color w:val="333333"/>
          <w:sz w:val="24"/>
          <w:szCs w:val="24"/>
        </w:rPr>
        <w:t xml:space="preserve"> </w:t>
      </w:r>
      <w:r w:rsidR="00DB749D">
        <w:rPr>
          <w:rFonts w:ascii="Segoe UI" w:eastAsia="Times New Roman" w:hAnsi="Segoe UI" w:cs="Segoe UI"/>
          <w:color w:val="333333"/>
          <w:sz w:val="24"/>
          <w:szCs w:val="24"/>
        </w:rPr>
        <w:t xml:space="preserve">with Microsoft Visual Studio 2015 </w:t>
      </w:r>
    </w:p>
    <w:p w:rsidR="00DB749D" w:rsidRDefault="0047613D" w:rsidP="00A471F9">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Check path to RSSDK include directory </w:t>
      </w:r>
    </w:p>
    <w:p w:rsidR="0047613D" w:rsidRPr="0007332F" w:rsidRDefault="0047613D" w:rsidP="0047613D">
      <w:pPr>
        <w:pStyle w:val="a6"/>
        <w:numPr>
          <w:ilvl w:val="1"/>
          <w:numId w:val="2"/>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47613D" w:rsidRDefault="0047613D" w:rsidP="00393C62">
      <w:pPr>
        <w:pStyle w:val="a6"/>
        <w:numPr>
          <w:ilvl w:val="1"/>
          <w:numId w:val="2"/>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C/C++ -&gt; General -&gt; Additional include path</w:t>
      </w:r>
      <w:r>
        <w:rPr>
          <w:rFonts w:ascii="Segoe UI" w:eastAsia="Times New Roman" w:hAnsi="Segoe UI" w:cs="Segoe UI"/>
          <w:color w:val="333333"/>
          <w:sz w:val="24"/>
          <w:szCs w:val="24"/>
        </w:rPr>
        <w:t xml:space="preserve"> </w:t>
      </w:r>
      <w:r w:rsidR="0007332F">
        <w:rPr>
          <w:rFonts w:ascii="Segoe UI" w:eastAsia="Times New Roman" w:hAnsi="Segoe UI" w:cs="Segoe UI"/>
          <w:color w:val="333333"/>
          <w:sz w:val="24"/>
          <w:szCs w:val="24"/>
        </w:rPr>
        <w:t xml:space="preserve">  it </w:t>
      </w:r>
      <w:r>
        <w:rPr>
          <w:rFonts w:ascii="Segoe UI" w:eastAsia="Times New Roman" w:hAnsi="Segoe UI" w:cs="Segoe UI"/>
          <w:color w:val="333333"/>
          <w:sz w:val="24"/>
          <w:szCs w:val="24"/>
        </w:rPr>
        <w:t>should contain RSSDK include path</w:t>
      </w:r>
      <w:r w:rsidR="0007332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Pr>
          <w:rStyle w:val="fcodeexample"/>
        </w:rPr>
        <w:t>$(RSSDK_DIR)/include</w:t>
      </w:r>
    </w:p>
    <w:p w:rsidR="0047613D" w:rsidRDefault="0047613D" w:rsidP="0047613D">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Check path to RSSDK libraries directory</w:t>
      </w:r>
      <w:r w:rsidRPr="0047613D">
        <w:rPr>
          <w:rFonts w:ascii="Segoe UI" w:eastAsia="Times New Roman" w:hAnsi="Segoe UI" w:cs="Segoe UI"/>
          <w:color w:val="333333"/>
          <w:sz w:val="24"/>
          <w:szCs w:val="24"/>
        </w:rPr>
        <w:t xml:space="preserve"> </w:t>
      </w:r>
    </w:p>
    <w:p w:rsidR="0047613D" w:rsidRPr="0007332F" w:rsidRDefault="0047613D" w:rsidP="0047613D">
      <w:pPr>
        <w:pStyle w:val="a6"/>
        <w:numPr>
          <w:ilvl w:val="1"/>
          <w:numId w:val="2"/>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47613D" w:rsidRDefault="0047613D" w:rsidP="0047613D">
      <w:pPr>
        <w:pStyle w:val="a6"/>
        <w:numPr>
          <w:ilvl w:val="1"/>
          <w:numId w:val="2"/>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lastRenderedPageBreak/>
        <w:t>Linker -&gt; General -&gt; Additional library path</w:t>
      </w:r>
      <w:r>
        <w:rPr>
          <w:rFonts w:ascii="Segoe UI" w:eastAsia="Times New Roman" w:hAnsi="Segoe UI" w:cs="Segoe UI"/>
          <w:color w:val="333333"/>
          <w:sz w:val="24"/>
          <w:szCs w:val="24"/>
        </w:rPr>
        <w:t xml:space="preserve"> </w:t>
      </w:r>
      <w:r w:rsidR="0007332F">
        <w:rPr>
          <w:rFonts w:ascii="Segoe UI" w:eastAsia="Times New Roman" w:hAnsi="Segoe UI" w:cs="Segoe UI"/>
          <w:color w:val="333333"/>
          <w:sz w:val="24"/>
          <w:szCs w:val="24"/>
        </w:rPr>
        <w:t xml:space="preserve">it </w:t>
      </w:r>
      <w:r>
        <w:rPr>
          <w:rFonts w:ascii="Segoe UI" w:eastAsia="Times New Roman" w:hAnsi="Segoe UI" w:cs="Segoe UI"/>
          <w:color w:val="333333"/>
          <w:sz w:val="24"/>
          <w:szCs w:val="24"/>
        </w:rPr>
        <w:t>should contain RSSDK library path</w:t>
      </w:r>
      <w:r w:rsidR="0007332F" w:rsidRPr="0007332F">
        <w:t xml:space="preserve"> </w:t>
      </w:r>
      <w:r w:rsidR="0007332F">
        <w:rPr>
          <w:rStyle w:val="fcodeexample"/>
        </w:rPr>
        <w:t>$(RSSDK_DIR)/lib/$(PlatformName)</w:t>
      </w:r>
    </w:p>
    <w:p w:rsidR="0047613D" w:rsidRDefault="0007332F" w:rsidP="0047613D">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library </w:t>
      </w:r>
      <w:r w:rsidRPr="0007332F">
        <w:rPr>
          <w:rFonts w:ascii="Courier New" w:eastAsia="Times New Roman" w:hAnsi="Courier New" w:cs="Courier New"/>
          <w:color w:val="333333"/>
          <w:sz w:val="24"/>
          <w:szCs w:val="24"/>
        </w:rPr>
        <w:t>emotracker.dll</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07332F" w:rsidRDefault="0007332F" w:rsidP="0007332F">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library/CSharpLibrary</w:t>
      </w:r>
      <w:r>
        <w:rPr>
          <w:rFonts w:ascii="Segoe UI" w:eastAsia="Times New Roman" w:hAnsi="Segoe UI" w:cs="Segoe UI"/>
          <w:color w:val="333333"/>
          <w:sz w:val="24"/>
          <w:szCs w:val="24"/>
        </w:rPr>
        <w:t xml:space="preserve">: </w:t>
      </w:r>
    </w:p>
    <w:p w:rsidR="0007332F" w:rsidRDefault="0007332F" w:rsidP="00073579">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CSharpLibrary</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1B2F58" w:rsidRDefault="001B2F58" w:rsidP="00073579">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w:t>
      </w:r>
      <w:r w:rsidR="005A147B">
        <w:rPr>
          <w:rFonts w:ascii="Segoe UI" w:eastAsia="Times New Roman" w:hAnsi="Segoe UI" w:cs="Segoe UI"/>
          <w:color w:val="333333"/>
          <w:sz w:val="24"/>
          <w:szCs w:val="24"/>
        </w:rPr>
        <w:t xml:space="preserve">, expand </w:t>
      </w:r>
      <w:r w:rsidR="005A147B" w:rsidRPr="005A147B">
        <w:rPr>
          <w:rFonts w:ascii="Courier New" w:eastAsia="Times New Roman" w:hAnsi="Courier New" w:cs="Courier New"/>
          <w:color w:val="333333"/>
          <w:sz w:val="24"/>
          <w:szCs w:val="24"/>
        </w:rPr>
        <w:t>Solution -&gt; CSharpLibrary -&gt; Refer</w:t>
      </w:r>
      <w:r w:rsidR="005A147B">
        <w:rPr>
          <w:rFonts w:ascii="Courier New" w:eastAsia="Times New Roman" w:hAnsi="Courier New" w:cs="Courier New"/>
          <w:color w:val="333333"/>
          <w:sz w:val="24"/>
          <w:szCs w:val="24"/>
        </w:rPr>
        <w:t>e</w:t>
      </w:r>
      <w:r w:rsidR="005A147B" w:rsidRPr="005A147B">
        <w:rPr>
          <w:rFonts w:ascii="Courier New" w:eastAsia="Times New Roman" w:hAnsi="Courier New" w:cs="Courier New"/>
          <w:color w:val="333333"/>
          <w:sz w:val="24"/>
          <w:szCs w:val="24"/>
        </w:rPr>
        <w:t>nces</w:t>
      </w:r>
      <w:r w:rsidRPr="005A147B">
        <w:rPr>
          <w:rFonts w:ascii="Courier New" w:eastAsia="Times New Roman" w:hAnsi="Courier New" w:cs="Courier New"/>
          <w:color w:val="333333"/>
          <w:sz w:val="24"/>
          <w:szCs w:val="24"/>
        </w:rPr>
        <w:t xml:space="preserve"> </w:t>
      </w:r>
      <w:r>
        <w:rPr>
          <w:rFonts w:ascii="Segoe UI" w:eastAsia="Times New Roman" w:hAnsi="Segoe UI" w:cs="Segoe UI"/>
          <w:color w:val="333333"/>
          <w:sz w:val="24"/>
          <w:szCs w:val="24"/>
        </w:rPr>
        <w:t xml:space="preserve">and check if </w:t>
      </w:r>
      <w:r w:rsidR="005A147B">
        <w:rPr>
          <w:rFonts w:ascii="Segoe UI" w:eastAsia="Times New Roman" w:hAnsi="Segoe UI" w:cs="Segoe UI"/>
          <w:color w:val="333333"/>
          <w:sz w:val="24"/>
          <w:szCs w:val="24"/>
        </w:rPr>
        <w:t xml:space="preserve">there is reference to </w:t>
      </w:r>
      <w:r w:rsidR="009C4D31">
        <w:rPr>
          <w:rFonts w:ascii="Segoe UI" w:eastAsia="Times New Roman" w:hAnsi="Segoe UI" w:cs="Segoe UI"/>
          <w:color w:val="333333"/>
          <w:sz w:val="24"/>
          <w:szCs w:val="24"/>
        </w:rPr>
        <w:t xml:space="preserve">the </w:t>
      </w:r>
      <w:r w:rsidR="005A147B" w:rsidRPr="009C4D31">
        <w:rPr>
          <w:rFonts w:ascii="Courier New" w:eastAsia="Times New Roman" w:hAnsi="Courier New" w:cs="Courier New"/>
          <w:color w:val="333333"/>
          <w:sz w:val="24"/>
          <w:szCs w:val="24"/>
        </w:rPr>
        <w:t>libpxcclr.cs</w:t>
      </w:r>
      <w:r w:rsidR="005A147B">
        <w:rPr>
          <w:rFonts w:ascii="Segoe UI" w:eastAsia="Times New Roman" w:hAnsi="Segoe UI" w:cs="Segoe UI"/>
          <w:color w:val="333333"/>
          <w:sz w:val="24"/>
          <w:szCs w:val="24"/>
        </w:rPr>
        <w:t xml:space="preserve">  library</w:t>
      </w:r>
    </w:p>
    <w:p w:rsidR="009C4D31" w:rsidRDefault="009C4D31" w:rsidP="009C4D31">
      <w:pPr>
        <w:pStyle w:val="a6"/>
        <w:numPr>
          <w:ilvl w:val="1"/>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If not, then right click on the Reference -&gt; Add reference…</w:t>
      </w:r>
      <w:r w:rsidR="00BE7C8D">
        <w:rPr>
          <w:rFonts w:ascii="Segoe UI" w:eastAsia="Times New Roman" w:hAnsi="Segoe UI" w:cs="Segoe UI"/>
          <w:color w:val="333333"/>
          <w:sz w:val="24"/>
          <w:szCs w:val="24"/>
        </w:rPr>
        <w:t xml:space="preserve"> to open Reference manager </w:t>
      </w:r>
    </w:p>
    <w:p w:rsidR="009C4D31" w:rsidRDefault="00BE7C8D" w:rsidP="009C4D31">
      <w:pPr>
        <w:pStyle w:val="a6"/>
        <w:numPr>
          <w:ilvl w:val="1"/>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button to find location of </w:t>
      </w:r>
      <w:r w:rsidRPr="009C4D31">
        <w:rPr>
          <w:rFonts w:ascii="Courier New" w:eastAsia="Times New Roman" w:hAnsi="Courier New" w:cs="Courier New"/>
          <w:color w:val="333333"/>
          <w:sz w:val="24"/>
          <w:szCs w:val="24"/>
        </w:rPr>
        <w:t>libpxcclr.cs</w:t>
      </w:r>
      <w:r>
        <w:rPr>
          <w:rFonts w:ascii="Courier New" w:eastAsia="Times New Roman" w:hAnsi="Courier New" w:cs="Courier New"/>
          <w:color w:val="333333"/>
          <w:sz w:val="24"/>
          <w:szCs w:val="24"/>
        </w:rPr>
        <w:t>.dll</w:t>
      </w:r>
      <w:r>
        <w:rPr>
          <w:rFonts w:ascii="Segoe UI" w:eastAsia="Times New Roman" w:hAnsi="Segoe UI" w:cs="Segoe UI"/>
          <w:color w:val="333333"/>
          <w:sz w:val="24"/>
          <w:szCs w:val="24"/>
        </w:rPr>
        <w:t xml:space="preserve"> in your file system</w:t>
      </w:r>
    </w:p>
    <w:p w:rsidR="0007332F" w:rsidRPr="0047613D" w:rsidRDefault="0007332F" w:rsidP="0007332F">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library </w:t>
      </w:r>
      <w:r w:rsidR="00073579">
        <w:rPr>
          <w:rFonts w:ascii="Courier New" w:eastAsia="Times New Roman" w:hAnsi="Courier New" w:cs="Courier New"/>
          <w:color w:val="333333"/>
          <w:sz w:val="24"/>
          <w:szCs w:val="24"/>
        </w:rPr>
        <w:t>CSharpLibrary</w:t>
      </w:r>
      <w:r w:rsidRPr="0007332F">
        <w:rPr>
          <w:rFonts w:ascii="Courier New" w:eastAsia="Times New Roman" w:hAnsi="Courier New" w:cs="Courier New"/>
          <w:color w:val="333333"/>
          <w:sz w:val="24"/>
          <w:szCs w:val="24"/>
        </w:rPr>
        <w:t>.dll</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1B2F58" w:rsidRDefault="001B2F58" w:rsidP="001B2F58">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samples/EmoTracker</w:t>
      </w:r>
      <w:r>
        <w:rPr>
          <w:rFonts w:ascii="Segoe UI" w:eastAsia="Times New Roman" w:hAnsi="Segoe UI" w:cs="Segoe UI"/>
          <w:color w:val="333333"/>
          <w:sz w:val="24"/>
          <w:szCs w:val="24"/>
        </w:rPr>
        <w:t xml:space="preserve">: </w:t>
      </w:r>
    </w:p>
    <w:p w:rsidR="001B2F58" w:rsidRDefault="001B2F58" w:rsidP="001B2F58">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EmoTracker</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BE7C8D" w:rsidRDefault="00BE7C8D" w:rsidP="00BE7C8D">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 xml:space="preserve">), expand </w:t>
      </w:r>
      <w:r w:rsidRPr="005A147B">
        <w:rPr>
          <w:rFonts w:ascii="Courier New" w:eastAsia="Times New Roman" w:hAnsi="Courier New" w:cs="Courier New"/>
          <w:color w:val="333333"/>
          <w:sz w:val="24"/>
          <w:szCs w:val="24"/>
        </w:rPr>
        <w:t xml:space="preserve">Solution -&gt; </w:t>
      </w:r>
      <w:r>
        <w:rPr>
          <w:rFonts w:ascii="Courier New" w:eastAsia="Times New Roman" w:hAnsi="Courier New" w:cs="Courier New"/>
          <w:color w:val="333333"/>
          <w:sz w:val="24"/>
          <w:szCs w:val="24"/>
        </w:rPr>
        <w:t>EmoTracker</w:t>
      </w:r>
      <w:r w:rsidRPr="005A147B">
        <w:rPr>
          <w:rFonts w:ascii="Courier New" w:eastAsia="Times New Roman" w:hAnsi="Courier New" w:cs="Courier New"/>
          <w:color w:val="333333"/>
          <w:sz w:val="24"/>
          <w:szCs w:val="24"/>
        </w:rPr>
        <w:t xml:space="preserve"> -&gt; Refer</w:t>
      </w:r>
      <w:r>
        <w:rPr>
          <w:rFonts w:ascii="Courier New" w:eastAsia="Times New Roman" w:hAnsi="Courier New" w:cs="Courier New"/>
          <w:color w:val="333333"/>
          <w:sz w:val="24"/>
          <w:szCs w:val="24"/>
        </w:rPr>
        <w:t>e</w:t>
      </w:r>
      <w:r w:rsidRPr="005A147B">
        <w:rPr>
          <w:rFonts w:ascii="Courier New" w:eastAsia="Times New Roman" w:hAnsi="Courier New" w:cs="Courier New"/>
          <w:color w:val="333333"/>
          <w:sz w:val="24"/>
          <w:szCs w:val="24"/>
        </w:rPr>
        <w:t xml:space="preserve">nces </w:t>
      </w:r>
      <w:r>
        <w:rPr>
          <w:rFonts w:ascii="Segoe UI" w:eastAsia="Times New Roman" w:hAnsi="Segoe UI" w:cs="Segoe UI"/>
          <w:color w:val="333333"/>
          <w:sz w:val="24"/>
          <w:szCs w:val="24"/>
        </w:rPr>
        <w:t xml:space="preserve">and check if there is reference to the </w:t>
      </w:r>
      <w:r w:rsidRPr="009C4D31">
        <w:rPr>
          <w:rFonts w:ascii="Courier New" w:eastAsia="Times New Roman" w:hAnsi="Courier New" w:cs="Courier New"/>
          <w:color w:val="333333"/>
          <w:sz w:val="24"/>
          <w:szCs w:val="24"/>
        </w:rPr>
        <w:t>libpxcclr.cs</w:t>
      </w:r>
      <w:r>
        <w:rPr>
          <w:rFonts w:ascii="Segoe UI" w:eastAsia="Times New Roman" w:hAnsi="Segoe UI" w:cs="Segoe UI"/>
          <w:color w:val="333333"/>
          <w:sz w:val="24"/>
          <w:szCs w:val="24"/>
        </w:rPr>
        <w:t xml:space="preserve">  library</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not, then right click on the Reference -&gt; Add reference… to open Reference manager </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button to find location of </w:t>
      </w:r>
      <w:r w:rsidRPr="009C4D31">
        <w:rPr>
          <w:rFonts w:ascii="Courier New" w:eastAsia="Times New Roman" w:hAnsi="Courier New" w:cs="Courier New"/>
          <w:color w:val="333333"/>
          <w:sz w:val="24"/>
          <w:szCs w:val="24"/>
        </w:rPr>
        <w:t>libpxcclr.cs</w:t>
      </w:r>
      <w:r>
        <w:rPr>
          <w:rFonts w:ascii="Courier New" w:eastAsia="Times New Roman" w:hAnsi="Courier New" w:cs="Courier New"/>
          <w:color w:val="333333"/>
          <w:sz w:val="24"/>
          <w:szCs w:val="24"/>
        </w:rPr>
        <w:t>.dll</w:t>
      </w:r>
      <w:r>
        <w:rPr>
          <w:rFonts w:ascii="Segoe UI" w:eastAsia="Times New Roman" w:hAnsi="Segoe UI" w:cs="Segoe UI"/>
          <w:color w:val="333333"/>
          <w:sz w:val="24"/>
          <w:szCs w:val="24"/>
        </w:rPr>
        <w:t xml:space="preserve"> in your file system</w:t>
      </w:r>
    </w:p>
    <w:p w:rsidR="00BE7C8D" w:rsidRDefault="00BE7C8D" w:rsidP="00BE7C8D">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 xml:space="preserve">), expand </w:t>
      </w:r>
      <w:r w:rsidRPr="005A147B">
        <w:rPr>
          <w:rFonts w:ascii="Courier New" w:eastAsia="Times New Roman" w:hAnsi="Courier New" w:cs="Courier New"/>
          <w:color w:val="333333"/>
          <w:sz w:val="24"/>
          <w:szCs w:val="24"/>
        </w:rPr>
        <w:t>Solution -&gt; CSharpLibrary -&gt; Refer</w:t>
      </w:r>
      <w:r>
        <w:rPr>
          <w:rFonts w:ascii="Courier New" w:eastAsia="Times New Roman" w:hAnsi="Courier New" w:cs="Courier New"/>
          <w:color w:val="333333"/>
          <w:sz w:val="24"/>
          <w:szCs w:val="24"/>
        </w:rPr>
        <w:t>e</w:t>
      </w:r>
      <w:r w:rsidRPr="005A147B">
        <w:rPr>
          <w:rFonts w:ascii="Courier New" w:eastAsia="Times New Roman" w:hAnsi="Courier New" w:cs="Courier New"/>
          <w:color w:val="333333"/>
          <w:sz w:val="24"/>
          <w:szCs w:val="24"/>
        </w:rPr>
        <w:t xml:space="preserve">nces </w:t>
      </w:r>
      <w:r>
        <w:rPr>
          <w:rFonts w:ascii="Segoe UI" w:eastAsia="Times New Roman" w:hAnsi="Segoe UI" w:cs="Segoe UI"/>
          <w:color w:val="333333"/>
          <w:sz w:val="24"/>
          <w:szCs w:val="24"/>
        </w:rPr>
        <w:t xml:space="preserve">and check if there is reference to the </w:t>
      </w:r>
      <w:r w:rsidRPr="005A147B">
        <w:rPr>
          <w:rFonts w:ascii="Courier New" w:eastAsia="Times New Roman" w:hAnsi="Courier New" w:cs="Courier New"/>
          <w:color w:val="333333"/>
          <w:sz w:val="24"/>
          <w:szCs w:val="24"/>
        </w:rPr>
        <w:t xml:space="preserve">CSharpLibrary </w:t>
      </w:r>
      <w:r>
        <w:rPr>
          <w:rFonts w:ascii="Segoe UI" w:eastAsia="Times New Roman" w:hAnsi="Segoe UI" w:cs="Segoe UI"/>
          <w:color w:val="333333"/>
          <w:sz w:val="24"/>
          <w:szCs w:val="24"/>
        </w:rPr>
        <w:t>library</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not, then right click on the Reference -&gt; Add reference… to open Reference manager </w:t>
      </w:r>
    </w:p>
    <w:p w:rsidR="00BE7C8D" w:rsidRPr="00BE7C8D" w:rsidRDefault="00BE7C8D" w:rsidP="00E67B57">
      <w:pPr>
        <w:pStyle w:val="a6"/>
        <w:numPr>
          <w:ilvl w:val="0"/>
          <w:numId w:val="7"/>
        </w:numPr>
        <w:spacing w:after="240" w:line="240" w:lineRule="auto"/>
        <w:rPr>
          <w:rFonts w:ascii="Segoe UI" w:eastAsia="Times New Roman" w:hAnsi="Segoe UI" w:cs="Segoe UI"/>
          <w:color w:val="333333"/>
          <w:sz w:val="24"/>
          <w:szCs w:val="24"/>
        </w:rPr>
      </w:pPr>
      <w:r w:rsidRPr="00BE7C8D">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sidRPr="00BE7C8D">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sidRPr="00BE7C8D">
        <w:rPr>
          <w:rFonts w:ascii="Segoe UI" w:eastAsia="Times New Roman" w:hAnsi="Segoe UI" w:cs="Segoe UI"/>
          <w:color w:val="333333"/>
          <w:sz w:val="24"/>
          <w:szCs w:val="24"/>
        </w:rPr>
        <w:t xml:space="preserve"> button to find location of </w:t>
      </w:r>
      <w:r w:rsidRPr="00BE7C8D">
        <w:rPr>
          <w:rFonts w:ascii="Courier New" w:eastAsia="Times New Roman" w:hAnsi="Courier New" w:cs="Courier New"/>
          <w:color w:val="333333"/>
          <w:sz w:val="24"/>
          <w:szCs w:val="24"/>
        </w:rPr>
        <w:t>CSharpLibrary.dll</w:t>
      </w:r>
      <w:r w:rsidRPr="00BE7C8D">
        <w:rPr>
          <w:rFonts w:ascii="Segoe UI" w:eastAsia="Times New Roman" w:hAnsi="Segoe UI" w:cs="Segoe UI"/>
          <w:color w:val="333333"/>
          <w:sz w:val="24"/>
          <w:szCs w:val="24"/>
        </w:rPr>
        <w:t xml:space="preserve"> in your file system</w:t>
      </w:r>
    </w:p>
    <w:p w:rsidR="001B2F58" w:rsidRPr="0047613D" w:rsidRDefault="001B2F58" w:rsidP="001B2F58">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w:t>
      </w:r>
      <w:r>
        <w:rPr>
          <w:rFonts w:ascii="Courier New" w:eastAsia="Times New Roman" w:hAnsi="Courier New" w:cs="Courier New"/>
          <w:color w:val="333333"/>
          <w:sz w:val="24"/>
          <w:szCs w:val="24"/>
        </w:rPr>
        <w:t>EmoTracker.exe</w:t>
      </w:r>
      <w:r>
        <w:rPr>
          <w:rFonts w:ascii="Segoe UI" w:eastAsia="Times New Roman" w:hAnsi="Segoe UI" w:cs="Segoe UI"/>
          <w:color w:val="333333"/>
          <w:sz w:val="24"/>
          <w:szCs w:val="24"/>
        </w:rPr>
        <w:t xml:space="preserve"> application,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BE7C8D" w:rsidRDefault="00BE7C8D" w:rsidP="00BE7C8D">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rssdk2video</w:t>
      </w:r>
      <w:r>
        <w:rPr>
          <w:rFonts w:ascii="Segoe UI" w:eastAsia="Times New Roman" w:hAnsi="Segoe UI" w:cs="Segoe UI"/>
          <w:color w:val="333333"/>
          <w:sz w:val="24"/>
          <w:szCs w:val="24"/>
        </w:rPr>
        <w:t xml:space="preserve">: </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sidRPr="00BE7C8D">
        <w:rPr>
          <w:rFonts w:ascii="Courier New" w:hAnsi="Courier New" w:cs="Courier New"/>
          <w:sz w:val="21"/>
          <w:szCs w:val="21"/>
          <w:shd w:val="clear" w:color="auto" w:fill="F5F5F5"/>
        </w:rPr>
        <w:t>rssdk2video.sln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Check path to RSSDK and OpenCV include directory </w:t>
      </w:r>
    </w:p>
    <w:p w:rsidR="00BE7C8D" w:rsidRPr="0007332F" w:rsidRDefault="00BE7C8D" w:rsidP="00BE7C8D">
      <w:pPr>
        <w:pStyle w:val="a6"/>
        <w:numPr>
          <w:ilvl w:val="1"/>
          <w:numId w:val="8"/>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BE7C8D" w:rsidRPr="003640E9" w:rsidRDefault="00BE7C8D" w:rsidP="003640E9">
      <w:pPr>
        <w:pStyle w:val="a6"/>
        <w:numPr>
          <w:ilvl w:val="1"/>
          <w:numId w:val="8"/>
        </w:numPr>
        <w:spacing w:after="240" w:line="240" w:lineRule="auto"/>
        <w:rPr>
          <w:rStyle w:val="fcodeexample"/>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lastRenderedPageBreak/>
        <w:t>C/C++ -&gt; General -&gt; Additional include path</w:t>
      </w:r>
      <w:r>
        <w:rPr>
          <w:rFonts w:ascii="Segoe UI" w:eastAsia="Times New Roman" w:hAnsi="Segoe UI" w:cs="Segoe UI"/>
          <w:color w:val="333333"/>
          <w:sz w:val="24"/>
          <w:szCs w:val="24"/>
        </w:rPr>
        <w:t xml:space="preserve">   it should contain RSSDK</w:t>
      </w:r>
      <w:r w:rsidR="003640E9" w:rsidRPr="003640E9">
        <w:rPr>
          <w:rFonts w:ascii="Segoe UI" w:eastAsia="Times New Roman" w:hAnsi="Segoe UI" w:cs="Segoe UI"/>
          <w:color w:val="333333"/>
          <w:sz w:val="24"/>
          <w:szCs w:val="24"/>
        </w:rPr>
        <w:t xml:space="preserve"> </w:t>
      </w:r>
      <w:r w:rsidR="003640E9">
        <w:rPr>
          <w:rFonts w:ascii="Segoe UI" w:eastAsia="Times New Roman" w:hAnsi="Segoe UI" w:cs="Segoe UI"/>
          <w:color w:val="333333"/>
          <w:sz w:val="24"/>
          <w:szCs w:val="24"/>
        </w:rPr>
        <w:t>and OpenCV</w:t>
      </w:r>
      <w:r>
        <w:rPr>
          <w:rFonts w:ascii="Segoe UI" w:eastAsia="Times New Roman" w:hAnsi="Segoe UI" w:cs="Segoe UI"/>
          <w:color w:val="333333"/>
          <w:sz w:val="24"/>
          <w:szCs w:val="24"/>
        </w:rPr>
        <w:t xml:space="preserve"> include path</w:t>
      </w:r>
      <w:r w:rsidR="003640E9">
        <w:rPr>
          <w:rFonts w:ascii="Segoe UI" w:eastAsia="Times New Roman" w:hAnsi="Segoe UI" w:cs="Segoe UI"/>
          <w:color w:val="333333"/>
          <w:sz w:val="24"/>
          <w:szCs w:val="24"/>
        </w:rPr>
        <w:t xml:space="preserve">, t.ex. </w:t>
      </w:r>
      <w:r w:rsidR="003640E9" w:rsidRPr="003640E9">
        <w:rPr>
          <w:rFonts w:ascii="Courier New" w:eastAsia="Times New Roman" w:hAnsi="Courier New" w:cs="Courier New"/>
          <w:color w:val="333333"/>
          <w:sz w:val="24"/>
          <w:szCs w:val="24"/>
        </w:rPr>
        <w:t>:</w:t>
      </w:r>
      <w:r w:rsidR="003640E9">
        <w:rPr>
          <w:rFonts w:ascii="Courier New" w:eastAsia="Times New Roman" w:hAnsi="Courier New" w:cs="Courier New"/>
          <w:color w:val="333333"/>
          <w:sz w:val="24"/>
          <w:szCs w:val="24"/>
        </w:rPr>
        <w:t xml:space="preserve"> </w:t>
      </w:r>
      <w:r w:rsidRPr="003640E9">
        <w:rPr>
          <w:rStyle w:val="fcodeexample"/>
          <w:rFonts w:ascii="Courier New" w:hAnsi="Courier New" w:cs="Courier New"/>
          <w:sz w:val="24"/>
          <w:szCs w:val="24"/>
        </w:rPr>
        <w:t>$(RSSDK_DIR)/include</w:t>
      </w:r>
      <w:r w:rsidR="003640E9" w:rsidRPr="003640E9">
        <w:rPr>
          <w:rStyle w:val="fcodeexample"/>
          <w:rFonts w:ascii="Courier New" w:hAnsi="Courier New" w:cs="Courier New"/>
          <w:sz w:val="24"/>
          <w:szCs w:val="24"/>
        </w:rPr>
        <w:t>;</w:t>
      </w:r>
      <w:r w:rsidR="003640E9" w:rsidRPr="003640E9">
        <w:rPr>
          <w:rFonts w:ascii="Courier New" w:hAnsi="Courier New" w:cs="Courier New"/>
          <w:sz w:val="24"/>
          <w:szCs w:val="24"/>
        </w:rPr>
        <w:t xml:space="preserve"> </w:t>
      </w:r>
      <w:r w:rsidR="003640E9" w:rsidRPr="003640E9">
        <w:rPr>
          <w:rStyle w:val="fcodeexample"/>
          <w:rFonts w:ascii="Courier New" w:hAnsi="Courier New" w:cs="Courier New"/>
          <w:sz w:val="24"/>
          <w:szCs w:val="24"/>
        </w:rPr>
        <w:t>$(OPENCV_DIR)/include;</w:t>
      </w:r>
    </w:p>
    <w:p w:rsidR="007A311B" w:rsidRPr="007A311B" w:rsidRDefault="003640E9" w:rsidP="00253E70">
      <w:pPr>
        <w:pStyle w:val="a6"/>
        <w:numPr>
          <w:ilvl w:val="0"/>
          <w:numId w:val="8"/>
        </w:numPr>
        <w:spacing w:after="0" w:line="270" w:lineRule="atLeast"/>
        <w:rPr>
          <w:rFonts w:ascii="Segoe UI" w:eastAsia="Times New Roman" w:hAnsi="Segoe UI" w:cs="Segoe UI"/>
          <w:color w:val="2A2A2A"/>
          <w:sz w:val="20"/>
          <w:szCs w:val="20"/>
        </w:rPr>
      </w:pPr>
      <w:r w:rsidRPr="007A311B">
        <w:rPr>
          <w:rFonts w:ascii="Segoe UI" w:eastAsia="Times New Roman" w:hAnsi="Segoe UI" w:cs="Segoe UI"/>
          <w:color w:val="333333"/>
          <w:sz w:val="24"/>
          <w:szCs w:val="24"/>
        </w:rPr>
        <w:t>Verify also if Macros $(OPENCV_DIR)</w:t>
      </w:r>
      <w:r w:rsidRPr="007A311B">
        <w:rPr>
          <w:rFonts w:ascii="Courier New" w:eastAsia="Times New Roman" w:hAnsi="Courier New" w:cs="Courier New"/>
          <w:color w:val="333333"/>
          <w:sz w:val="24"/>
          <w:szCs w:val="24"/>
        </w:rPr>
        <w:t xml:space="preserve"> </w:t>
      </w:r>
      <w:r w:rsidRPr="007A311B">
        <w:rPr>
          <w:rFonts w:ascii="Segoe UI" w:eastAsia="Times New Roman" w:hAnsi="Segoe UI" w:cs="Segoe UI"/>
          <w:color w:val="333333"/>
          <w:sz w:val="24"/>
          <w:szCs w:val="24"/>
        </w:rPr>
        <w:t>points to correct OpenCV path</w:t>
      </w:r>
    </w:p>
    <w:p w:rsidR="007A311B" w:rsidRPr="007A311B" w:rsidRDefault="007A311B" w:rsidP="007A311B">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To display</w:t>
      </w:r>
      <w:r>
        <w:rPr>
          <w:rStyle w:val="apple-converted-space"/>
          <w:rFonts w:ascii="Segoe UI" w:hAnsi="Segoe UI" w:cs="Segoe UI"/>
          <w:color w:val="2A2A2A"/>
          <w:sz w:val="20"/>
          <w:szCs w:val="20"/>
        </w:rPr>
        <w:t> </w:t>
      </w:r>
      <w:r>
        <w:rPr>
          <w:rStyle w:val="a7"/>
          <w:rFonts w:ascii="Segoe UI" w:hAnsi="Segoe UI" w:cs="Segoe UI"/>
          <w:color w:val="2A2A2A"/>
          <w:sz w:val="20"/>
          <w:szCs w:val="20"/>
        </w:rPr>
        <w:t>Property Manager</w:t>
      </w:r>
      <w:r>
        <w:rPr>
          <w:rFonts w:ascii="Segoe UI" w:hAnsi="Segoe UI" w:cs="Segoe UI"/>
          <w:color w:val="2A2A2A"/>
          <w:sz w:val="20"/>
          <w:szCs w:val="20"/>
        </w:rPr>
        <w:t>, on the menu bar, choose</w:t>
      </w:r>
      <w:r>
        <w:rPr>
          <w:rStyle w:val="apple-converted-space"/>
          <w:rFonts w:ascii="Segoe UI" w:hAnsi="Segoe UI" w:cs="Segoe UI"/>
          <w:color w:val="2A2A2A"/>
          <w:sz w:val="20"/>
          <w:szCs w:val="20"/>
        </w:rPr>
        <w:t> </w:t>
      </w:r>
      <w:r>
        <w:rPr>
          <w:rStyle w:val="a7"/>
          <w:rFonts w:ascii="Segoe UI" w:hAnsi="Segoe UI" w:cs="Segoe UI"/>
          <w:color w:val="2A2A2A"/>
          <w:sz w:val="20"/>
          <w:szCs w:val="20"/>
        </w:rPr>
        <w:t>View</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a7"/>
          <w:rFonts w:ascii="Segoe UI" w:hAnsi="Segoe UI" w:cs="Segoe UI"/>
          <w:color w:val="2A2A2A"/>
          <w:sz w:val="20"/>
          <w:szCs w:val="20"/>
        </w:rPr>
        <w:t>Other Windows</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a7"/>
          <w:rFonts w:ascii="Segoe UI" w:hAnsi="Segoe UI" w:cs="Segoe UI"/>
          <w:color w:val="2A2A2A"/>
          <w:sz w:val="20"/>
          <w:szCs w:val="20"/>
        </w:rPr>
        <w:t>Property Manager</w:t>
      </w:r>
      <w:r>
        <w:rPr>
          <w:rFonts w:ascii="Segoe UI" w:hAnsi="Segoe UI" w:cs="Segoe UI"/>
          <w:color w:val="2A2A2A"/>
          <w:sz w:val="20"/>
          <w:szCs w:val="20"/>
        </w:rPr>
        <w:t>.</w:t>
      </w:r>
    </w:p>
    <w:p w:rsidR="007A311B" w:rsidRPr="007A311B" w:rsidRDefault="007A311B" w:rsidP="007A311B">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 xml:space="preserve">Expand rssdk2video -&gt; Debug | Win32,  right click on PropertySheet to open </w:t>
      </w:r>
      <w:r w:rsidRPr="007A311B">
        <w:rPr>
          <w:rFonts w:ascii="Segoe UI" w:hAnsi="Segoe UI" w:cs="Segoe UI"/>
          <w:b/>
          <w:color w:val="2A2A2A"/>
          <w:sz w:val="20"/>
          <w:szCs w:val="20"/>
        </w:rPr>
        <w:t>Property</w:t>
      </w:r>
      <w:r>
        <w:rPr>
          <w:rFonts w:ascii="Segoe UI" w:hAnsi="Segoe UI" w:cs="Segoe UI"/>
          <w:b/>
          <w:color w:val="2A2A2A"/>
          <w:sz w:val="20"/>
          <w:szCs w:val="20"/>
        </w:rPr>
        <w:t xml:space="preserve"> </w:t>
      </w:r>
      <w:r w:rsidRPr="007A311B">
        <w:rPr>
          <w:rFonts w:ascii="Segoe UI" w:hAnsi="Segoe UI" w:cs="Segoe UI"/>
          <w:b/>
          <w:color w:val="2A2A2A"/>
          <w:sz w:val="20"/>
          <w:szCs w:val="20"/>
        </w:rPr>
        <w:t>Page</w:t>
      </w:r>
      <w:r>
        <w:rPr>
          <w:rFonts w:ascii="Segoe UI" w:hAnsi="Segoe UI" w:cs="Segoe UI"/>
          <w:color w:val="2A2A2A"/>
          <w:sz w:val="20"/>
          <w:szCs w:val="20"/>
        </w:rPr>
        <w:t xml:space="preserve"> dialog</w:t>
      </w:r>
    </w:p>
    <w:p w:rsidR="003640E9" w:rsidRPr="003D7728" w:rsidRDefault="007A311B" w:rsidP="003D7728">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 xml:space="preserve">Select </w:t>
      </w:r>
      <w:r w:rsidRPr="007A311B">
        <w:rPr>
          <w:rFonts w:ascii="Segoe UI" w:hAnsi="Segoe UI" w:cs="Segoe UI"/>
          <w:b/>
          <w:color w:val="2A2A2A"/>
          <w:sz w:val="20"/>
          <w:szCs w:val="20"/>
        </w:rPr>
        <w:t>User Macros</w:t>
      </w:r>
      <w:r>
        <w:rPr>
          <w:rFonts w:ascii="Segoe UI" w:hAnsi="Segoe UI" w:cs="Segoe UI"/>
          <w:color w:val="2A2A2A"/>
          <w:sz w:val="20"/>
          <w:szCs w:val="20"/>
        </w:rPr>
        <w:t xml:space="preserve"> tab, and verify correctness of </w:t>
      </w:r>
      <w:r w:rsidR="003D7728" w:rsidRPr="003D7728">
        <w:rPr>
          <w:rFonts w:ascii="Courier New" w:hAnsi="Courier New" w:cs="Courier New"/>
          <w:color w:val="2A2A2A"/>
          <w:sz w:val="20"/>
          <w:szCs w:val="20"/>
        </w:rPr>
        <w:t>OPENCV_DIR</w:t>
      </w:r>
      <w:r w:rsidR="003D7728">
        <w:rPr>
          <w:rFonts w:ascii="Segoe UI" w:hAnsi="Segoe UI" w:cs="Segoe UI"/>
          <w:color w:val="2A2A2A"/>
          <w:sz w:val="20"/>
          <w:szCs w:val="20"/>
        </w:rPr>
        <w:t xml:space="preserve"> macros defines the path to OpenCV library location</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Check path to RSSDK libraries directory</w:t>
      </w:r>
      <w:r w:rsidRPr="0047613D">
        <w:rPr>
          <w:rFonts w:ascii="Segoe UI" w:eastAsia="Times New Roman" w:hAnsi="Segoe UI" w:cs="Segoe UI"/>
          <w:color w:val="333333"/>
          <w:sz w:val="24"/>
          <w:szCs w:val="24"/>
        </w:rPr>
        <w:t xml:space="preserve"> </w:t>
      </w:r>
    </w:p>
    <w:p w:rsidR="00BE7C8D" w:rsidRPr="0007332F" w:rsidRDefault="00BE7C8D" w:rsidP="00BE7C8D">
      <w:pPr>
        <w:pStyle w:val="a6"/>
        <w:numPr>
          <w:ilvl w:val="1"/>
          <w:numId w:val="8"/>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BE7C8D" w:rsidRDefault="00BE7C8D" w:rsidP="003640E9">
      <w:pPr>
        <w:pStyle w:val="a6"/>
        <w:numPr>
          <w:ilvl w:val="1"/>
          <w:numId w:val="8"/>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Linker -&gt; General -&gt; Additional library path</w:t>
      </w:r>
      <w:r>
        <w:rPr>
          <w:rFonts w:ascii="Segoe UI" w:eastAsia="Times New Roman" w:hAnsi="Segoe UI" w:cs="Segoe UI"/>
          <w:color w:val="333333"/>
          <w:sz w:val="24"/>
          <w:szCs w:val="24"/>
        </w:rPr>
        <w:t xml:space="preserve"> it should contain RSSDK and OpenCV library path</w:t>
      </w:r>
      <w:r w:rsidR="003640E9">
        <w:rPr>
          <w:rFonts w:ascii="Segoe UI" w:eastAsia="Times New Roman" w:hAnsi="Segoe UI" w:cs="Segoe UI"/>
          <w:color w:val="333333"/>
          <w:sz w:val="24"/>
          <w:szCs w:val="24"/>
        </w:rPr>
        <w:t xml:space="preserve">, t.ex.: </w:t>
      </w:r>
      <w:r w:rsidR="003640E9" w:rsidRPr="003640E9">
        <w:rPr>
          <w:rFonts w:ascii="Courier New" w:eastAsia="Times New Roman" w:hAnsi="Courier New" w:cs="Courier New"/>
          <w:color w:val="333333"/>
          <w:sz w:val="24"/>
          <w:szCs w:val="24"/>
        </w:rPr>
        <w:t>$(OPENCV_DIR)/$(PlatformTarget)/vc12/lib;</w:t>
      </w:r>
      <w:r w:rsidR="003640E9" w:rsidRPr="003640E9">
        <w:rPr>
          <w:rStyle w:val="fcodeexample"/>
          <w:rFonts w:ascii="Segoe UI" w:eastAsia="Times New Roman" w:hAnsi="Segoe UI" w:cs="Segoe UI"/>
          <w:color w:val="333333"/>
          <w:sz w:val="24"/>
          <w:szCs w:val="24"/>
        </w:rPr>
        <w:t xml:space="preserve"> </w:t>
      </w:r>
      <w:r w:rsidRPr="003640E9">
        <w:rPr>
          <w:rStyle w:val="fcodeexample"/>
          <w:rFonts w:ascii="Courier New" w:hAnsi="Courier New" w:cs="Courier New"/>
          <w:sz w:val="24"/>
          <w:szCs w:val="24"/>
        </w:rPr>
        <w:t>$(RSSDK_DIR)/lib/$(PlatformName)</w:t>
      </w:r>
    </w:p>
    <w:p w:rsidR="00BE7C8D" w:rsidRDefault="003D7728"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Build and save the</w:t>
      </w:r>
      <w:r w:rsidR="00BE7C8D">
        <w:rPr>
          <w:rFonts w:ascii="Segoe UI" w:eastAsia="Times New Roman" w:hAnsi="Segoe UI" w:cs="Segoe UI"/>
          <w:color w:val="333333"/>
          <w:sz w:val="24"/>
          <w:szCs w:val="24"/>
        </w:rPr>
        <w:t xml:space="preserve"> </w:t>
      </w:r>
      <w:r>
        <w:rPr>
          <w:rFonts w:ascii="Courier New" w:eastAsia="Times New Roman" w:hAnsi="Courier New" w:cs="Courier New"/>
          <w:color w:val="333333"/>
          <w:sz w:val="24"/>
          <w:szCs w:val="24"/>
        </w:rPr>
        <w:t>rssdk2video</w:t>
      </w:r>
      <w:r w:rsidR="00BE7C8D" w:rsidRPr="0007332F">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 utility</w:t>
      </w:r>
      <w:r w:rsidR="00BE7C8D">
        <w:rPr>
          <w:rFonts w:ascii="Courier New" w:eastAsia="Times New Roman" w:hAnsi="Courier New" w:cs="Courier New"/>
          <w:color w:val="333333"/>
          <w:sz w:val="24"/>
          <w:szCs w:val="24"/>
        </w:rPr>
        <w:t>,</w:t>
      </w:r>
      <w:r w:rsidR="00BE7C8D">
        <w:rPr>
          <w:rFonts w:ascii="Segoe UI" w:eastAsia="Times New Roman" w:hAnsi="Segoe UI" w:cs="Segoe UI"/>
          <w:color w:val="333333"/>
          <w:sz w:val="24"/>
          <w:szCs w:val="24"/>
        </w:rPr>
        <w:t xml:space="preserve"> under the local </w:t>
      </w:r>
      <w:r w:rsidR="00BE7C8D" w:rsidRPr="0007332F">
        <w:rPr>
          <w:rFonts w:ascii="Courier New" w:eastAsia="Times New Roman" w:hAnsi="Courier New" w:cs="Courier New"/>
          <w:color w:val="333333"/>
          <w:sz w:val="24"/>
          <w:szCs w:val="24"/>
        </w:rPr>
        <w:t>bin</w:t>
      </w:r>
      <w:r w:rsidR="00BE7C8D">
        <w:rPr>
          <w:rFonts w:ascii="Segoe UI" w:eastAsia="Times New Roman" w:hAnsi="Segoe UI" w:cs="Segoe UI"/>
          <w:color w:val="333333"/>
          <w:sz w:val="24"/>
          <w:szCs w:val="24"/>
        </w:rPr>
        <w:t xml:space="preserve"> directory</w:t>
      </w:r>
    </w:p>
    <w:p w:rsidR="003D7728" w:rsidRDefault="003D7728" w:rsidP="003D7728">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samples/EmoMerge</w:t>
      </w:r>
      <w:r>
        <w:rPr>
          <w:rFonts w:ascii="Segoe UI" w:eastAsia="Times New Roman" w:hAnsi="Segoe UI" w:cs="Segoe UI"/>
          <w:color w:val="333333"/>
          <w:sz w:val="24"/>
          <w:szCs w:val="24"/>
        </w:rPr>
        <w:t xml:space="preserve">: </w:t>
      </w:r>
    </w:p>
    <w:p w:rsidR="003D7728" w:rsidRDefault="003D7728" w:rsidP="003D7728">
      <w:pPr>
        <w:pStyle w:val="a6"/>
        <w:numPr>
          <w:ilvl w:val="0"/>
          <w:numId w:val="1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EmoMerge</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07332F" w:rsidRDefault="003D7728" w:rsidP="003D7728">
      <w:pPr>
        <w:pStyle w:val="a6"/>
        <w:numPr>
          <w:ilvl w:val="0"/>
          <w:numId w:val="1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w:t>
      </w:r>
      <w:r>
        <w:rPr>
          <w:rFonts w:ascii="Courier New" w:eastAsia="Times New Roman" w:hAnsi="Courier New" w:cs="Courier New"/>
          <w:color w:val="333333"/>
          <w:sz w:val="24"/>
          <w:szCs w:val="24"/>
        </w:rPr>
        <w:t>EmoMerge</w:t>
      </w:r>
      <w:r w:rsidRPr="0007332F">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 application,</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3D7728" w:rsidRDefault="003D7728" w:rsidP="003D7728">
      <w:pPr>
        <w:pStyle w:val="a6"/>
        <w:spacing w:after="240" w:line="240" w:lineRule="auto"/>
        <w:rPr>
          <w:rFonts w:ascii="Segoe UI" w:eastAsia="Times New Roman" w:hAnsi="Segoe UI" w:cs="Segoe UI"/>
          <w:color w:val="333333"/>
          <w:sz w:val="24"/>
          <w:szCs w:val="24"/>
        </w:rPr>
      </w:pPr>
    </w:p>
    <w:p w:rsidR="003D7728" w:rsidRDefault="003D7728" w:rsidP="003D7728">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utils/GazePainter</w:t>
      </w:r>
      <w:r>
        <w:rPr>
          <w:rFonts w:ascii="Segoe UI" w:eastAsia="Times New Roman" w:hAnsi="Segoe UI" w:cs="Segoe UI"/>
          <w:color w:val="333333"/>
          <w:sz w:val="24"/>
          <w:szCs w:val="24"/>
        </w:rPr>
        <w:t xml:space="preserve">: </w:t>
      </w:r>
    </w:p>
    <w:p w:rsidR="003D7728" w:rsidRDefault="003D7728" w:rsidP="003D7728">
      <w:pPr>
        <w:pStyle w:val="a6"/>
        <w:numPr>
          <w:ilvl w:val="0"/>
          <w:numId w:val="1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GazePainter</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3D7728" w:rsidRPr="003D7728" w:rsidRDefault="003D7728" w:rsidP="003D7728">
      <w:pPr>
        <w:pStyle w:val="a6"/>
        <w:numPr>
          <w:ilvl w:val="0"/>
          <w:numId w:val="11"/>
        </w:numPr>
        <w:spacing w:after="240" w:line="240" w:lineRule="auto"/>
        <w:rPr>
          <w:rFonts w:ascii="Segoe UI" w:eastAsia="Times New Roman" w:hAnsi="Segoe UI" w:cs="Segoe UI"/>
          <w:color w:val="333333"/>
          <w:sz w:val="24"/>
          <w:szCs w:val="24"/>
        </w:rPr>
      </w:pPr>
      <w:r w:rsidRPr="003D7728">
        <w:rPr>
          <w:rFonts w:ascii="Segoe UI" w:eastAsia="Times New Roman" w:hAnsi="Segoe UI" w:cs="Segoe UI"/>
          <w:color w:val="333333"/>
          <w:sz w:val="24"/>
          <w:szCs w:val="24"/>
        </w:rPr>
        <w:t xml:space="preserve">Build and save the library </w:t>
      </w:r>
      <w:r>
        <w:rPr>
          <w:rFonts w:ascii="Courier New" w:eastAsia="Times New Roman" w:hAnsi="Courier New" w:cs="Courier New"/>
          <w:color w:val="333333"/>
          <w:sz w:val="24"/>
          <w:szCs w:val="24"/>
        </w:rPr>
        <w:t>GazePainter</w:t>
      </w:r>
      <w:r w:rsidRPr="003D7728">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w:t>
      </w:r>
      <w:r w:rsidRPr="003D7728">
        <w:rPr>
          <w:rFonts w:ascii="Courier New" w:eastAsia="Times New Roman" w:hAnsi="Courier New" w:cs="Courier New"/>
          <w:color w:val="333333"/>
          <w:sz w:val="24"/>
          <w:szCs w:val="24"/>
        </w:rPr>
        <w:t>,</w:t>
      </w:r>
      <w:r w:rsidRPr="003D7728">
        <w:rPr>
          <w:rFonts w:ascii="Segoe UI" w:eastAsia="Times New Roman" w:hAnsi="Segoe UI" w:cs="Segoe UI"/>
          <w:color w:val="333333"/>
          <w:sz w:val="24"/>
          <w:szCs w:val="24"/>
        </w:rPr>
        <w:t xml:space="preserve"> under the local </w:t>
      </w:r>
      <w:r w:rsidRPr="003D7728">
        <w:rPr>
          <w:rFonts w:ascii="Courier New" w:eastAsia="Times New Roman" w:hAnsi="Courier New" w:cs="Courier New"/>
          <w:color w:val="333333"/>
          <w:sz w:val="24"/>
          <w:szCs w:val="24"/>
        </w:rPr>
        <w:t>bin</w:t>
      </w:r>
      <w:r w:rsidRPr="003D7728">
        <w:rPr>
          <w:rFonts w:ascii="Segoe UI" w:eastAsia="Times New Roman" w:hAnsi="Segoe UI" w:cs="Segoe UI"/>
          <w:color w:val="333333"/>
          <w:sz w:val="24"/>
          <w:szCs w:val="24"/>
        </w:rPr>
        <w:t xml:space="preserve"> directory</w:t>
      </w:r>
    </w:p>
    <w:p w:rsidR="003D7728" w:rsidRDefault="003D7728" w:rsidP="003D7728">
      <w:pPr>
        <w:pStyle w:val="a6"/>
        <w:spacing w:after="240" w:line="240" w:lineRule="auto"/>
        <w:ind w:left="0"/>
        <w:rPr>
          <w:rFonts w:ascii="Segoe UI" w:eastAsia="Times New Roman" w:hAnsi="Segoe UI" w:cs="Segoe UI"/>
          <w:color w:val="333333"/>
          <w:sz w:val="24"/>
          <w:szCs w:val="24"/>
        </w:rPr>
      </w:pPr>
    </w:p>
    <w:p w:rsidR="003D7728" w:rsidRDefault="003D7728" w:rsidP="003D7728">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samples/GazeHeatMap</w:t>
      </w:r>
      <w:r>
        <w:rPr>
          <w:rFonts w:ascii="Segoe UI" w:eastAsia="Times New Roman" w:hAnsi="Segoe UI" w:cs="Segoe UI"/>
          <w:color w:val="333333"/>
          <w:sz w:val="24"/>
          <w:szCs w:val="24"/>
        </w:rPr>
        <w:t xml:space="preserve">: </w:t>
      </w:r>
    </w:p>
    <w:p w:rsidR="003D7728" w:rsidRDefault="003D7728" w:rsidP="003D7728">
      <w:pPr>
        <w:pStyle w:val="a6"/>
        <w:numPr>
          <w:ilvl w:val="0"/>
          <w:numId w:val="1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GazeHeatMap</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3D7728" w:rsidRPr="003D7728" w:rsidRDefault="003D7728" w:rsidP="003D7728">
      <w:pPr>
        <w:pStyle w:val="a6"/>
        <w:numPr>
          <w:ilvl w:val="0"/>
          <w:numId w:val="12"/>
        </w:numPr>
        <w:spacing w:after="240" w:line="240" w:lineRule="auto"/>
        <w:rPr>
          <w:rFonts w:ascii="Segoe UI" w:eastAsia="Times New Roman" w:hAnsi="Segoe UI" w:cs="Segoe UI"/>
          <w:color w:val="333333"/>
          <w:sz w:val="24"/>
          <w:szCs w:val="24"/>
        </w:rPr>
      </w:pPr>
      <w:r w:rsidRPr="003D7728">
        <w:rPr>
          <w:rFonts w:ascii="Segoe UI" w:eastAsia="Times New Roman" w:hAnsi="Segoe UI" w:cs="Segoe UI"/>
          <w:color w:val="333333"/>
          <w:sz w:val="24"/>
          <w:szCs w:val="24"/>
        </w:rPr>
        <w:t xml:space="preserve">Build and save the library </w:t>
      </w:r>
      <w:r>
        <w:rPr>
          <w:rFonts w:ascii="Courier New" w:eastAsia="Times New Roman" w:hAnsi="Courier New" w:cs="Courier New"/>
          <w:color w:val="333333"/>
          <w:sz w:val="24"/>
          <w:szCs w:val="24"/>
        </w:rPr>
        <w:t>GazeHeatMap</w:t>
      </w:r>
      <w:r w:rsidRPr="003D7728">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w:t>
      </w:r>
      <w:r w:rsidRPr="003D7728">
        <w:rPr>
          <w:rFonts w:ascii="Courier New" w:eastAsia="Times New Roman" w:hAnsi="Courier New" w:cs="Courier New"/>
          <w:color w:val="333333"/>
          <w:sz w:val="24"/>
          <w:szCs w:val="24"/>
        </w:rPr>
        <w:t>,</w:t>
      </w:r>
      <w:r w:rsidRPr="003D7728">
        <w:rPr>
          <w:rFonts w:ascii="Segoe UI" w:eastAsia="Times New Roman" w:hAnsi="Segoe UI" w:cs="Segoe UI"/>
          <w:color w:val="333333"/>
          <w:sz w:val="24"/>
          <w:szCs w:val="24"/>
        </w:rPr>
        <w:t xml:space="preserve"> under the local </w:t>
      </w:r>
      <w:r w:rsidRPr="003D7728">
        <w:rPr>
          <w:rFonts w:ascii="Courier New" w:eastAsia="Times New Roman" w:hAnsi="Courier New" w:cs="Courier New"/>
          <w:color w:val="333333"/>
          <w:sz w:val="24"/>
          <w:szCs w:val="24"/>
        </w:rPr>
        <w:t>bin</w:t>
      </w:r>
      <w:r w:rsidRPr="003D7728">
        <w:rPr>
          <w:rFonts w:ascii="Segoe UI" w:eastAsia="Times New Roman" w:hAnsi="Segoe UI" w:cs="Segoe UI"/>
          <w:color w:val="333333"/>
          <w:sz w:val="24"/>
          <w:szCs w:val="24"/>
        </w:rPr>
        <w:t xml:space="preserve"> directory</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Usage</w:t>
      </w:r>
    </w:p>
    <w:p w:rsidR="000E178E" w:rsidRPr="008703E7" w:rsidRDefault="000E178E" w:rsidP="000E178E">
      <w:pPr>
        <w:pBdr>
          <w:bottom w:val="single" w:sz="6" w:space="4" w:color="EEEEEE"/>
        </w:pBdr>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0"/>
          <w:szCs w:val="30"/>
        </w:rPr>
        <w:t>Case 1. T</w:t>
      </w:r>
      <w:r w:rsidRPr="000E178E">
        <w:rPr>
          <w:rFonts w:ascii="Segoe UI" w:eastAsia="Times New Roman" w:hAnsi="Segoe UI" w:cs="Segoe UI"/>
          <w:b/>
          <w:bCs/>
          <w:color w:val="333333"/>
          <w:sz w:val="30"/>
          <w:szCs w:val="30"/>
        </w:rPr>
        <w:t>rack and write users emotions</w:t>
      </w:r>
      <w:r>
        <w:rPr>
          <w:rFonts w:ascii="Segoe UI" w:eastAsia="Times New Roman" w:hAnsi="Segoe UI" w:cs="Segoe UI"/>
          <w:b/>
          <w:bCs/>
          <w:color w:val="333333"/>
          <w:sz w:val="30"/>
          <w:szCs w:val="30"/>
        </w:rPr>
        <w:t xml:space="preserve"> during video playback</w:t>
      </w:r>
    </w:p>
    <w:p w:rsidR="002B576D" w:rsidRPr="002B576D" w:rsidRDefault="002B576D" w:rsidP="000E178E">
      <w:pPr>
        <w:numPr>
          <w:ilvl w:val="0"/>
          <w:numId w:val="4"/>
        </w:numPr>
        <w:suppressAutoHyphens/>
        <w:spacing w:after="0" w:line="240" w:lineRule="auto"/>
      </w:pPr>
      <w:r>
        <w:t xml:space="preserve">Go to the projects  </w:t>
      </w:r>
      <w:r w:rsidRPr="002B576D">
        <w:rPr>
          <w:rFonts w:ascii="Courier New" w:hAnsi="Courier New" w:cs="Courier New"/>
        </w:rPr>
        <w:t>bin</w:t>
      </w:r>
      <w:r>
        <w:t xml:space="preserve">  directory</w:t>
      </w:r>
    </w:p>
    <w:p w:rsidR="000E178E" w:rsidRPr="002B576D" w:rsidRDefault="000E178E" w:rsidP="000E178E">
      <w:pPr>
        <w:numPr>
          <w:ilvl w:val="0"/>
          <w:numId w:val="4"/>
        </w:numPr>
        <w:suppressAutoHyphens/>
        <w:spacing w:after="0" w:line="240" w:lineRule="auto"/>
      </w:pPr>
      <w:r>
        <w:lastRenderedPageBreak/>
        <w:t>Run</w:t>
      </w:r>
      <w:r w:rsidRPr="002B576D">
        <w:t xml:space="preserve"> </w:t>
      </w:r>
      <w:r w:rsidRPr="002B576D">
        <w:rPr>
          <w:rFonts w:ascii="Courier New" w:hAnsi="Courier New" w:cs="Courier New"/>
        </w:rPr>
        <w:t>EmoTracker.exe</w:t>
      </w:r>
      <w:r w:rsidRPr="002B576D">
        <w:t xml:space="preserve"> </w:t>
      </w:r>
      <w:r>
        <w:t xml:space="preserve">and </w:t>
      </w:r>
      <w:r w:rsidR="002B576D">
        <w:t xml:space="preserve">set calibration file (can be obtained by calibrate process used </w:t>
      </w:r>
      <w:r w:rsidR="002B576D" w:rsidRPr="003F5885">
        <w:rPr>
          <w:rFonts w:ascii="Courier New" w:hAnsi="Courier New" w:cs="Courier New"/>
        </w:rPr>
        <w:t>FF_EyeTracking</w:t>
      </w:r>
      <w:r w:rsidR="003F5885" w:rsidRPr="003F5885">
        <w:rPr>
          <w:rFonts w:ascii="Courier New" w:hAnsi="Courier New" w:cs="Courier New"/>
        </w:rPr>
        <w:t xml:space="preserve"> </w:t>
      </w:r>
      <w:r w:rsidR="003F5885">
        <w:t xml:space="preserve">or pressing  </w:t>
      </w:r>
      <w:r w:rsidR="008A0798">
        <w:rPr>
          <w:rFonts w:ascii="Courier New" w:hAnsi="Courier New" w:cs="Courier New"/>
          <w:b/>
        </w:rPr>
        <w:t>Cal</w:t>
      </w:r>
      <w:r w:rsidR="003F5885" w:rsidRPr="003F5885">
        <w:rPr>
          <w:rFonts w:ascii="Courier New" w:hAnsi="Courier New" w:cs="Courier New"/>
          <w:b/>
        </w:rPr>
        <w:t>ibrate</w:t>
      </w:r>
      <w:r w:rsidR="003F5885">
        <w:t xml:space="preserve"> button on form</w:t>
      </w:r>
      <w:r w:rsidR="002B576D">
        <w:t>), output for stream from camera and  emotions subtitles file</w:t>
      </w:r>
      <w:r w:rsidRPr="002B576D">
        <w:cr/>
      </w:r>
      <w:r w:rsidR="00A10D32">
        <w:rPr>
          <w:noProof/>
        </w:rPr>
        <w:drawing>
          <wp:inline distT="0" distB="0" distL="0" distR="0">
            <wp:extent cx="2724530" cy="23815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PNG"/>
                    <pic:cNvPicPr/>
                  </pic:nvPicPr>
                  <pic:blipFill>
                    <a:blip r:embed="rId35">
                      <a:extLst>
                        <a:ext uri="{28A0092B-C50C-407E-A947-70E740481C1C}">
                          <a14:useLocalDpi xmlns:a14="http://schemas.microsoft.com/office/drawing/2010/main" val="0"/>
                        </a:ext>
                      </a:extLst>
                    </a:blip>
                    <a:stretch>
                      <a:fillRect/>
                    </a:stretch>
                  </pic:blipFill>
                  <pic:spPr>
                    <a:xfrm>
                      <a:off x="0" y="0"/>
                      <a:ext cx="2724530" cy="2381582"/>
                    </a:xfrm>
                    <a:prstGeom prst="rect">
                      <a:avLst/>
                    </a:prstGeom>
                  </pic:spPr>
                </pic:pic>
              </a:graphicData>
            </a:graphic>
          </wp:inline>
        </w:drawing>
      </w:r>
      <w:r w:rsidRPr="002B576D">
        <w:tab/>
      </w:r>
      <w:r w:rsidRPr="002B576D">
        <w:tab/>
      </w:r>
    </w:p>
    <w:p w:rsidR="000E178E" w:rsidRDefault="00F87A33" w:rsidP="000E178E">
      <w:pPr>
        <w:rPr>
          <w:rFonts w:ascii="Courier New" w:hAnsi="Courier New"/>
        </w:rPr>
      </w:pPr>
      <w:r>
        <w:t>t</w:t>
      </w:r>
      <w:r w:rsidRPr="002B576D">
        <w:rPr>
          <w:lang w:val="ru-RU"/>
        </w:rPr>
        <w:t>.</w:t>
      </w:r>
      <w:r>
        <w:t>ex</w:t>
      </w:r>
      <w:r w:rsidRPr="002B576D">
        <w:rPr>
          <w:lang w:val="ru-RU"/>
        </w:rPr>
        <w:t>:</w:t>
      </w:r>
      <w:r w:rsidR="000E178E" w:rsidRPr="000E178E">
        <w:rPr>
          <w:lang w:val="ru-RU"/>
        </w:rPr>
        <w:t xml:space="preserve"> </w:t>
      </w:r>
      <w:r w:rsidR="000E178E" w:rsidRPr="000E178E">
        <w:rPr>
          <w:rFonts w:ascii="Courier New" w:hAnsi="Courier New"/>
          <w:lang w:val="ru-RU"/>
        </w:rPr>
        <w:t>1.</w:t>
      </w:r>
      <w:r w:rsidR="000E178E">
        <w:rPr>
          <w:rFonts w:ascii="Courier New" w:hAnsi="Courier New"/>
        </w:rPr>
        <w:t>rssdk</w:t>
      </w:r>
      <w:r w:rsidR="002B576D">
        <w:rPr>
          <w:rFonts w:ascii="Courier New" w:hAnsi="Courier New"/>
          <w:lang w:val="ru-RU"/>
        </w:rPr>
        <w:t xml:space="preserve"> </w:t>
      </w:r>
      <w:r w:rsidR="002B576D" w:rsidRPr="002B576D">
        <w:rPr>
          <w:rFonts w:cstheme="minorHAnsi"/>
          <w:lang w:val="ru-RU"/>
        </w:rPr>
        <w:t>and</w:t>
      </w:r>
      <w:r w:rsidR="000E178E" w:rsidRPr="000E178E">
        <w:rPr>
          <w:rFonts w:ascii="Courier New" w:hAnsi="Courier New"/>
          <w:lang w:val="ru-RU"/>
        </w:rPr>
        <w:t xml:space="preserve"> 1.</w:t>
      </w:r>
      <w:r w:rsidR="000E178E">
        <w:rPr>
          <w:rFonts w:ascii="Courier New" w:hAnsi="Courier New"/>
        </w:rPr>
        <w:t>ttml</w:t>
      </w:r>
    </w:p>
    <w:p w:rsidR="003F5885" w:rsidRPr="003F5885" w:rsidRDefault="003F5885" w:rsidP="00F101FE">
      <w:pPr>
        <w:numPr>
          <w:ilvl w:val="0"/>
          <w:numId w:val="4"/>
        </w:numPr>
        <w:suppressAutoHyphens/>
        <w:spacing w:after="0" w:line="240" w:lineRule="auto"/>
      </w:pPr>
      <w:r>
        <w:t xml:space="preserve">On can choose if application should collect gaze data,  </w:t>
      </w:r>
      <w:r w:rsidR="00166C87">
        <w:t>put plus as a marker of</w:t>
      </w:r>
      <w:r>
        <w:t xml:space="preserve"> gaze point into the written subtitles</w:t>
      </w:r>
      <w:r w:rsidR="00166C87">
        <w:t xml:space="preserve">, and should application use RS SDK Person Tracker module to making decision about emotion. </w:t>
      </w:r>
    </w:p>
    <w:p w:rsidR="000E178E" w:rsidRPr="003F5885" w:rsidRDefault="002B576D" w:rsidP="00F101FE">
      <w:pPr>
        <w:numPr>
          <w:ilvl w:val="0"/>
          <w:numId w:val="4"/>
        </w:numPr>
        <w:suppressAutoHyphens/>
        <w:spacing w:after="0" w:line="240" w:lineRule="auto"/>
      </w:pPr>
      <w:r>
        <w:t xml:space="preserve">Click </w:t>
      </w:r>
      <w:r w:rsidR="000E178E" w:rsidRPr="00166C87">
        <w:rPr>
          <w:rFonts w:ascii="Courier New" w:hAnsi="Courier New"/>
          <w:b/>
        </w:rPr>
        <w:t>Start</w:t>
      </w:r>
      <w:r w:rsidRPr="002B576D">
        <w:rPr>
          <w:rFonts w:ascii="Courier New" w:hAnsi="Courier New"/>
        </w:rPr>
        <w:t xml:space="preserve"> </w:t>
      </w:r>
      <w:r w:rsidRPr="002B576D">
        <w:rPr>
          <w:rFonts w:cstheme="minorHAnsi"/>
        </w:rPr>
        <w:t>button</w:t>
      </w:r>
    </w:p>
    <w:p w:rsidR="000E178E" w:rsidRPr="002B576D" w:rsidRDefault="002B576D" w:rsidP="00B3040C">
      <w:pPr>
        <w:numPr>
          <w:ilvl w:val="0"/>
          <w:numId w:val="4"/>
        </w:numPr>
        <w:suppressAutoHyphens/>
        <w:spacing w:after="0" w:line="240" w:lineRule="auto"/>
      </w:pPr>
      <w:r>
        <w:t>To finish</w:t>
      </w:r>
      <w:r w:rsidR="000E178E" w:rsidRPr="002B576D">
        <w:t xml:space="preserve"> </w:t>
      </w:r>
      <w:r>
        <w:t xml:space="preserve">recording press </w:t>
      </w:r>
      <w:r w:rsidR="000E178E" w:rsidRPr="002B576D">
        <w:rPr>
          <w:rFonts w:ascii="Courier New" w:hAnsi="Courier New"/>
        </w:rPr>
        <w:t>Stop</w:t>
      </w:r>
      <w:r w:rsidRPr="002B576D">
        <w:rPr>
          <w:rFonts w:ascii="Courier New" w:hAnsi="Courier New"/>
        </w:rPr>
        <w:t xml:space="preserve"> </w:t>
      </w:r>
      <w:r w:rsidRPr="002B576D">
        <w:rPr>
          <w:rFonts w:cstheme="minorHAnsi"/>
        </w:rPr>
        <w:t>button</w:t>
      </w:r>
    </w:p>
    <w:p w:rsidR="000E178E" w:rsidRPr="002B576D" w:rsidRDefault="002B576D" w:rsidP="000E178E">
      <w:pPr>
        <w:numPr>
          <w:ilvl w:val="0"/>
          <w:numId w:val="4"/>
        </w:numPr>
        <w:suppressAutoHyphens/>
        <w:spacing w:after="0" w:line="240" w:lineRule="auto"/>
      </w:pPr>
      <w:r>
        <w:t>As</w:t>
      </w:r>
      <w:r w:rsidRPr="002B576D">
        <w:t xml:space="preserve"> </w:t>
      </w:r>
      <w:r>
        <w:t>a</w:t>
      </w:r>
      <w:r w:rsidRPr="002B576D">
        <w:t xml:space="preserve"> </w:t>
      </w:r>
      <w:r>
        <w:t>result</w:t>
      </w:r>
      <w:r w:rsidR="000E178E" w:rsidRPr="002B576D">
        <w:t xml:space="preserve">, </w:t>
      </w:r>
      <w:r>
        <w:t xml:space="preserve">it is a two files </w:t>
      </w:r>
      <w:r w:rsidR="000E178E" w:rsidRPr="002B576D">
        <w:t>1.</w:t>
      </w:r>
      <w:r w:rsidR="000E178E">
        <w:t>rssdk</w:t>
      </w:r>
      <w:r w:rsidR="000E178E" w:rsidRPr="002B576D">
        <w:t xml:space="preserve"> </w:t>
      </w:r>
      <w:r>
        <w:t xml:space="preserve">with camera output record and </w:t>
      </w:r>
      <w:r w:rsidR="000E178E" w:rsidRPr="002B576D">
        <w:t>1.</w:t>
      </w:r>
      <w:r w:rsidR="000E178E">
        <w:t>ttml</w:t>
      </w:r>
      <w:r w:rsidR="000E178E" w:rsidRPr="002B576D">
        <w:t xml:space="preserve"> </w:t>
      </w:r>
      <w:r>
        <w:t>with emotions track and gaze directions</w:t>
      </w:r>
      <w:r w:rsidR="00166C87">
        <w:t xml:space="preserve"> (if one not specify</w:t>
      </w:r>
      <w:r w:rsidR="00166C87">
        <w:rPr>
          <w:rFonts w:ascii="Courier New" w:hAnsi="Courier New" w:cs="Courier New"/>
        </w:rPr>
        <w:t xml:space="preserve"> </w:t>
      </w:r>
      <w:r w:rsidR="00166C87" w:rsidRPr="00166C87">
        <w:rPr>
          <w:rFonts w:ascii="Courier New" w:hAnsi="Courier New" w:cs="Courier New"/>
          <w:b/>
        </w:rPr>
        <w:t>RSSDK output</w:t>
      </w:r>
      <w:r w:rsidR="00166C87" w:rsidRPr="00166C87">
        <w:rPr>
          <w:b/>
        </w:rPr>
        <w:t xml:space="preserve"> </w:t>
      </w:r>
      <w:r w:rsidR="00166C87">
        <w:t xml:space="preserve"> then  this file should not be written)</w:t>
      </w:r>
    </w:p>
    <w:p w:rsidR="000E178E" w:rsidRPr="002B576D" w:rsidRDefault="000E178E" w:rsidP="000E178E">
      <w:bookmarkStart w:id="0" w:name="_GoBack"/>
      <w:bookmarkEnd w:id="0"/>
    </w:p>
    <w:p w:rsidR="000E178E" w:rsidRDefault="00E5681E" w:rsidP="000E178E">
      <w:r>
        <w:t>How to use results</w:t>
      </w:r>
      <w:r w:rsidR="000E178E">
        <w:tab/>
      </w:r>
    </w:p>
    <w:p w:rsidR="000E178E" w:rsidRDefault="00617314" w:rsidP="008E24A6">
      <w:pPr>
        <w:numPr>
          <w:ilvl w:val="0"/>
          <w:numId w:val="5"/>
        </w:numPr>
        <w:suppressAutoHyphens/>
        <w:spacing w:after="0" w:line="240" w:lineRule="auto"/>
      </w:pPr>
      <w:r w:rsidRPr="00617314">
        <w:rPr>
          <w:rFonts w:ascii="Courier New" w:hAnsi="Courier New" w:cs="Courier New"/>
        </w:rPr>
        <w:t>ttml</w:t>
      </w:r>
      <w:r>
        <w:t xml:space="preserve"> </w:t>
      </w:r>
      <w:r w:rsidRPr="00617314">
        <w:t>file contains timed to the presentation of text media in synchrony with other media, such as audio and video.(see https: /</w:t>
      </w:r>
      <w:r>
        <w:t xml:space="preserve">/www.w3.org/TR/ttml2/) allowing </w:t>
      </w:r>
      <w:r w:rsidRPr="00617314">
        <w:t xml:space="preserve"> to be represented in the form of subtitles to video content</w:t>
      </w:r>
      <w:r>
        <w:t>. O</w:t>
      </w:r>
      <w:r w:rsidRPr="00617314">
        <w:t xml:space="preserve">ne of the supporting such format players is the </w:t>
      </w:r>
      <w:r>
        <w:t>Windows</w:t>
      </w:r>
      <w:r w:rsidRPr="00617314">
        <w:t xml:space="preserve"> 10 Movies &amp; TV</w:t>
      </w:r>
    </w:p>
    <w:p w:rsidR="00E70195" w:rsidRPr="00E70195" w:rsidRDefault="00274837" w:rsidP="00E70195">
      <w:pPr>
        <w:numPr>
          <w:ilvl w:val="0"/>
          <w:numId w:val="6"/>
        </w:numPr>
        <w:suppressAutoHyphens/>
        <w:spacing w:after="0" w:line="240" w:lineRule="auto"/>
      </w:pPr>
      <w:r>
        <w:t xml:space="preserve">Play </w:t>
      </w:r>
      <w:r w:rsidR="00F87A33">
        <w:t xml:space="preserve">video </w:t>
      </w:r>
      <w:r w:rsidR="00F87A33" w:rsidRPr="00E70195">
        <w:t>using</w:t>
      </w:r>
      <w:r w:rsidR="00E70195" w:rsidRPr="00E70195">
        <w:t xml:space="preserve"> the Movies &amp; TV</w:t>
      </w:r>
      <w:r>
        <w:t>,</w:t>
      </w:r>
      <w:r w:rsidRPr="00274837">
        <w:t xml:space="preserve"> </w:t>
      </w:r>
      <w:r w:rsidRPr="00E70195">
        <w:t xml:space="preserve">for example, a video file, which was launched during the </w:t>
      </w:r>
      <w:r w:rsidR="00F87A33" w:rsidRPr="00E70195">
        <w:t>emotion</w:t>
      </w:r>
      <w:r w:rsidR="00F87A33">
        <w:t xml:space="preserve">s </w:t>
      </w:r>
      <w:r w:rsidR="00F87A33" w:rsidRPr="00E70195">
        <w:t>tracking</w:t>
      </w:r>
      <w:r>
        <w:t>.</w:t>
      </w:r>
    </w:p>
    <w:p w:rsidR="000E178E" w:rsidRDefault="008E1CE3" w:rsidP="008E1CE3">
      <w:pPr>
        <w:numPr>
          <w:ilvl w:val="0"/>
          <w:numId w:val="6"/>
        </w:numPr>
        <w:suppressAutoHyphens/>
        <w:spacing w:after="0" w:line="240" w:lineRule="auto"/>
      </w:pPr>
      <w:r>
        <w:t>Choose</w:t>
      </w:r>
      <w:r w:rsidRPr="008E1CE3">
        <w:rPr>
          <w:lang w:val="ru-RU"/>
        </w:rPr>
        <w:t xml:space="preserve"> </w:t>
      </w:r>
      <w:r w:rsidR="00E70195" w:rsidRPr="00E70195">
        <w:rPr>
          <w:lang w:val="ru-RU"/>
        </w:rPr>
        <w:t>subtitle</w:t>
      </w:r>
      <w:r w:rsidRPr="008E1CE3">
        <w:rPr>
          <w:lang w:val="ru-RU"/>
        </w:rPr>
        <w:t xml:space="preserve"> </w:t>
      </w:r>
    </w:p>
    <w:p w:rsidR="000E178E" w:rsidRPr="008E1CE3" w:rsidRDefault="000E178E" w:rsidP="008E1CE3">
      <w:pPr>
        <w:numPr>
          <w:ilvl w:val="0"/>
          <w:numId w:val="6"/>
        </w:numPr>
        <w:suppressAutoHyphens/>
        <w:spacing w:after="0" w:line="240" w:lineRule="auto"/>
      </w:pPr>
      <w:r>
        <w:rPr>
          <w:noProof/>
        </w:rPr>
        <w:lastRenderedPageBreak/>
        <w:drawing>
          <wp:anchor distT="0" distB="0" distL="0" distR="0" simplePos="0" relativeHeight="251659264" behindDoc="0" locked="0" layoutInCell="1" allowOverlap="1">
            <wp:simplePos x="0" y="0"/>
            <wp:positionH relativeFrom="column">
              <wp:posOffset>720090</wp:posOffset>
            </wp:positionH>
            <wp:positionV relativeFrom="paragraph">
              <wp:posOffset>150495</wp:posOffset>
            </wp:positionV>
            <wp:extent cx="6119495" cy="421894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9495" cy="4218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E1CE3" w:rsidRPr="008E1CE3">
        <w:t xml:space="preserve"> </w:t>
      </w:r>
      <w:r w:rsidR="008E1CE3" w:rsidRPr="008E1CE3">
        <w:rPr>
          <w:noProof/>
        </w:rPr>
        <w:t xml:space="preserve">When you select a file, files with the ttml extension will not be visible, you </w:t>
      </w:r>
      <w:r w:rsidR="008E1CE3">
        <w:rPr>
          <w:noProof/>
        </w:rPr>
        <w:t>shoold</w:t>
      </w:r>
      <w:r w:rsidR="008E1CE3" w:rsidRPr="008E1CE3">
        <w:rPr>
          <w:noProof/>
        </w:rPr>
        <w:t xml:space="preserve"> explicitly specify the name of the file with subtitles</w:t>
      </w:r>
    </w:p>
    <w:p w:rsidR="00651793" w:rsidRDefault="000E178E" w:rsidP="00651793">
      <w:pPr>
        <w:numPr>
          <w:ilvl w:val="0"/>
          <w:numId w:val="6"/>
        </w:numPr>
        <w:suppressAutoHyphens/>
        <w:spacing w:after="0" w:line="240" w:lineRule="auto"/>
      </w:pPr>
      <w:r>
        <w:rPr>
          <w:noProof/>
        </w:rPr>
        <w:lastRenderedPageBreak/>
        <w:drawing>
          <wp:anchor distT="0" distB="0" distL="0" distR="0" simplePos="0" relativeHeight="251660288" behindDoc="0" locked="0" layoutInCell="1" allowOverlap="1">
            <wp:simplePos x="0" y="0"/>
            <wp:positionH relativeFrom="column">
              <wp:posOffset>753745</wp:posOffset>
            </wp:positionH>
            <wp:positionV relativeFrom="paragraph">
              <wp:posOffset>6985</wp:posOffset>
            </wp:positionV>
            <wp:extent cx="5669280" cy="3920490"/>
            <wp:effectExtent l="0" t="0" r="7620"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69280" cy="3920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461645</wp:posOffset>
                </wp:positionH>
                <wp:positionV relativeFrom="paragraph">
                  <wp:posOffset>9245600</wp:posOffset>
                </wp:positionV>
                <wp:extent cx="5800090" cy="222250"/>
                <wp:effectExtent l="635" t="2540" r="0" b="381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222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5A6A7" id="_x0000_t202" coordsize="21600,21600" o:spt="202" path="m,l,21600r21600,l21600,xe">
                <v:stroke joinstyle="miter"/>
                <v:path gradientshapeok="t" o:connecttype="rect"/>
              </v:shapetype>
              <v:shape id="Надпись 2" o:spid="_x0000_s1026" type="#_x0000_t202" style="position:absolute;margin-left:36.35pt;margin-top:728pt;width:456.7pt;height:1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" filled="f" stroked="f">
                <v:stroke joinstyle="round"/>
              </v:shape>
            </w:pict>
          </mc:Fallback>
        </mc:AlternateContent>
      </w:r>
      <w:r w:rsidR="008E1CE3" w:rsidRPr="008E1CE3">
        <w:rPr>
          <w:noProof/>
        </w:rPr>
        <w:t>You can also</w:t>
      </w:r>
      <w:r w:rsidR="008E1CE3">
        <w:rPr>
          <w:noProof/>
        </w:rPr>
        <w:t xml:space="preserve"> </w:t>
      </w:r>
      <w:r w:rsidR="00D70570">
        <w:rPr>
          <w:noProof/>
        </w:rPr>
        <w:t>use video</w:t>
      </w:r>
      <w:r w:rsidR="00DB346C">
        <w:rPr>
          <w:noProof/>
        </w:rPr>
        <w:t xml:space="preserve"> record</w:t>
      </w:r>
      <w:r w:rsidR="00D70570">
        <w:rPr>
          <w:noProof/>
        </w:rPr>
        <w:t>ed</w:t>
      </w:r>
      <w:r w:rsidR="008E1CE3" w:rsidRPr="008E1CE3">
        <w:rPr>
          <w:noProof/>
        </w:rPr>
        <w:t xml:space="preserve"> from the camera</w:t>
      </w:r>
      <w:r w:rsidR="00D70570">
        <w:rPr>
          <w:noProof/>
        </w:rPr>
        <w:t xml:space="preserve"> during emotions traking. To convert</w:t>
      </w:r>
      <w:r w:rsidR="008E1CE3" w:rsidRPr="008E1CE3">
        <w:rPr>
          <w:noProof/>
        </w:rPr>
        <w:t xml:space="preserve"> </w:t>
      </w:r>
      <w:r w:rsidR="00D70570">
        <w:rPr>
          <w:noProof/>
        </w:rPr>
        <w:t xml:space="preserve">the </w:t>
      </w:r>
      <w:r w:rsidR="008E1CE3" w:rsidRPr="008E1CE3">
        <w:rPr>
          <w:noProof/>
        </w:rPr>
        <w:t>record</w:t>
      </w:r>
      <w:r w:rsidR="00D70570">
        <w:rPr>
          <w:noProof/>
        </w:rPr>
        <w:t xml:space="preserve">ed </w:t>
      </w:r>
      <w:r w:rsidR="00D70570" w:rsidRPr="008E1CE3">
        <w:rPr>
          <w:noProof/>
        </w:rPr>
        <w:t xml:space="preserve">stream </w:t>
      </w:r>
      <w:r w:rsidR="00D70570">
        <w:rPr>
          <w:noProof/>
        </w:rPr>
        <w:t>from</w:t>
      </w:r>
      <w:r w:rsidR="008E1CE3" w:rsidRPr="008E1CE3">
        <w:rPr>
          <w:noProof/>
        </w:rPr>
        <w:t xml:space="preserve"> </w:t>
      </w:r>
      <w:r w:rsidR="00D70570" w:rsidRPr="008E1CE3">
        <w:rPr>
          <w:noProof/>
        </w:rPr>
        <w:t xml:space="preserve">rssdk </w:t>
      </w:r>
      <w:r w:rsidR="008E1CE3" w:rsidRPr="008E1CE3">
        <w:rPr>
          <w:noProof/>
        </w:rPr>
        <w:t>format</w:t>
      </w:r>
      <w:r w:rsidR="00D70570">
        <w:rPr>
          <w:noProof/>
        </w:rPr>
        <w:t xml:space="preserve"> to the</w:t>
      </w:r>
      <w:r w:rsidR="008E1CE3" w:rsidRPr="008E1CE3">
        <w:rPr>
          <w:noProof/>
        </w:rPr>
        <w:t xml:space="preserve"> </w:t>
      </w:r>
      <w:r w:rsidR="00D70570">
        <w:rPr>
          <w:noProof/>
        </w:rPr>
        <w:t>common used</w:t>
      </w:r>
      <w:r w:rsidR="008E1CE3" w:rsidRPr="008E1CE3">
        <w:rPr>
          <w:noProof/>
        </w:rPr>
        <w:t xml:space="preserve"> </w:t>
      </w:r>
      <w:r w:rsidR="00D70570">
        <w:rPr>
          <w:noProof/>
        </w:rPr>
        <w:t>video</w:t>
      </w:r>
      <w:r w:rsidR="008E1CE3" w:rsidRPr="008E1CE3">
        <w:rPr>
          <w:noProof/>
        </w:rPr>
        <w:t xml:space="preserve"> format</w:t>
      </w:r>
      <w:r w:rsidR="00D70570">
        <w:rPr>
          <w:noProof/>
        </w:rPr>
        <w:t xml:space="preserve"> one can use </w:t>
      </w:r>
      <w:r w:rsidR="00D70570" w:rsidRPr="00D70570">
        <w:rPr>
          <w:rFonts w:ascii="Courier New" w:hAnsi="Courier New" w:cs="Courier New"/>
          <w:noProof/>
        </w:rPr>
        <w:t>rssdk2video</w:t>
      </w:r>
      <w:r w:rsidR="00D70570">
        <w:rPr>
          <w:noProof/>
        </w:rPr>
        <w:t xml:space="preserve"> utility</w:t>
      </w:r>
      <w:r w:rsidR="008E1CE3" w:rsidRPr="008E1CE3">
        <w:rPr>
          <w:noProof/>
        </w:rPr>
        <w:t xml:space="preserve">. For example, having </w:t>
      </w:r>
      <w:r w:rsidR="00D70570">
        <w:rPr>
          <w:noProof/>
        </w:rPr>
        <w:t xml:space="preserve"> </w:t>
      </w:r>
      <w:r w:rsidR="008E1CE3" w:rsidRPr="00651793">
        <w:rPr>
          <w:rFonts w:ascii="Courier New" w:hAnsi="Courier New" w:cs="Courier New"/>
          <w:noProof/>
        </w:rPr>
        <w:t>1.rssdk</w:t>
      </w:r>
      <w:r w:rsidR="008E1CE3" w:rsidRPr="008E1CE3">
        <w:rPr>
          <w:noProof/>
        </w:rPr>
        <w:t xml:space="preserve"> file and assembled rssdk2video project, </w:t>
      </w:r>
      <w:r w:rsidR="00651793">
        <w:rPr>
          <w:noProof/>
        </w:rPr>
        <w:t>you can</w:t>
      </w:r>
      <w:r w:rsidR="008E1CE3" w:rsidRPr="008E1CE3">
        <w:rPr>
          <w:noProof/>
        </w:rPr>
        <w:t xml:space="preserve"> </w:t>
      </w:r>
      <w:r w:rsidR="00651793">
        <w:rPr>
          <w:noProof/>
        </w:rPr>
        <w:t xml:space="preserve">can create </w:t>
      </w:r>
      <w:r w:rsidR="008E1CE3" w:rsidRPr="008E1CE3">
        <w:rPr>
          <w:noProof/>
        </w:rPr>
        <w:t>the video stream of 30 fps with a resolution of 480x270, by running the command line:</w:t>
      </w:r>
    </w:p>
    <w:p w:rsidR="00651793" w:rsidRDefault="00651793" w:rsidP="00651793">
      <w:pPr>
        <w:ind w:left="1069"/>
        <w:rPr>
          <w:rFonts w:ascii="Courier New" w:hAnsi="Courier New"/>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832485</wp:posOffset>
                </wp:positionH>
                <wp:positionV relativeFrom="paragraph">
                  <wp:posOffset>48260</wp:posOffset>
                </wp:positionV>
                <wp:extent cx="5039995" cy="274955"/>
                <wp:effectExtent l="9525" t="12700" r="8255" b="7620"/>
                <wp:wrapTopAndBottom/>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9995" cy="274955"/>
                        </a:xfrm>
                        <a:prstGeom prst="rect">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51793" w:rsidRDefault="00651793" w:rsidP="00651793">
                            <w:pPr>
                              <w:overflowPunct w:val="0"/>
                              <w:jc w:val="center"/>
                              <w:rPr>
                                <w:rFonts w:ascii="Courier New" w:hAnsi="Courier New"/>
                                <w:sz w:val="20"/>
                                <w:szCs w:val="20"/>
                              </w:rPr>
                            </w:pPr>
                            <w:r>
                              <w:rPr>
                                <w:rFonts w:ascii="Courier New" w:hAnsi="Courier New"/>
                                <w:sz w:val="20"/>
                                <w:szCs w:val="20"/>
                              </w:rPr>
                              <w:t xml:space="preserve">$(path to rssdk2video)\rssdk2video.exe 1.rssdk 1.avi 30 480 270 </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26" style="position:absolute;left:0;text-align:left;margin-left:65.55pt;margin-top:3.8pt;width:396.85pt;height:21.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" fillcolor="#729fcf" strokecolor="#3465a4">
                <v:stroke joinstyle="round"/>
                <v:textbox inset="0,0,0,0">
                  <w:txbxContent>
                    <w:p w:rsidR="00651793" w:rsidRDefault="00651793" w:rsidP="00651793">
                      <w:pPr>
                        <w:overflowPunct w:val="0"/>
                        <w:jc w:val="center"/>
                        <w:rPr>
                          <w:rFonts w:ascii="Courier New" w:hAnsi="Courier New"/>
                          <w:sz w:val="20"/>
                          <w:szCs w:val="20"/>
                        </w:rPr>
                      </w:pPr>
                      <w:bookmarkStart w:id="1" w:name="_GoBack"/>
                      <w:r>
                        <w:rPr>
                          <w:rFonts w:ascii="Courier New" w:hAnsi="Courier New"/>
                          <w:sz w:val="20"/>
                          <w:szCs w:val="20"/>
                        </w:rPr>
                        <w:t>$(path to rssdk2video</w:t>
                      </w:r>
                      <w:r>
                        <w:rPr>
                          <w:rFonts w:ascii="Courier New" w:hAnsi="Courier New"/>
                          <w:sz w:val="20"/>
                          <w:szCs w:val="20"/>
                        </w:rPr>
                        <w:t xml:space="preserve">)\rssdk2video.exe 1.rssdk 1.avi 30 480 270 </w:t>
                      </w:r>
                      <w:bookmarkEnd w:id="1"/>
                    </w:p>
                  </w:txbxContent>
                </v:textbox>
                <w10:wrap type="topAndBottom"/>
              </v:rect>
            </w:pict>
          </mc:Fallback>
        </mc:AlternateContent>
      </w:r>
    </w:p>
    <w:p w:rsidR="00651793" w:rsidRPr="008E1CE3" w:rsidRDefault="00651793" w:rsidP="008E1CE3">
      <w:pPr>
        <w:numPr>
          <w:ilvl w:val="0"/>
          <w:numId w:val="6"/>
        </w:numPr>
        <w:suppressAutoHyphens/>
        <w:spacing w:after="0" w:line="240" w:lineRule="auto"/>
      </w:pPr>
    </w:p>
    <w:p w:rsidR="000E178E" w:rsidRPr="008E1CE3" w:rsidRDefault="000E178E" w:rsidP="000E178E">
      <w:pPr>
        <w:spacing w:before="360" w:after="240" w:line="240" w:lineRule="auto"/>
        <w:outlineLvl w:val="2"/>
        <w:rPr>
          <w:rFonts w:ascii="Segoe UI" w:eastAsia="Times New Roman" w:hAnsi="Segoe UI" w:cs="Segoe UI"/>
          <w:b/>
          <w:bCs/>
          <w:color w:val="333333"/>
          <w:sz w:val="30"/>
          <w:szCs w:val="30"/>
        </w:rPr>
      </w:pPr>
    </w:p>
    <w:p w:rsidR="000E178E" w:rsidRDefault="000E178E" w:rsidP="000E178E">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Case 2</w:t>
      </w:r>
    </w:p>
    <w:p w:rsidR="000E178E" w:rsidRPr="00A471F9" w:rsidRDefault="000E178E" w:rsidP="000E178E">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Case 3</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Contributing</w:t>
      </w:r>
    </w:p>
    <w:p w:rsidR="008703E7" w:rsidRPr="008703E7" w:rsidRDefault="008703E7" w:rsidP="008703E7">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Fork it!</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Create your feature branch: </w:t>
      </w:r>
      <w:r w:rsidRPr="008703E7">
        <w:rPr>
          <w:rFonts w:ascii="Consolas" w:eastAsia="Times New Roman" w:hAnsi="Consolas" w:cs="Courier New"/>
          <w:color w:val="333333"/>
          <w:sz w:val="20"/>
          <w:szCs w:val="20"/>
        </w:rPr>
        <w:t>git checkout -b my-new-feature</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lastRenderedPageBreak/>
        <w:t>Commit your changes: </w:t>
      </w:r>
      <w:r w:rsidRPr="008703E7">
        <w:rPr>
          <w:rFonts w:ascii="Consolas" w:eastAsia="Times New Roman" w:hAnsi="Consolas" w:cs="Courier New"/>
          <w:color w:val="333333"/>
          <w:sz w:val="20"/>
          <w:szCs w:val="20"/>
        </w:rPr>
        <w:t>git commit -am 'Add some feature'</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Push to the branch: </w:t>
      </w:r>
      <w:r w:rsidRPr="008703E7">
        <w:rPr>
          <w:rFonts w:ascii="Consolas" w:eastAsia="Times New Roman" w:hAnsi="Consolas" w:cs="Courier New"/>
          <w:color w:val="333333"/>
          <w:sz w:val="20"/>
          <w:szCs w:val="20"/>
        </w:rPr>
        <w:t>git push origin my-new-feature</w:t>
      </w:r>
    </w:p>
    <w:p w:rsidR="008703E7" w:rsidRPr="008703E7" w:rsidRDefault="008703E7" w:rsidP="008703E7">
      <w:pPr>
        <w:numPr>
          <w:ilvl w:val="0"/>
          <w:numId w:val="1"/>
        </w:numPr>
        <w:spacing w:before="60" w:after="10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Submit a pull request :D</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History</w:t>
      </w:r>
    </w:p>
    <w:p w:rsidR="008703E7" w:rsidRPr="008703E7" w:rsidRDefault="00073579" w:rsidP="008703E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is first release</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Credits</w:t>
      </w:r>
    </w:p>
    <w:p w:rsidR="008703E7" w:rsidRPr="008703E7" w:rsidRDefault="00B379FB" w:rsidP="008703E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Thanks to Intel for the funny days I have spent  with its code.</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License</w:t>
      </w:r>
    </w:p>
    <w:p w:rsidR="008703E7" w:rsidRDefault="00A471F9" w:rsidP="008703E7">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 think it should be Copyleft.</w:t>
      </w:r>
    </w:p>
    <w:p w:rsidR="00A471F9" w:rsidRPr="008703E7" w:rsidRDefault="00A471F9" w:rsidP="008703E7">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But seems Intel want Apache</w:t>
      </w:r>
      <w:r w:rsidR="00235B2B">
        <w:rPr>
          <w:rFonts w:ascii="Segoe UI" w:eastAsia="Times New Roman" w:hAnsi="Segoe UI" w:cs="Segoe UI"/>
          <w:color w:val="333333"/>
          <w:sz w:val="24"/>
          <w:szCs w:val="24"/>
        </w:rPr>
        <w:t xml:space="preserve"> License 2.0</w:t>
      </w:r>
    </w:p>
    <w:p w:rsidR="008703E7" w:rsidRPr="008703E7" w:rsidRDefault="008703E7" w:rsidP="008703E7"/>
    <w:sectPr w:rsidR="008703E7" w:rsidRPr="0087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15:restartNumberingAfterBreak="0">
    <w:nsid w:val="06A92304"/>
    <w:multiLevelType w:val="multilevel"/>
    <w:tmpl w:val="ED12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12C93"/>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85E6E"/>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44491"/>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11517"/>
    <w:multiLevelType w:val="multilevel"/>
    <w:tmpl w:val="6E6C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83338"/>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10BEE"/>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04B69"/>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A510B"/>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1"/>
  </w:num>
  <w:num w:numId="6">
    <w:abstractNumId w:val="2"/>
  </w:num>
  <w:num w:numId="7">
    <w:abstractNumId w:val="9"/>
  </w:num>
  <w:num w:numId="8">
    <w:abstractNumId w:val="11"/>
  </w:num>
  <w:num w:numId="9">
    <w:abstractNumId w:val="7"/>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4D"/>
    <w:rsid w:val="0007332F"/>
    <w:rsid w:val="00073579"/>
    <w:rsid w:val="000B5E82"/>
    <w:rsid w:val="000E178E"/>
    <w:rsid w:val="00101429"/>
    <w:rsid w:val="00166C87"/>
    <w:rsid w:val="001864A5"/>
    <w:rsid w:val="001B2F58"/>
    <w:rsid w:val="00235B2B"/>
    <w:rsid w:val="00274837"/>
    <w:rsid w:val="002B576D"/>
    <w:rsid w:val="002F2DDE"/>
    <w:rsid w:val="002F5726"/>
    <w:rsid w:val="003640E9"/>
    <w:rsid w:val="003D7728"/>
    <w:rsid w:val="003F5885"/>
    <w:rsid w:val="00400DEB"/>
    <w:rsid w:val="0047613D"/>
    <w:rsid w:val="004D4B39"/>
    <w:rsid w:val="005356BF"/>
    <w:rsid w:val="005A147B"/>
    <w:rsid w:val="00617314"/>
    <w:rsid w:val="00651793"/>
    <w:rsid w:val="006702A5"/>
    <w:rsid w:val="006E01AD"/>
    <w:rsid w:val="006E56D4"/>
    <w:rsid w:val="007A311B"/>
    <w:rsid w:val="0086524A"/>
    <w:rsid w:val="008703E7"/>
    <w:rsid w:val="008A0798"/>
    <w:rsid w:val="008E1CE3"/>
    <w:rsid w:val="009017A7"/>
    <w:rsid w:val="009C4D31"/>
    <w:rsid w:val="009C714D"/>
    <w:rsid w:val="00A10D32"/>
    <w:rsid w:val="00A32917"/>
    <w:rsid w:val="00A471F9"/>
    <w:rsid w:val="00A530D5"/>
    <w:rsid w:val="00B34002"/>
    <w:rsid w:val="00B379FB"/>
    <w:rsid w:val="00BD089A"/>
    <w:rsid w:val="00BE7C8D"/>
    <w:rsid w:val="00C03B6A"/>
    <w:rsid w:val="00CF1EF6"/>
    <w:rsid w:val="00D17820"/>
    <w:rsid w:val="00D673F4"/>
    <w:rsid w:val="00D70570"/>
    <w:rsid w:val="00DB346C"/>
    <w:rsid w:val="00DB749D"/>
    <w:rsid w:val="00E5681E"/>
    <w:rsid w:val="00E70195"/>
    <w:rsid w:val="00F53ABB"/>
    <w:rsid w:val="00F87A33"/>
    <w:rsid w:val="00FD4F22"/>
    <w:rsid w:val="00FD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189C-617F-45C3-847A-F56C7CE4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70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70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47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703E7"/>
  </w:style>
  <w:style w:type="character" w:styleId="a4">
    <w:name w:val="Hyperlink"/>
    <w:basedOn w:val="a0"/>
    <w:uiPriority w:val="99"/>
    <w:unhideWhenUsed/>
    <w:rsid w:val="008703E7"/>
    <w:rPr>
      <w:color w:val="0000FF"/>
      <w:u w:val="single"/>
    </w:rPr>
  </w:style>
  <w:style w:type="character" w:customStyle="1" w:styleId="10">
    <w:name w:val="Заголовок 1 Знак"/>
    <w:basedOn w:val="a0"/>
    <w:link w:val="1"/>
    <w:uiPriority w:val="9"/>
    <w:rsid w:val="008703E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8703E7"/>
    <w:rPr>
      <w:rFonts w:ascii="Times New Roman" w:eastAsia="Times New Roman" w:hAnsi="Times New Roman" w:cs="Times New Roman"/>
      <w:b/>
      <w:bCs/>
      <w:sz w:val="36"/>
      <w:szCs w:val="36"/>
    </w:rPr>
  </w:style>
  <w:style w:type="character" w:styleId="HTML">
    <w:name w:val="HTML Code"/>
    <w:basedOn w:val="a0"/>
    <w:uiPriority w:val="99"/>
    <w:semiHidden/>
    <w:unhideWhenUsed/>
    <w:rsid w:val="008703E7"/>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A471F9"/>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FD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FD4F22"/>
    <w:rPr>
      <w:rFonts w:ascii="Courier New" w:eastAsia="Times New Roman" w:hAnsi="Courier New" w:cs="Courier New"/>
      <w:sz w:val="20"/>
      <w:szCs w:val="20"/>
    </w:rPr>
  </w:style>
  <w:style w:type="character" w:styleId="a5">
    <w:name w:val="FollowedHyperlink"/>
    <w:basedOn w:val="a0"/>
    <w:uiPriority w:val="99"/>
    <w:semiHidden/>
    <w:unhideWhenUsed/>
    <w:rsid w:val="004D4B39"/>
    <w:rPr>
      <w:color w:val="954F72" w:themeColor="followedHyperlink"/>
      <w:u w:val="single"/>
    </w:rPr>
  </w:style>
  <w:style w:type="paragraph" w:styleId="a6">
    <w:name w:val="List Paragraph"/>
    <w:basedOn w:val="a"/>
    <w:uiPriority w:val="34"/>
    <w:qFormat/>
    <w:rsid w:val="00FD5E9A"/>
    <w:pPr>
      <w:ind w:left="720"/>
      <w:contextualSpacing/>
    </w:pPr>
  </w:style>
  <w:style w:type="character" w:customStyle="1" w:styleId="fcodeexample">
    <w:name w:val="f_codeexample"/>
    <w:basedOn w:val="a0"/>
    <w:rsid w:val="0047613D"/>
  </w:style>
  <w:style w:type="character" w:styleId="a7">
    <w:name w:val="Strong"/>
    <w:basedOn w:val="a0"/>
    <w:uiPriority w:val="22"/>
    <w:qFormat/>
    <w:rsid w:val="007A3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119">
      <w:bodyDiv w:val="1"/>
      <w:marLeft w:val="0"/>
      <w:marRight w:val="0"/>
      <w:marTop w:val="0"/>
      <w:marBottom w:val="0"/>
      <w:divBdr>
        <w:top w:val="none" w:sz="0" w:space="0" w:color="auto"/>
        <w:left w:val="none" w:sz="0" w:space="0" w:color="auto"/>
        <w:bottom w:val="none" w:sz="0" w:space="0" w:color="auto"/>
        <w:right w:val="none" w:sz="0" w:space="0" w:color="auto"/>
      </w:divBdr>
    </w:div>
    <w:div w:id="151069290">
      <w:bodyDiv w:val="1"/>
      <w:marLeft w:val="0"/>
      <w:marRight w:val="0"/>
      <w:marTop w:val="0"/>
      <w:marBottom w:val="0"/>
      <w:divBdr>
        <w:top w:val="none" w:sz="0" w:space="0" w:color="auto"/>
        <w:left w:val="none" w:sz="0" w:space="0" w:color="auto"/>
        <w:bottom w:val="none" w:sz="0" w:space="0" w:color="auto"/>
        <w:right w:val="none" w:sz="0" w:space="0" w:color="auto"/>
      </w:divBdr>
    </w:div>
    <w:div w:id="575475255">
      <w:bodyDiv w:val="1"/>
      <w:marLeft w:val="0"/>
      <w:marRight w:val="0"/>
      <w:marTop w:val="0"/>
      <w:marBottom w:val="0"/>
      <w:divBdr>
        <w:top w:val="none" w:sz="0" w:space="0" w:color="auto"/>
        <w:left w:val="none" w:sz="0" w:space="0" w:color="auto"/>
        <w:bottom w:val="none" w:sz="0" w:space="0" w:color="auto"/>
        <w:right w:val="none" w:sz="0" w:space="0" w:color="auto"/>
      </w:divBdr>
    </w:div>
    <w:div w:id="849217209">
      <w:bodyDiv w:val="1"/>
      <w:marLeft w:val="0"/>
      <w:marRight w:val="0"/>
      <w:marTop w:val="0"/>
      <w:marBottom w:val="0"/>
      <w:divBdr>
        <w:top w:val="none" w:sz="0" w:space="0" w:color="auto"/>
        <w:left w:val="none" w:sz="0" w:space="0" w:color="auto"/>
        <w:bottom w:val="none" w:sz="0" w:space="0" w:color="auto"/>
        <w:right w:val="none" w:sz="0" w:space="0" w:color="auto"/>
      </w:divBdr>
    </w:div>
    <w:div w:id="1169833114">
      <w:bodyDiv w:val="1"/>
      <w:marLeft w:val="0"/>
      <w:marRight w:val="0"/>
      <w:marTop w:val="0"/>
      <w:marBottom w:val="0"/>
      <w:divBdr>
        <w:top w:val="none" w:sz="0" w:space="0" w:color="auto"/>
        <w:left w:val="none" w:sz="0" w:space="0" w:color="auto"/>
        <w:bottom w:val="none" w:sz="0" w:space="0" w:color="auto"/>
        <w:right w:val="none" w:sz="0" w:space="0" w:color="auto"/>
      </w:divBdr>
    </w:div>
    <w:div w:id="1484275263">
      <w:bodyDiv w:val="1"/>
      <w:marLeft w:val="0"/>
      <w:marRight w:val="0"/>
      <w:marTop w:val="0"/>
      <w:marBottom w:val="0"/>
      <w:divBdr>
        <w:top w:val="none" w:sz="0" w:space="0" w:color="auto"/>
        <w:left w:val="none" w:sz="0" w:space="0" w:color="auto"/>
        <w:bottom w:val="none" w:sz="0" w:space="0" w:color="auto"/>
        <w:right w:val="none" w:sz="0" w:space="0" w:color="auto"/>
      </w:divBdr>
    </w:div>
    <w:div w:id="1520855565">
      <w:bodyDiv w:val="1"/>
      <w:marLeft w:val="0"/>
      <w:marRight w:val="0"/>
      <w:marTop w:val="0"/>
      <w:marBottom w:val="0"/>
      <w:divBdr>
        <w:top w:val="none" w:sz="0" w:space="0" w:color="auto"/>
        <w:left w:val="none" w:sz="0" w:space="0" w:color="auto"/>
        <w:bottom w:val="none" w:sz="0" w:space="0" w:color="auto"/>
        <w:right w:val="none" w:sz="0" w:space="0" w:color="auto"/>
      </w:divBdr>
    </w:div>
    <w:div w:id="20540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valber/emotracker" TargetMode="External"/><Relationship Id="rId13" Type="http://schemas.openxmlformats.org/officeDocument/2006/relationships/hyperlink" Target="https://bitbucket.org/valber/emotracker/src/84e060bcad8f5a7200ab09518421b7f61bb4c614/library/CSharpLibrary/Build.docx?at=master" TargetMode="External"/><Relationship Id="rId18" Type="http://schemas.openxmlformats.org/officeDocument/2006/relationships/hyperlink" Target="https://bitbucket.org/valber/emotracker/src/84e060bcad8f5a7200ab09518421b7f61bb4c614/library/emotracker/emotracker.sln?at=master" TargetMode="External"/><Relationship Id="rId26" Type="http://schemas.openxmlformats.org/officeDocument/2006/relationships/hyperlink" Target="https://bitbucket.org/valber/emotracker/src/84e060bcad8f5a7200ab09518421b7f61bb4c614/samples/EmoTracker/Build.docx?at=maste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tbucket.org/valber/emotracker/src/84e060bcad8f5a7200ab09518421b7f61bb4c614/rssdk2video/rssdk2video.sln?at=master" TargetMode="External"/><Relationship Id="rId34" Type="http://schemas.openxmlformats.org/officeDocument/2006/relationships/hyperlink" Target="https://bitbucket.org/valber/emotracker/src/b99019e0cb5b052de0c93cee63d8bfcb2136b020/test.ttml?at=master" TargetMode="External"/><Relationship Id="rId7" Type="http://schemas.openxmlformats.org/officeDocument/2006/relationships/hyperlink" Target="https://www.youtube.com/watch?v=r42z259-HHE" TargetMode="External"/><Relationship Id="rId12" Type="http://schemas.openxmlformats.org/officeDocument/2006/relationships/hyperlink" Target="https://bitbucket.org/valber/emotracker/src/308cf96a5df68f8a46173bd04c1dfc35d6baf8b6/library/CSharpLibrary/?at=master" TargetMode="External"/><Relationship Id="rId17" Type="http://schemas.openxmlformats.org/officeDocument/2006/relationships/hyperlink" Target="https://bitbucket.org/valber/emotracker/src/84e060bcad8f5a7200ab09518421b7f61bb4c614/library/emotracker/Build.docx?at=master" TargetMode="External"/><Relationship Id="rId25" Type="http://schemas.openxmlformats.org/officeDocument/2006/relationships/hyperlink" Target="https://bitbucket.org/valber/emotracker/src/84e060bcad8f5a7200ab09518421b7f61bb4c614/samples/EmoTracker/?at=master" TargetMode="External"/><Relationship Id="rId33" Type="http://schemas.openxmlformats.org/officeDocument/2006/relationships/hyperlink" Target="https://bitbucket.org/valber/emotracker/src/b99019e0cb5b052de0c93cee63d8bfcb2136b020/survey.pdf?at=mast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bucket.org/valber/emotracker/src/84e060bcad8f5a7200ab09518421b7f61bb4c614/library/emotracker/docs/?at=master" TargetMode="External"/><Relationship Id="rId20" Type="http://schemas.openxmlformats.org/officeDocument/2006/relationships/hyperlink" Target="https://bitbucket.org/valber/emotracker/src/84e060bcad8f5a7200ab09518421b7f61bb4c614/rssdk2video/Build.docx?at=master" TargetMode="External"/><Relationship Id="rId29" Type="http://schemas.openxmlformats.org/officeDocument/2006/relationships/hyperlink" Target="https://bitbucket.org/valber/emotracker/src/1f57a3708e1d07eb6d19576a40f15351ad977845/utils/GazeHeatMap/?at=master" TargetMode="External"/><Relationship Id="rId1" Type="http://schemas.openxmlformats.org/officeDocument/2006/relationships/customXml" Target="../customXml/item1.xml"/><Relationship Id="rId6" Type="http://schemas.openxmlformats.org/officeDocument/2006/relationships/hyperlink" Target="https://www.youtube.com/watch?v=DYzOSCX6gp0" TargetMode="External"/><Relationship Id="rId11" Type="http://schemas.openxmlformats.org/officeDocument/2006/relationships/hyperlink" Target="https://bitbucket.org/valber/emotracker/src/308cf96a5df68f8a46173bd04c1dfc35d6baf8b6/library/?at=master" TargetMode="External"/><Relationship Id="rId24" Type="http://schemas.openxmlformats.org/officeDocument/2006/relationships/hyperlink" Target="https://bitbucket.org/valber/emotracker/src/84e060bcad8f5a7200ab09518421b7f61bb4c614/samples/EmoMerge/EmoMerge.sln?at=master" TargetMode="External"/><Relationship Id="rId32" Type="http://schemas.openxmlformats.org/officeDocument/2006/relationships/hyperlink" Target="https://bitbucket.org/valber/emotracker/src/b99019e0cb5b052de0c93cee63d8bfcb2136b020/survey.doc?at=master" TargetMode="External"/><Relationship Id="rId37"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itbucket.org/valber/emotracker/src/84e060bcad8f5a7200ab09518421b7f61bb4c614/library/emotracker/?at=master" TargetMode="External"/><Relationship Id="rId23" Type="http://schemas.openxmlformats.org/officeDocument/2006/relationships/hyperlink" Target="https://bitbucket.org/valber/emotracker/src/84e060bcad8f5a7200ab09518421b7f61bb4c614/samples/EmoMerge/?at=master" TargetMode="External"/><Relationship Id="rId28" Type="http://schemas.openxmlformats.org/officeDocument/2006/relationships/hyperlink" Target="https://bitbucket.org/valber/emotracker/src/84e060bcad8f5a7200ab09518421b7f61bb4c614/utils/?at=master" TargetMode="External"/><Relationship Id="rId36" Type="http://schemas.openxmlformats.org/officeDocument/2006/relationships/image" Target="media/image2.png"/><Relationship Id="rId10" Type="http://schemas.openxmlformats.org/officeDocument/2006/relationships/hyperlink" Target="https://bitbucket.org/valber/emotracker/src/308cf96a5df68f8a46173bd04c1dfc35d6baf8b6/emotracker/?at=master" TargetMode="External"/><Relationship Id="rId19" Type="http://schemas.openxmlformats.org/officeDocument/2006/relationships/hyperlink" Target="https://bitbucket.org/valber/emotracker/src/84e060bcad8f5a7200ab09518421b7f61bb4c614/rssdk2video/?at=master" TargetMode="External"/><Relationship Id="rId31" Type="http://schemas.openxmlformats.org/officeDocument/2006/relationships/hyperlink" Target="https://bitbucket.org/valber/emotracker/src/b99019e0cb5b052de0c93cee63d8bfcb2136b020/Doxyfile?at=master" TargetMode="External"/><Relationship Id="rId4" Type="http://schemas.openxmlformats.org/officeDocument/2006/relationships/settings" Target="settings.xml"/><Relationship Id="rId9" Type="http://schemas.openxmlformats.org/officeDocument/2006/relationships/hyperlink" Target="https://bitbucket.org/valber/emotracker/get/1f57a3708e1d.zip" TargetMode="External"/><Relationship Id="rId14" Type="http://schemas.openxmlformats.org/officeDocument/2006/relationships/hyperlink" Target="https://bitbucket.org/valber/emotracker/src/308cf96a5df68f8a46173bd04c1dfc35d6baf8b6/library/CSharpLibrary/CSharpLibrary.sln?at=master" TargetMode="External"/><Relationship Id="rId22" Type="http://schemas.openxmlformats.org/officeDocument/2006/relationships/hyperlink" Target="https://bitbucket.org/valber/emotracker/src/84e060bcad8f5a7200ab09518421b7f61bb4c614/samples/?at=master" TargetMode="External"/><Relationship Id="rId27" Type="http://schemas.openxmlformats.org/officeDocument/2006/relationships/hyperlink" Target="https://bitbucket.org/valber/emotracker/src/84e060bcad8f5a7200ab09518421b7f61bb4c614/samples/EmoTracker/EmoTracker.sln?at=master" TargetMode="External"/><Relationship Id="rId30" Type="http://schemas.openxmlformats.org/officeDocument/2006/relationships/hyperlink" Target="https://bitbucket.org/valber/emotracker/src/b99019e0cb5b052de0c93cee63d8bfcb2136b020/utils/GazePainter/?at=master" TargetMode="External"/><Relationship Id="rId35"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DCDED-E146-4FB0-A9F3-3A6324FF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10</Pages>
  <Words>2053</Words>
  <Characters>11708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7</cp:revision>
  <cp:lastPrinted>2017-02-03T03:15:00Z</cp:lastPrinted>
  <dcterms:created xsi:type="dcterms:W3CDTF">2017-01-28T20:58:00Z</dcterms:created>
  <dcterms:modified xsi:type="dcterms:W3CDTF">2017-02-03T03:21:00Z</dcterms:modified>
</cp:coreProperties>
</file>